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31A" w:rsidRPr="00117554" w:rsidRDefault="00AF203F" w:rsidP="00B738EC">
      <w:pPr>
        <w:spacing w:after="30"/>
        <w:ind w:left="0"/>
        <w:rPr>
          <w:rFonts w:ascii="Verdana" w:hAnsi="Verdana" w:cs="Calibri"/>
          <w:b/>
          <w:color w:val="595959"/>
        </w:rPr>
      </w:pP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sidR="00B91644" w:rsidRPr="00117554">
        <w:rPr>
          <w:rFonts w:ascii="Verdana" w:hAnsi="Verdana" w:cs="Calibri"/>
          <w:b/>
          <w:color w:val="595959"/>
        </w:rPr>
        <w:t>KRISHNA CHAITANYA</w:t>
      </w:r>
    </w:p>
    <w:p w:rsidR="009E6622" w:rsidRPr="00117554" w:rsidRDefault="00B6490E" w:rsidP="00B738EC">
      <w:pPr>
        <w:spacing w:after="30"/>
        <w:ind w:left="5760"/>
        <w:rPr>
          <w:rFonts w:ascii="Verdana" w:hAnsi="Verdana" w:cs="Calibri"/>
          <w:sz w:val="20"/>
          <w:szCs w:val="20"/>
        </w:rPr>
      </w:pPr>
      <w:r>
        <w:rPr>
          <w:rFonts w:ascii="Verdana" w:hAnsi="Verdana" w:cs="Calibri"/>
          <w:sz w:val="20"/>
          <w:szCs w:val="20"/>
        </w:rPr>
        <w:t>Krishna</w:t>
      </w:r>
      <w:r w:rsidR="000F2283" w:rsidRPr="00117554">
        <w:rPr>
          <w:rFonts w:ascii="Verdana" w:hAnsi="Verdana" w:cs="Calibri"/>
          <w:sz w:val="20"/>
          <w:szCs w:val="20"/>
        </w:rPr>
        <w:t>Chaita</w:t>
      </w:r>
      <w:r w:rsidR="00D6731A" w:rsidRPr="00117554">
        <w:rPr>
          <w:rFonts w:ascii="Verdana" w:hAnsi="Verdana" w:cs="Calibri"/>
          <w:sz w:val="20"/>
          <w:szCs w:val="20"/>
        </w:rPr>
        <w:t>nya</w:t>
      </w:r>
      <w:r>
        <w:rPr>
          <w:rFonts w:ascii="Verdana" w:hAnsi="Verdana" w:cs="Calibri"/>
          <w:sz w:val="20"/>
          <w:szCs w:val="20"/>
        </w:rPr>
        <w:t>.force@gmail.com</w:t>
      </w:r>
    </w:p>
    <w:p w:rsidR="00D6731A" w:rsidRPr="00117554" w:rsidRDefault="00BB76F2" w:rsidP="00B738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pacing w:after="30"/>
        <w:ind w:left="5040" w:firstLine="720"/>
        <w:rPr>
          <w:rFonts w:ascii="Verdana" w:hAnsi="Verdana" w:cs="Calibri"/>
          <w:sz w:val="20"/>
          <w:szCs w:val="20"/>
        </w:rPr>
      </w:pPr>
      <w:r>
        <w:rPr>
          <w:rFonts w:ascii="Verdana" w:hAnsi="Verdana" w:cs="Calibri"/>
          <w:sz w:val="20"/>
          <w:szCs w:val="20"/>
        </w:rPr>
        <w:t xml:space="preserve">+91 </w:t>
      </w:r>
      <w:r w:rsidR="00C25AD2">
        <w:rPr>
          <w:rFonts w:ascii="Verdana" w:hAnsi="Verdana" w:cs="Calibri"/>
          <w:sz w:val="20"/>
          <w:szCs w:val="20"/>
        </w:rPr>
        <w:t>–</w:t>
      </w:r>
      <w:r>
        <w:rPr>
          <w:rFonts w:ascii="Verdana" w:hAnsi="Verdana" w:cs="Calibri"/>
          <w:sz w:val="20"/>
          <w:szCs w:val="20"/>
        </w:rPr>
        <w:t xml:space="preserve"> 9966993214</w:t>
      </w:r>
    </w:p>
    <w:p w:rsidR="00CA2B84" w:rsidRPr="00117554" w:rsidRDefault="007F51AE" w:rsidP="00B738EC">
      <w:pPr>
        <w:spacing w:after="30"/>
        <w:rPr>
          <w:rFonts w:ascii="Verdana" w:hAnsi="Verdana" w:cs="Calibri"/>
          <w:b/>
          <w:sz w:val="20"/>
          <w:szCs w:val="20"/>
        </w:rPr>
      </w:pPr>
      <w:r w:rsidRPr="00117554">
        <w:rPr>
          <w:rFonts w:ascii="Verdana" w:hAnsi="Verdana" w:cs="Calibri"/>
          <w:b/>
          <w:sz w:val="20"/>
          <w:szCs w:val="20"/>
        </w:rPr>
        <w:t>PROFESSIONAL SUMMARY:</w:t>
      </w:r>
    </w:p>
    <w:p w:rsidR="00B91644" w:rsidRPr="00117554" w:rsidRDefault="00B91644" w:rsidP="00B738EC">
      <w:pPr>
        <w:spacing w:after="0" w:line="120" w:lineRule="auto"/>
        <w:ind w:left="360"/>
        <w:rPr>
          <w:rFonts w:ascii="Verdana" w:hAnsi="Verdana" w:cs="Calibri"/>
          <w:sz w:val="20"/>
          <w:szCs w:val="20"/>
        </w:rPr>
      </w:pPr>
    </w:p>
    <w:p w:rsidR="00172A72" w:rsidRPr="00172A72" w:rsidRDefault="00172A72" w:rsidP="00A62A97">
      <w:pPr>
        <w:numPr>
          <w:ilvl w:val="0"/>
          <w:numId w:val="5"/>
        </w:numPr>
        <w:shd w:val="clear" w:color="auto" w:fill="FFFFFF"/>
        <w:spacing w:before="105" w:after="105" w:line="240" w:lineRule="auto"/>
        <w:jc w:val="left"/>
        <w:rPr>
          <w:rFonts w:ascii="Verdana" w:hAnsi="Verdana" w:cs="Calibri"/>
          <w:sz w:val="20"/>
          <w:szCs w:val="20"/>
        </w:rPr>
      </w:pPr>
      <w:r>
        <w:rPr>
          <w:rFonts w:ascii="Verdana" w:hAnsi="Verdana" w:cs="Calibri"/>
          <w:b/>
          <w:sz w:val="20"/>
          <w:szCs w:val="20"/>
        </w:rPr>
        <w:t xml:space="preserve">9 plus years </w:t>
      </w:r>
      <w:r>
        <w:rPr>
          <w:rFonts w:ascii="Verdana" w:hAnsi="Verdana" w:cs="Calibri"/>
          <w:sz w:val="20"/>
          <w:szCs w:val="20"/>
        </w:rPr>
        <w:t xml:space="preserve">of total </w:t>
      </w:r>
      <w:r w:rsidRPr="00172A72">
        <w:rPr>
          <w:rFonts w:ascii="Verdana" w:hAnsi="Verdana" w:cs="Calibri"/>
          <w:sz w:val="20"/>
          <w:szCs w:val="20"/>
        </w:rPr>
        <w:t>experience implementing and/or administering Salesforce.com, or developing on the Force.com platform</w:t>
      </w:r>
    </w:p>
    <w:p w:rsidR="00885207" w:rsidRPr="00177A45" w:rsidRDefault="00885207" w:rsidP="00885207">
      <w:pPr>
        <w:spacing w:after="30" w:line="240" w:lineRule="auto"/>
        <w:rPr>
          <w:rFonts w:ascii="Verdana" w:hAnsi="Verdana" w:cs="Calibri"/>
          <w:sz w:val="20"/>
          <w:szCs w:val="20"/>
        </w:rPr>
      </w:pPr>
    </w:p>
    <w:p w:rsidR="00433600" w:rsidRDefault="00A01C73" w:rsidP="00A62A97">
      <w:pPr>
        <w:numPr>
          <w:ilvl w:val="0"/>
          <w:numId w:val="5"/>
        </w:numPr>
        <w:spacing w:after="30" w:line="240" w:lineRule="auto"/>
        <w:rPr>
          <w:rFonts w:ascii="Verdana" w:hAnsi="Verdana" w:cs="Calibri"/>
          <w:sz w:val="20"/>
          <w:szCs w:val="20"/>
        </w:rPr>
      </w:pPr>
      <w:r>
        <w:rPr>
          <w:rFonts w:ascii="Verdana" w:hAnsi="Verdana" w:cs="Calibri"/>
          <w:sz w:val="20"/>
          <w:szCs w:val="20"/>
        </w:rPr>
        <w:t>Played</w:t>
      </w:r>
      <w:r w:rsidR="00D477E1">
        <w:rPr>
          <w:rFonts w:ascii="Verdana" w:hAnsi="Verdana" w:cs="Calibri"/>
          <w:sz w:val="20"/>
          <w:szCs w:val="20"/>
        </w:rPr>
        <w:t xml:space="preserve"> </w:t>
      </w:r>
      <w:r>
        <w:rPr>
          <w:rFonts w:ascii="Verdana" w:hAnsi="Verdana" w:cs="Calibri"/>
          <w:sz w:val="20"/>
          <w:szCs w:val="20"/>
        </w:rPr>
        <w:t xml:space="preserve"> composite role </w:t>
      </w:r>
      <w:r w:rsidR="00DD005E">
        <w:rPr>
          <w:rFonts w:ascii="Verdana" w:hAnsi="Verdana" w:cs="Calibri"/>
          <w:sz w:val="20"/>
          <w:szCs w:val="20"/>
        </w:rPr>
        <w:t xml:space="preserve">comprising </w:t>
      </w:r>
      <w:r w:rsidR="0066171D">
        <w:rPr>
          <w:rFonts w:ascii="Verdana" w:hAnsi="Verdana" w:cs="Calibri"/>
          <w:sz w:val="20"/>
          <w:szCs w:val="20"/>
        </w:rPr>
        <w:t xml:space="preserve">of </w:t>
      </w:r>
      <w:r w:rsidR="00012AE1">
        <w:rPr>
          <w:rFonts w:ascii="Verdana" w:hAnsi="Verdana" w:cs="Calibri"/>
          <w:sz w:val="20"/>
          <w:szCs w:val="20"/>
        </w:rPr>
        <w:t>Salesforce</w:t>
      </w:r>
      <w:r w:rsidR="00AB6FA1">
        <w:rPr>
          <w:rFonts w:ascii="Verdana" w:hAnsi="Verdana" w:cs="Calibri"/>
          <w:sz w:val="20"/>
          <w:szCs w:val="20"/>
        </w:rPr>
        <w:t xml:space="preserve"> Developer</w:t>
      </w:r>
      <w:r w:rsidR="008D0C08">
        <w:rPr>
          <w:rFonts w:ascii="Verdana" w:hAnsi="Verdana" w:cs="Calibri"/>
          <w:sz w:val="20"/>
          <w:szCs w:val="20"/>
        </w:rPr>
        <w:t>,</w:t>
      </w:r>
      <w:r w:rsidR="00AB6FA1">
        <w:rPr>
          <w:rFonts w:ascii="Verdana" w:hAnsi="Verdana" w:cs="Calibri"/>
          <w:sz w:val="20"/>
          <w:szCs w:val="20"/>
        </w:rPr>
        <w:t xml:space="preserve"> Deployments, </w:t>
      </w:r>
      <w:r w:rsidR="008D0C08">
        <w:rPr>
          <w:rFonts w:ascii="Verdana" w:hAnsi="Verdana" w:cs="Calibri"/>
          <w:sz w:val="20"/>
          <w:szCs w:val="20"/>
        </w:rPr>
        <w:t>Administrator</w:t>
      </w:r>
      <w:r w:rsidR="00C47A4A" w:rsidRPr="00D477E1">
        <w:rPr>
          <w:rFonts w:ascii="Verdana" w:hAnsi="Verdana" w:cs="Calibri"/>
          <w:sz w:val="20"/>
          <w:szCs w:val="20"/>
        </w:rPr>
        <w:t xml:space="preserve">, </w:t>
      </w:r>
      <w:r w:rsidR="006C5902" w:rsidRPr="00D477E1">
        <w:rPr>
          <w:rFonts w:ascii="Verdana" w:hAnsi="Verdana" w:cs="Calibri"/>
          <w:sz w:val="20"/>
          <w:szCs w:val="20"/>
        </w:rPr>
        <w:t xml:space="preserve">Migration, </w:t>
      </w:r>
      <w:r w:rsidR="0066171D" w:rsidRPr="00D477E1">
        <w:rPr>
          <w:rFonts w:ascii="Verdana" w:hAnsi="Verdana" w:cs="Calibri"/>
          <w:sz w:val="20"/>
          <w:szCs w:val="20"/>
        </w:rPr>
        <w:t>Business Documentation</w:t>
      </w:r>
      <w:r w:rsidR="0066171D" w:rsidRPr="0066171D">
        <w:rPr>
          <w:rFonts w:ascii="Verdana" w:hAnsi="Verdana" w:cs="Calibri"/>
          <w:sz w:val="20"/>
          <w:szCs w:val="20"/>
        </w:rPr>
        <w:t xml:space="preserve"> and SFDC Testing</w:t>
      </w:r>
    </w:p>
    <w:p w:rsidR="005D2816" w:rsidRDefault="005D2816" w:rsidP="001E4C18">
      <w:pPr>
        <w:pStyle w:val="ListParagraph"/>
        <w:spacing w:line="240" w:lineRule="auto"/>
        <w:rPr>
          <w:rFonts w:ascii="Verdana" w:hAnsi="Verdana" w:cs="Calibri"/>
          <w:sz w:val="20"/>
          <w:szCs w:val="20"/>
        </w:rPr>
      </w:pPr>
    </w:p>
    <w:p w:rsidR="00D90079" w:rsidRDefault="00D90079" w:rsidP="00A62A97">
      <w:pPr>
        <w:numPr>
          <w:ilvl w:val="0"/>
          <w:numId w:val="5"/>
        </w:numPr>
        <w:spacing w:after="30" w:line="240" w:lineRule="auto"/>
        <w:rPr>
          <w:rFonts w:ascii="Verdana" w:hAnsi="Verdana" w:cs="Calibri"/>
          <w:sz w:val="20"/>
          <w:szCs w:val="20"/>
        </w:rPr>
      </w:pPr>
      <w:r>
        <w:rPr>
          <w:rFonts w:ascii="Verdana" w:hAnsi="Verdana" w:cs="Calibri"/>
          <w:sz w:val="20"/>
          <w:szCs w:val="20"/>
        </w:rPr>
        <w:t xml:space="preserve">Worked on </w:t>
      </w:r>
      <w:r w:rsidRPr="00D90079">
        <w:rPr>
          <w:rFonts w:ascii="Verdana" w:hAnsi="Verdana" w:cs="Calibri"/>
          <w:sz w:val="20"/>
          <w:szCs w:val="20"/>
        </w:rPr>
        <w:t>configuration, Apex, triggers, Visual Force, unit testing, web services</w:t>
      </w:r>
      <w:r>
        <w:rPr>
          <w:rFonts w:ascii="Verdana" w:hAnsi="Verdana" w:cs="Calibri"/>
          <w:sz w:val="20"/>
          <w:szCs w:val="20"/>
        </w:rPr>
        <w:t>,</w:t>
      </w:r>
      <w:r w:rsidRPr="00D90079">
        <w:rPr>
          <w:rFonts w:ascii="Verdana" w:hAnsi="Verdana" w:cs="Calibri"/>
          <w:sz w:val="20"/>
          <w:szCs w:val="20"/>
        </w:rPr>
        <w:t xml:space="preserve"> </w:t>
      </w:r>
      <w:r>
        <w:rPr>
          <w:rFonts w:ascii="Verdana" w:hAnsi="Verdana" w:cs="Calibri"/>
          <w:sz w:val="20"/>
          <w:szCs w:val="20"/>
        </w:rPr>
        <w:t>B</w:t>
      </w:r>
      <w:r w:rsidRPr="00D90079">
        <w:rPr>
          <w:rFonts w:ascii="Verdana" w:hAnsi="Verdana" w:cs="Calibri"/>
          <w:sz w:val="20"/>
          <w:szCs w:val="20"/>
        </w:rPr>
        <w:t xml:space="preserve">atch Apex, </w:t>
      </w:r>
      <w:r>
        <w:rPr>
          <w:rFonts w:ascii="Verdana" w:hAnsi="Verdana" w:cs="Calibri"/>
          <w:sz w:val="20"/>
          <w:szCs w:val="20"/>
        </w:rPr>
        <w:t>S</w:t>
      </w:r>
      <w:r w:rsidRPr="00D90079">
        <w:rPr>
          <w:rFonts w:ascii="Verdana" w:hAnsi="Verdana" w:cs="Calibri"/>
          <w:sz w:val="20"/>
          <w:szCs w:val="20"/>
        </w:rPr>
        <w:t>cheduled Apex</w:t>
      </w:r>
      <w:r>
        <w:rPr>
          <w:rFonts w:ascii="Verdana" w:hAnsi="Verdana" w:cs="Calibri"/>
          <w:sz w:val="20"/>
          <w:szCs w:val="20"/>
        </w:rPr>
        <w:t>, Aura</w:t>
      </w:r>
    </w:p>
    <w:p w:rsidR="00D90079" w:rsidRDefault="00D90079" w:rsidP="00D90079">
      <w:pPr>
        <w:pStyle w:val="ListParagraph"/>
        <w:rPr>
          <w:rFonts w:ascii="Verdana" w:hAnsi="Verdana" w:cs="Calibri"/>
          <w:sz w:val="20"/>
          <w:szCs w:val="20"/>
        </w:rPr>
      </w:pPr>
    </w:p>
    <w:p w:rsidR="00D90079" w:rsidRDefault="00D90079" w:rsidP="00A62A97">
      <w:pPr>
        <w:numPr>
          <w:ilvl w:val="0"/>
          <w:numId w:val="5"/>
        </w:numPr>
        <w:spacing w:after="30" w:line="240" w:lineRule="auto"/>
        <w:rPr>
          <w:rFonts w:ascii="Verdana" w:hAnsi="Verdana" w:cs="Calibri"/>
          <w:sz w:val="20"/>
          <w:szCs w:val="20"/>
        </w:rPr>
      </w:pPr>
      <w:r w:rsidRPr="00D90079">
        <w:rPr>
          <w:rFonts w:ascii="Verdana" w:hAnsi="Verdana" w:cs="Calibri"/>
          <w:sz w:val="20"/>
          <w:szCs w:val="20"/>
        </w:rPr>
        <w:t>Experience with Lightning / AURA Framework</w:t>
      </w:r>
    </w:p>
    <w:p w:rsidR="00D90079" w:rsidRDefault="00D90079" w:rsidP="00D90079">
      <w:pPr>
        <w:pStyle w:val="ListParagraph"/>
        <w:rPr>
          <w:rFonts w:ascii="Verdana" w:hAnsi="Verdana" w:cs="Calibri"/>
          <w:sz w:val="20"/>
          <w:szCs w:val="20"/>
        </w:rPr>
      </w:pPr>
    </w:p>
    <w:p w:rsidR="00316989" w:rsidRDefault="00D90079" w:rsidP="00A62A97">
      <w:pPr>
        <w:numPr>
          <w:ilvl w:val="0"/>
          <w:numId w:val="5"/>
        </w:numPr>
        <w:spacing w:after="30" w:line="240" w:lineRule="auto"/>
        <w:rPr>
          <w:rFonts w:ascii="Verdana" w:hAnsi="Verdana" w:cs="Calibri"/>
          <w:sz w:val="20"/>
          <w:szCs w:val="20"/>
        </w:rPr>
      </w:pPr>
      <w:r>
        <w:rPr>
          <w:rFonts w:ascii="Verdana" w:hAnsi="Verdana" w:cs="Calibri"/>
          <w:sz w:val="20"/>
          <w:szCs w:val="20"/>
        </w:rPr>
        <w:t>Trained in LWC</w:t>
      </w:r>
    </w:p>
    <w:p w:rsidR="00316989" w:rsidRDefault="00316989" w:rsidP="00316989">
      <w:pPr>
        <w:pStyle w:val="ListParagraph"/>
        <w:rPr>
          <w:rFonts w:ascii="Arial" w:hAnsi="Arial" w:cs="Arial"/>
          <w:color w:val="333333"/>
        </w:rPr>
      </w:pPr>
    </w:p>
    <w:p w:rsidR="00316989" w:rsidRPr="00316989" w:rsidRDefault="00316989" w:rsidP="00A62A97">
      <w:pPr>
        <w:numPr>
          <w:ilvl w:val="0"/>
          <w:numId w:val="5"/>
        </w:numPr>
        <w:spacing w:after="30" w:line="240" w:lineRule="auto"/>
        <w:rPr>
          <w:rFonts w:ascii="Verdana" w:hAnsi="Verdana" w:cs="Calibri"/>
          <w:sz w:val="20"/>
          <w:szCs w:val="20"/>
        </w:rPr>
      </w:pPr>
      <w:r w:rsidRPr="00316989">
        <w:rPr>
          <w:rFonts w:ascii="Verdana" w:hAnsi="Verdana" w:cs="Calibri"/>
          <w:sz w:val="20"/>
          <w:szCs w:val="20"/>
        </w:rPr>
        <w:t>Identify opportunities to fine-tune and optimize applications of developed projects</w:t>
      </w:r>
    </w:p>
    <w:p w:rsidR="00316989" w:rsidRDefault="00316989" w:rsidP="00316989">
      <w:pPr>
        <w:spacing w:after="30" w:line="240" w:lineRule="auto"/>
        <w:rPr>
          <w:rFonts w:ascii="Verdana" w:hAnsi="Verdana" w:cs="Calibri"/>
          <w:sz w:val="20"/>
          <w:szCs w:val="20"/>
        </w:rPr>
      </w:pPr>
    </w:p>
    <w:p w:rsidR="00DD5ED4" w:rsidRDefault="00105D95" w:rsidP="00A62A97">
      <w:pPr>
        <w:numPr>
          <w:ilvl w:val="0"/>
          <w:numId w:val="5"/>
        </w:numPr>
        <w:spacing w:after="30" w:line="240" w:lineRule="auto"/>
        <w:rPr>
          <w:rFonts w:ascii="Verdana" w:hAnsi="Verdana" w:cs="Calibri"/>
          <w:sz w:val="20"/>
          <w:szCs w:val="20"/>
        </w:rPr>
      </w:pPr>
      <w:r w:rsidRPr="00105D95">
        <w:rPr>
          <w:rFonts w:ascii="Verdana" w:hAnsi="Verdana" w:cs="Calibri"/>
          <w:sz w:val="20"/>
          <w:szCs w:val="20"/>
        </w:rPr>
        <w:t xml:space="preserve">Customization of </w:t>
      </w:r>
      <w:r w:rsidR="00012AE1">
        <w:rPr>
          <w:rFonts w:ascii="Verdana" w:hAnsi="Verdana" w:cs="Calibri"/>
          <w:sz w:val="20"/>
          <w:szCs w:val="20"/>
        </w:rPr>
        <w:t>Salesforce</w:t>
      </w:r>
      <w:r w:rsidRPr="00105D95">
        <w:rPr>
          <w:rFonts w:ascii="Verdana" w:hAnsi="Verdana" w:cs="Calibri"/>
          <w:sz w:val="20"/>
          <w:szCs w:val="20"/>
        </w:rPr>
        <w:t xml:space="preserve"> according to client requirements</w:t>
      </w:r>
    </w:p>
    <w:p w:rsidR="001E4C18" w:rsidRPr="00117554" w:rsidRDefault="001E4C18" w:rsidP="001E4C18">
      <w:pPr>
        <w:spacing w:after="30" w:line="240" w:lineRule="auto"/>
        <w:rPr>
          <w:rFonts w:ascii="Verdana" w:hAnsi="Verdana" w:cs="Calibri"/>
          <w:sz w:val="20"/>
          <w:szCs w:val="20"/>
        </w:rPr>
      </w:pPr>
    </w:p>
    <w:p w:rsidR="001E4C18" w:rsidRDefault="001E4C18" w:rsidP="00A62A97">
      <w:pPr>
        <w:numPr>
          <w:ilvl w:val="0"/>
          <w:numId w:val="5"/>
        </w:numPr>
        <w:spacing w:after="30" w:line="240" w:lineRule="auto"/>
        <w:rPr>
          <w:rFonts w:ascii="Verdana" w:hAnsi="Verdana" w:cs="Calibri"/>
          <w:sz w:val="20"/>
          <w:szCs w:val="20"/>
        </w:rPr>
      </w:pPr>
      <w:r w:rsidRPr="00117554">
        <w:rPr>
          <w:rFonts w:ascii="Verdana" w:hAnsi="Verdana" w:cs="Calibri"/>
          <w:sz w:val="20"/>
          <w:szCs w:val="20"/>
        </w:rPr>
        <w:t xml:space="preserve">Skilled in SFDC development using </w:t>
      </w:r>
      <w:r w:rsidR="00AB6FA1">
        <w:rPr>
          <w:rFonts w:ascii="Verdana" w:hAnsi="Verdana" w:cs="Calibri"/>
          <w:sz w:val="20"/>
          <w:szCs w:val="20"/>
        </w:rPr>
        <w:t>Visual force</w:t>
      </w:r>
      <w:r w:rsidRPr="00117554">
        <w:rPr>
          <w:rFonts w:ascii="Verdana" w:hAnsi="Verdana" w:cs="Calibri"/>
          <w:sz w:val="20"/>
          <w:szCs w:val="20"/>
        </w:rPr>
        <w:t xml:space="preserve"> Pages</w:t>
      </w:r>
      <w:r>
        <w:rPr>
          <w:rFonts w:ascii="Verdana" w:hAnsi="Verdana" w:cs="Calibri"/>
          <w:sz w:val="20"/>
          <w:szCs w:val="20"/>
        </w:rPr>
        <w:t xml:space="preserve">, </w:t>
      </w:r>
      <w:r w:rsidRPr="00117554">
        <w:rPr>
          <w:rFonts w:ascii="Verdana" w:hAnsi="Verdana" w:cs="Calibri"/>
          <w:sz w:val="20"/>
          <w:szCs w:val="20"/>
        </w:rPr>
        <w:t>writing b</w:t>
      </w:r>
      <w:r w:rsidRPr="00117554">
        <w:rPr>
          <w:rFonts w:ascii="Verdana" w:hAnsi="Verdana" w:cs="Calibri"/>
          <w:color w:val="333333"/>
          <w:sz w:val="20"/>
          <w:szCs w:val="20"/>
          <w:shd w:val="clear" w:color="auto" w:fill="FFFFFF"/>
        </w:rPr>
        <w:t>usiness logic</w:t>
      </w:r>
      <w:r w:rsidRPr="00117554">
        <w:rPr>
          <w:rFonts w:ascii="Verdana" w:hAnsi="Verdana" w:cs="Calibri"/>
          <w:sz w:val="20"/>
          <w:szCs w:val="20"/>
        </w:rPr>
        <w:t xml:space="preserve"> in</w:t>
      </w:r>
      <w:r>
        <w:rPr>
          <w:rFonts w:ascii="Verdana" w:hAnsi="Verdana" w:cs="Calibri"/>
          <w:sz w:val="20"/>
          <w:szCs w:val="20"/>
        </w:rPr>
        <w:t xml:space="preserve"> Apex </w:t>
      </w:r>
      <w:r w:rsidRPr="00117554">
        <w:rPr>
          <w:rFonts w:ascii="Verdana" w:hAnsi="Verdana" w:cs="Calibri"/>
          <w:sz w:val="20"/>
          <w:szCs w:val="20"/>
        </w:rPr>
        <w:t>class</w:t>
      </w:r>
      <w:r>
        <w:rPr>
          <w:rFonts w:ascii="Verdana" w:hAnsi="Verdana" w:cs="Calibri"/>
          <w:sz w:val="20"/>
          <w:szCs w:val="20"/>
        </w:rPr>
        <w:t xml:space="preserve">, Apex </w:t>
      </w:r>
      <w:r w:rsidRPr="00117554">
        <w:rPr>
          <w:rFonts w:ascii="Verdana" w:hAnsi="Verdana" w:cs="Calibri"/>
          <w:sz w:val="20"/>
          <w:szCs w:val="20"/>
        </w:rPr>
        <w:t>Triggers</w:t>
      </w:r>
      <w:r>
        <w:rPr>
          <w:rFonts w:ascii="Verdana" w:hAnsi="Verdana" w:cs="Calibri"/>
          <w:sz w:val="20"/>
          <w:szCs w:val="20"/>
        </w:rPr>
        <w:t xml:space="preserve"> and Test Classes</w:t>
      </w:r>
    </w:p>
    <w:p w:rsidR="007F1897" w:rsidRDefault="007F1897" w:rsidP="001E4C18">
      <w:pPr>
        <w:spacing w:after="0" w:line="240" w:lineRule="auto"/>
        <w:ind w:left="360"/>
        <w:rPr>
          <w:rFonts w:ascii="Verdana" w:hAnsi="Verdana" w:cs="Calibri"/>
          <w:sz w:val="20"/>
          <w:szCs w:val="20"/>
        </w:rPr>
      </w:pPr>
    </w:p>
    <w:p w:rsidR="00331E7C" w:rsidRDefault="00331E7C" w:rsidP="00A62A97">
      <w:pPr>
        <w:numPr>
          <w:ilvl w:val="0"/>
          <w:numId w:val="5"/>
        </w:numPr>
        <w:spacing w:after="30" w:line="240" w:lineRule="auto"/>
        <w:rPr>
          <w:rFonts w:ascii="Verdana" w:hAnsi="Verdana" w:cs="Calibri"/>
          <w:sz w:val="20"/>
          <w:szCs w:val="20"/>
        </w:rPr>
      </w:pPr>
      <w:r w:rsidRPr="006A0181">
        <w:rPr>
          <w:rFonts w:ascii="Verdana" w:hAnsi="Verdana" w:cs="Calibri"/>
          <w:sz w:val="20"/>
          <w:szCs w:val="20"/>
        </w:rPr>
        <w:t>Proficient in integration using SOAP, REST, Metadata APIs and ETL tools</w:t>
      </w:r>
    </w:p>
    <w:p w:rsidR="00331E7C" w:rsidRDefault="00331E7C" w:rsidP="00331E7C">
      <w:pPr>
        <w:pStyle w:val="ListParagraph"/>
        <w:rPr>
          <w:rFonts w:ascii="Verdana" w:hAnsi="Verdana" w:cs="Calibri"/>
          <w:sz w:val="20"/>
          <w:szCs w:val="20"/>
        </w:rPr>
      </w:pPr>
    </w:p>
    <w:p w:rsidR="00331E7C" w:rsidRDefault="00331E7C" w:rsidP="00A62A97">
      <w:pPr>
        <w:numPr>
          <w:ilvl w:val="0"/>
          <w:numId w:val="5"/>
        </w:numPr>
        <w:spacing w:after="30" w:line="240" w:lineRule="auto"/>
        <w:rPr>
          <w:rFonts w:ascii="Verdana" w:hAnsi="Verdana" w:cs="Calibri"/>
          <w:sz w:val="20"/>
          <w:szCs w:val="20"/>
        </w:rPr>
      </w:pPr>
      <w:r>
        <w:rPr>
          <w:rFonts w:ascii="Verdana" w:hAnsi="Verdana" w:cs="Calibri"/>
          <w:sz w:val="20"/>
          <w:szCs w:val="20"/>
        </w:rPr>
        <w:t xml:space="preserve">Experience with </w:t>
      </w:r>
      <w:r w:rsidRPr="008D0C08">
        <w:rPr>
          <w:rFonts w:ascii="Verdana" w:hAnsi="Verdana" w:cs="Calibri"/>
          <w:bCs/>
          <w:sz w:val="20"/>
          <w:szCs w:val="20"/>
        </w:rPr>
        <w:t>ETL tool</w:t>
      </w:r>
      <w:r>
        <w:rPr>
          <w:rFonts w:ascii="Verdana" w:hAnsi="Verdana" w:cs="Calibri"/>
          <w:sz w:val="20"/>
          <w:szCs w:val="20"/>
        </w:rPr>
        <w:t xml:space="preserve"> : </w:t>
      </w:r>
      <w:r w:rsidRPr="00130BA1">
        <w:rPr>
          <w:rFonts w:ascii="Verdana" w:hAnsi="Verdana" w:cs="Calibri"/>
          <w:sz w:val="20"/>
          <w:szCs w:val="20"/>
        </w:rPr>
        <w:t>Data Loader</w:t>
      </w:r>
      <w:r>
        <w:rPr>
          <w:rFonts w:ascii="Verdana" w:hAnsi="Verdana" w:cs="Calibri"/>
          <w:sz w:val="20"/>
          <w:szCs w:val="20"/>
        </w:rPr>
        <w:t xml:space="preserve"> and DB Sync</w:t>
      </w:r>
    </w:p>
    <w:p w:rsidR="001E4C18" w:rsidRDefault="001E4C18" w:rsidP="001E4C18">
      <w:pPr>
        <w:pStyle w:val="ListParagraph"/>
        <w:rPr>
          <w:rFonts w:ascii="Verdana" w:hAnsi="Verdana" w:cs="Calibri"/>
          <w:sz w:val="20"/>
          <w:szCs w:val="20"/>
        </w:rPr>
      </w:pPr>
    </w:p>
    <w:p w:rsidR="00D90079" w:rsidRPr="00331E7C" w:rsidRDefault="00D90079" w:rsidP="00A62A97">
      <w:pPr>
        <w:pStyle w:val="NoSpacing"/>
        <w:numPr>
          <w:ilvl w:val="0"/>
          <w:numId w:val="5"/>
        </w:numPr>
        <w:spacing w:after="30" w:line="240" w:lineRule="auto"/>
        <w:rPr>
          <w:rFonts w:ascii="Verdana" w:hAnsi="Verdana" w:cs="Calibri"/>
          <w:sz w:val="20"/>
          <w:szCs w:val="20"/>
        </w:rPr>
      </w:pPr>
      <w:r w:rsidRPr="00331E7C">
        <w:rPr>
          <w:rFonts w:ascii="Verdana" w:hAnsi="Verdana" w:cs="Calibri"/>
          <w:sz w:val="20"/>
          <w:szCs w:val="20"/>
        </w:rPr>
        <w:t>Proficiency with development tools such as Eclipse IDE, Git, VS Code</w:t>
      </w:r>
    </w:p>
    <w:p w:rsidR="00D90079" w:rsidRDefault="00D90079" w:rsidP="00D90079">
      <w:pPr>
        <w:pStyle w:val="ListParagraph"/>
        <w:rPr>
          <w:rFonts w:ascii="Verdana" w:hAnsi="Verdana" w:cs="Calibri"/>
          <w:sz w:val="20"/>
          <w:szCs w:val="20"/>
        </w:rPr>
      </w:pPr>
    </w:p>
    <w:p w:rsidR="00D90079" w:rsidRPr="00177A45" w:rsidRDefault="00D90079" w:rsidP="00A62A97">
      <w:pPr>
        <w:pStyle w:val="NoSpacing"/>
        <w:numPr>
          <w:ilvl w:val="0"/>
          <w:numId w:val="5"/>
        </w:numPr>
        <w:spacing w:after="30" w:line="240" w:lineRule="auto"/>
        <w:rPr>
          <w:rFonts w:ascii="Verdana" w:hAnsi="Verdana" w:cs="Calibri"/>
          <w:sz w:val="20"/>
          <w:szCs w:val="20"/>
        </w:rPr>
      </w:pPr>
      <w:r w:rsidRPr="006A0181">
        <w:rPr>
          <w:rFonts w:ascii="Verdana" w:hAnsi="Verdana" w:cs="Calibri"/>
          <w:sz w:val="20"/>
          <w:szCs w:val="20"/>
        </w:rPr>
        <w:t>Experience with Agile development methodologies</w:t>
      </w:r>
    </w:p>
    <w:p w:rsidR="00D90079" w:rsidRDefault="00D90079" w:rsidP="00D90079">
      <w:pPr>
        <w:pStyle w:val="ListParagraph"/>
        <w:rPr>
          <w:rFonts w:ascii="Verdana" w:hAnsi="Verdana" w:cs="Calibri"/>
          <w:sz w:val="20"/>
          <w:szCs w:val="20"/>
        </w:rPr>
      </w:pPr>
    </w:p>
    <w:p w:rsidR="00517CFE" w:rsidRDefault="00517CFE" w:rsidP="00A62A97">
      <w:pPr>
        <w:pStyle w:val="NoSpacing"/>
        <w:numPr>
          <w:ilvl w:val="0"/>
          <w:numId w:val="5"/>
        </w:numPr>
        <w:spacing w:after="30" w:line="240" w:lineRule="auto"/>
        <w:rPr>
          <w:rFonts w:ascii="Verdana" w:hAnsi="Verdana" w:cs="Calibri"/>
          <w:sz w:val="20"/>
          <w:szCs w:val="20"/>
        </w:rPr>
      </w:pPr>
      <w:r>
        <w:rPr>
          <w:rFonts w:ascii="Verdana" w:hAnsi="Verdana" w:cs="Calibri"/>
          <w:sz w:val="20"/>
          <w:szCs w:val="20"/>
        </w:rPr>
        <w:t xml:space="preserve">Maintained internal App Exchange Portal. </w:t>
      </w:r>
    </w:p>
    <w:p w:rsidR="007E01B5" w:rsidRDefault="007E01B5" w:rsidP="007E01B5">
      <w:pPr>
        <w:pStyle w:val="ListParagraph"/>
        <w:rPr>
          <w:rFonts w:ascii="Verdana" w:hAnsi="Verdana" w:cs="Calibri"/>
          <w:sz w:val="20"/>
          <w:szCs w:val="20"/>
        </w:rPr>
      </w:pPr>
    </w:p>
    <w:p w:rsidR="007E01B5" w:rsidRDefault="007E01B5" w:rsidP="00A62A97">
      <w:pPr>
        <w:pStyle w:val="NoSpacing"/>
        <w:numPr>
          <w:ilvl w:val="0"/>
          <w:numId w:val="5"/>
        </w:numPr>
        <w:spacing w:after="30" w:line="240" w:lineRule="auto"/>
        <w:rPr>
          <w:rFonts w:ascii="Verdana" w:hAnsi="Verdana" w:cs="Calibri"/>
          <w:sz w:val="20"/>
          <w:szCs w:val="20"/>
        </w:rPr>
      </w:pPr>
      <w:r>
        <w:rPr>
          <w:rFonts w:ascii="Verdana" w:hAnsi="Verdana" w:cs="Calibri"/>
          <w:sz w:val="20"/>
          <w:szCs w:val="20"/>
        </w:rPr>
        <w:t xml:space="preserve">Experience with deployment tools like </w:t>
      </w:r>
      <w:r w:rsidR="004F14C8">
        <w:rPr>
          <w:rFonts w:ascii="Verdana" w:hAnsi="Verdana" w:cs="Calibri"/>
          <w:sz w:val="20"/>
          <w:szCs w:val="20"/>
        </w:rPr>
        <w:t>ANT ,</w:t>
      </w:r>
      <w:r>
        <w:rPr>
          <w:rFonts w:ascii="Verdana" w:hAnsi="Verdana" w:cs="Calibri"/>
          <w:sz w:val="20"/>
          <w:szCs w:val="20"/>
        </w:rPr>
        <w:t>VS Code and AutoRabbit</w:t>
      </w:r>
    </w:p>
    <w:p w:rsidR="00517CFE" w:rsidRDefault="00517CFE" w:rsidP="00517CFE">
      <w:pPr>
        <w:pStyle w:val="ListParagraph"/>
        <w:rPr>
          <w:rFonts w:ascii="Verdana" w:hAnsi="Verdana" w:cs="Calibri"/>
          <w:sz w:val="20"/>
          <w:szCs w:val="20"/>
        </w:rPr>
      </w:pPr>
    </w:p>
    <w:p w:rsidR="00424530" w:rsidRDefault="00424530" w:rsidP="00A62A97">
      <w:pPr>
        <w:numPr>
          <w:ilvl w:val="0"/>
          <w:numId w:val="5"/>
        </w:numPr>
        <w:spacing w:after="30" w:line="240" w:lineRule="auto"/>
        <w:rPr>
          <w:rFonts w:ascii="Verdana" w:hAnsi="Verdana" w:cs="Calibri"/>
          <w:sz w:val="20"/>
          <w:szCs w:val="20"/>
        </w:rPr>
      </w:pPr>
      <w:r>
        <w:rPr>
          <w:rFonts w:ascii="Verdana" w:hAnsi="Verdana" w:cs="Calibri"/>
          <w:sz w:val="20"/>
          <w:szCs w:val="20"/>
        </w:rPr>
        <w:t>Working with onsite counterpart to gather requirement and execute it to development</w:t>
      </w:r>
    </w:p>
    <w:p w:rsidR="00517CFE" w:rsidRDefault="00517CFE" w:rsidP="00517CFE">
      <w:pPr>
        <w:pStyle w:val="ListParagraph"/>
        <w:rPr>
          <w:rFonts w:ascii="Verdana" w:hAnsi="Verdana" w:cs="Calibri"/>
          <w:sz w:val="20"/>
          <w:szCs w:val="20"/>
        </w:rPr>
      </w:pPr>
    </w:p>
    <w:p w:rsidR="00331E7C" w:rsidRPr="00331E7C" w:rsidRDefault="00331E7C" w:rsidP="00A62A97">
      <w:pPr>
        <w:pStyle w:val="NoSpacing"/>
        <w:numPr>
          <w:ilvl w:val="0"/>
          <w:numId w:val="5"/>
        </w:numPr>
        <w:spacing w:after="30" w:line="240" w:lineRule="auto"/>
        <w:rPr>
          <w:rFonts w:ascii="Verdana" w:hAnsi="Verdana" w:cs="Calibri"/>
          <w:sz w:val="20"/>
          <w:szCs w:val="20"/>
        </w:rPr>
      </w:pPr>
      <w:r w:rsidRPr="00331E7C">
        <w:rPr>
          <w:rFonts w:ascii="Verdana" w:hAnsi="Verdana" w:cs="Calibri"/>
          <w:sz w:val="20"/>
          <w:szCs w:val="20"/>
        </w:rPr>
        <w:t>Tho</w:t>
      </w:r>
      <w:r w:rsidR="00011BDB">
        <w:rPr>
          <w:rFonts w:ascii="Verdana" w:hAnsi="Verdana" w:cs="Calibri"/>
          <w:sz w:val="20"/>
          <w:szCs w:val="20"/>
        </w:rPr>
        <w:t>rough understanding on the Lifec</w:t>
      </w:r>
      <w:r w:rsidRPr="00331E7C">
        <w:rPr>
          <w:rFonts w:ascii="Verdana" w:hAnsi="Verdana" w:cs="Calibri"/>
          <w:sz w:val="20"/>
          <w:szCs w:val="20"/>
        </w:rPr>
        <w:t xml:space="preserve">ycle of Development including Salesforce Deployment/Packaging effectively using ChangeSet </w:t>
      </w:r>
      <w:r w:rsidR="007B5C4A">
        <w:rPr>
          <w:rFonts w:ascii="Verdana" w:hAnsi="Verdana" w:cs="Calibri"/>
          <w:sz w:val="20"/>
          <w:szCs w:val="20"/>
        </w:rPr>
        <w:t>,</w:t>
      </w:r>
      <w:r w:rsidRPr="00331E7C">
        <w:rPr>
          <w:rFonts w:ascii="Verdana" w:hAnsi="Verdana" w:cs="Calibri"/>
          <w:sz w:val="20"/>
          <w:szCs w:val="20"/>
        </w:rPr>
        <w:t xml:space="preserve"> </w:t>
      </w:r>
      <w:r w:rsidR="007B5C4A" w:rsidRPr="00331E7C">
        <w:rPr>
          <w:rFonts w:ascii="Verdana" w:hAnsi="Verdana" w:cs="Calibri"/>
          <w:sz w:val="20"/>
          <w:szCs w:val="20"/>
        </w:rPr>
        <w:t xml:space="preserve">Metadata API, </w:t>
      </w:r>
      <w:r w:rsidRPr="00331E7C">
        <w:rPr>
          <w:rFonts w:ascii="Verdana" w:hAnsi="Verdana" w:cs="Calibri"/>
          <w:sz w:val="20"/>
          <w:szCs w:val="20"/>
        </w:rPr>
        <w:t>Ant</w:t>
      </w:r>
      <w:r w:rsidR="007B5C4A">
        <w:rPr>
          <w:rFonts w:ascii="Verdana" w:hAnsi="Verdana" w:cs="Calibri"/>
          <w:sz w:val="20"/>
          <w:szCs w:val="20"/>
        </w:rPr>
        <w:t xml:space="preserve"> , VS Code</w:t>
      </w:r>
    </w:p>
    <w:p w:rsidR="00331E7C" w:rsidRDefault="00331E7C" w:rsidP="00331E7C">
      <w:pPr>
        <w:pStyle w:val="ListParagraph"/>
        <w:rPr>
          <w:rFonts w:ascii="Verdana" w:hAnsi="Verdana" w:cs="Calibri"/>
          <w:color w:val="0D0D0D"/>
          <w:sz w:val="20"/>
          <w:szCs w:val="20"/>
        </w:rPr>
      </w:pPr>
    </w:p>
    <w:p w:rsidR="00404B38" w:rsidRPr="00117554" w:rsidRDefault="00404B38" w:rsidP="00A62A97">
      <w:pPr>
        <w:pStyle w:val="NoSpacing"/>
        <w:numPr>
          <w:ilvl w:val="0"/>
          <w:numId w:val="5"/>
        </w:numPr>
        <w:spacing w:after="30" w:line="240" w:lineRule="auto"/>
        <w:rPr>
          <w:rFonts w:ascii="Verdana" w:hAnsi="Verdana" w:cs="Calibri"/>
          <w:color w:val="0D0D0D"/>
          <w:sz w:val="20"/>
          <w:szCs w:val="20"/>
        </w:rPr>
      </w:pPr>
      <w:r w:rsidRPr="00117554">
        <w:rPr>
          <w:rFonts w:ascii="Verdana" w:hAnsi="Verdana" w:cs="Calibri"/>
          <w:color w:val="0D0D0D"/>
          <w:sz w:val="20"/>
          <w:szCs w:val="20"/>
        </w:rPr>
        <w:t xml:space="preserve">Managed </w:t>
      </w:r>
      <w:r w:rsidR="0071319E" w:rsidRPr="00117554">
        <w:rPr>
          <w:rFonts w:ascii="Verdana" w:hAnsi="Verdana" w:cs="Calibri"/>
          <w:color w:val="0D0D0D"/>
          <w:sz w:val="20"/>
          <w:szCs w:val="20"/>
        </w:rPr>
        <w:t>w</w:t>
      </w:r>
      <w:r w:rsidR="00452B0A">
        <w:rPr>
          <w:rFonts w:ascii="Verdana" w:hAnsi="Verdana" w:cs="Calibri"/>
          <w:color w:val="0D0D0D"/>
          <w:sz w:val="20"/>
          <w:szCs w:val="20"/>
        </w:rPr>
        <w:t>ork</w:t>
      </w:r>
      <w:r w:rsidR="003C0EAA" w:rsidRPr="00117554">
        <w:rPr>
          <w:rFonts w:ascii="Verdana" w:hAnsi="Verdana" w:cs="Calibri"/>
          <w:color w:val="0D0D0D"/>
          <w:sz w:val="20"/>
          <w:szCs w:val="20"/>
        </w:rPr>
        <w:t xml:space="preserve"> management </w:t>
      </w:r>
      <w:r w:rsidRPr="00117554">
        <w:rPr>
          <w:rFonts w:ascii="Verdana" w:hAnsi="Verdana" w:cs="Calibri"/>
          <w:color w:val="0D0D0D"/>
          <w:sz w:val="20"/>
          <w:szCs w:val="20"/>
        </w:rPr>
        <w:t xml:space="preserve">through </w:t>
      </w:r>
      <w:r w:rsidRPr="008D0C08">
        <w:rPr>
          <w:rFonts w:ascii="Verdana" w:hAnsi="Verdana" w:cs="Calibri"/>
          <w:bCs/>
          <w:color w:val="0D0D0D"/>
          <w:sz w:val="20"/>
          <w:szCs w:val="20"/>
        </w:rPr>
        <w:t>JIRA</w:t>
      </w:r>
      <w:r w:rsidR="00C47A4A" w:rsidRPr="008D0C08">
        <w:rPr>
          <w:rFonts w:ascii="Verdana" w:hAnsi="Verdana" w:cs="Calibri"/>
          <w:bCs/>
          <w:color w:val="0D0D0D"/>
          <w:sz w:val="20"/>
          <w:szCs w:val="20"/>
        </w:rPr>
        <w:t xml:space="preserve">, </w:t>
      </w:r>
      <w:r w:rsidR="00B75A8E" w:rsidRPr="008D0C08">
        <w:rPr>
          <w:rFonts w:ascii="Verdana" w:hAnsi="Verdana" w:cs="Calibri"/>
          <w:bCs/>
          <w:color w:val="0D0D0D"/>
          <w:sz w:val="20"/>
          <w:szCs w:val="20"/>
        </w:rPr>
        <w:t>BASE CAMP</w:t>
      </w:r>
      <w:r w:rsidR="00180BC6" w:rsidRPr="008D0C08">
        <w:rPr>
          <w:rFonts w:ascii="Verdana" w:hAnsi="Verdana" w:cs="Calibri"/>
          <w:bCs/>
          <w:color w:val="0D0D0D"/>
          <w:sz w:val="20"/>
          <w:szCs w:val="20"/>
        </w:rPr>
        <w:t>, TIMESHEET</w:t>
      </w:r>
      <w:r w:rsidRPr="00117554">
        <w:rPr>
          <w:rFonts w:ascii="Verdana" w:hAnsi="Verdana" w:cs="Calibri"/>
          <w:color w:val="0D0D0D"/>
          <w:sz w:val="20"/>
          <w:szCs w:val="20"/>
        </w:rPr>
        <w:t xml:space="preserve"> tool</w:t>
      </w:r>
      <w:r w:rsidR="0062484D">
        <w:rPr>
          <w:rFonts w:ascii="Verdana" w:hAnsi="Verdana" w:cs="Calibri"/>
          <w:color w:val="0D0D0D"/>
          <w:sz w:val="20"/>
          <w:szCs w:val="20"/>
        </w:rPr>
        <w:t>s</w:t>
      </w:r>
    </w:p>
    <w:p w:rsidR="00885207" w:rsidRDefault="00885207" w:rsidP="00885207">
      <w:pPr>
        <w:pStyle w:val="NoSpacing"/>
        <w:spacing w:after="30" w:line="240" w:lineRule="auto"/>
        <w:rPr>
          <w:rFonts w:ascii="Verdana" w:hAnsi="Verdana" w:cs="Calibri"/>
          <w:color w:val="0D0D0D"/>
          <w:sz w:val="20"/>
          <w:szCs w:val="20"/>
        </w:rPr>
      </w:pPr>
    </w:p>
    <w:p w:rsidR="00885207" w:rsidRPr="00117554" w:rsidRDefault="00885207" w:rsidP="00A62A97">
      <w:pPr>
        <w:pStyle w:val="NoSpacing"/>
        <w:numPr>
          <w:ilvl w:val="0"/>
          <w:numId w:val="4"/>
        </w:numPr>
        <w:spacing w:after="30" w:line="240" w:lineRule="auto"/>
        <w:rPr>
          <w:rFonts w:ascii="Verdana" w:hAnsi="Verdana" w:cs="Calibri"/>
          <w:color w:val="0D0D0D"/>
          <w:sz w:val="20"/>
          <w:szCs w:val="20"/>
        </w:rPr>
      </w:pPr>
      <w:r>
        <w:rPr>
          <w:rFonts w:ascii="Verdana" w:hAnsi="Verdana" w:cs="Calibri"/>
          <w:color w:val="0D0D0D"/>
          <w:sz w:val="20"/>
          <w:szCs w:val="20"/>
        </w:rPr>
        <w:t xml:space="preserve">Experience in working both </w:t>
      </w:r>
      <w:r w:rsidRPr="00CE3948">
        <w:rPr>
          <w:rFonts w:ascii="Verdana" w:hAnsi="Verdana" w:cs="Calibri"/>
          <w:b/>
          <w:color w:val="0D0D0D"/>
          <w:sz w:val="20"/>
          <w:szCs w:val="20"/>
        </w:rPr>
        <w:t xml:space="preserve">Service &amp; Product </w:t>
      </w:r>
      <w:r w:rsidRPr="00DC091C">
        <w:rPr>
          <w:rFonts w:ascii="Verdana" w:hAnsi="Verdana" w:cs="Calibri"/>
          <w:color w:val="0D0D0D"/>
          <w:sz w:val="20"/>
          <w:szCs w:val="20"/>
        </w:rPr>
        <w:t>oriented</w:t>
      </w:r>
      <w:r w:rsidR="00AB6FA1">
        <w:rPr>
          <w:rFonts w:ascii="Verdana" w:hAnsi="Verdana" w:cs="Calibri"/>
          <w:color w:val="0D0D0D"/>
          <w:sz w:val="20"/>
          <w:szCs w:val="20"/>
        </w:rPr>
        <w:t xml:space="preserve"> </w:t>
      </w:r>
      <w:r>
        <w:rPr>
          <w:rFonts w:ascii="Verdana" w:hAnsi="Verdana" w:cs="Calibri"/>
          <w:color w:val="0D0D0D"/>
          <w:sz w:val="20"/>
          <w:szCs w:val="20"/>
        </w:rPr>
        <w:t>organizations</w:t>
      </w:r>
    </w:p>
    <w:p w:rsidR="00885207" w:rsidRDefault="00885207" w:rsidP="00885207">
      <w:pPr>
        <w:spacing w:after="30" w:line="240" w:lineRule="auto"/>
        <w:rPr>
          <w:rFonts w:ascii="Verdana" w:hAnsi="Verdana" w:cs="Calibri"/>
          <w:sz w:val="20"/>
          <w:szCs w:val="20"/>
        </w:rPr>
      </w:pPr>
    </w:p>
    <w:p w:rsidR="00331E7C" w:rsidRDefault="00C07B87" w:rsidP="00A62A97">
      <w:pPr>
        <w:pStyle w:val="NoSpacing"/>
        <w:numPr>
          <w:ilvl w:val="0"/>
          <w:numId w:val="5"/>
        </w:numPr>
        <w:spacing w:after="30" w:line="240" w:lineRule="auto"/>
        <w:rPr>
          <w:rFonts w:ascii="Verdana" w:hAnsi="Verdana" w:cs="Calibri"/>
          <w:sz w:val="20"/>
          <w:szCs w:val="20"/>
        </w:rPr>
      </w:pPr>
      <w:r w:rsidRPr="00177A45">
        <w:rPr>
          <w:rFonts w:ascii="Verdana" w:hAnsi="Verdana" w:cs="Calibri"/>
          <w:sz w:val="20"/>
          <w:szCs w:val="20"/>
        </w:rPr>
        <w:t xml:space="preserve">Strong </w:t>
      </w:r>
      <w:r w:rsidR="00920231" w:rsidRPr="00177A45">
        <w:rPr>
          <w:rFonts w:ascii="Verdana" w:hAnsi="Verdana" w:cs="Calibri"/>
          <w:sz w:val="20"/>
          <w:szCs w:val="20"/>
        </w:rPr>
        <w:t>written and oral communication</w:t>
      </w:r>
      <w:r w:rsidR="00532C6D" w:rsidRPr="00177A45">
        <w:rPr>
          <w:rFonts w:ascii="Verdana" w:hAnsi="Verdana" w:cs="Calibri"/>
          <w:sz w:val="20"/>
          <w:szCs w:val="20"/>
        </w:rPr>
        <w:t xml:space="preserve"> skill</w:t>
      </w:r>
      <w:r w:rsidR="00A02976" w:rsidRPr="00177A45">
        <w:rPr>
          <w:rFonts w:ascii="Verdana" w:hAnsi="Verdana" w:cs="Calibri"/>
          <w:sz w:val="20"/>
          <w:szCs w:val="20"/>
        </w:rPr>
        <w:t>s</w:t>
      </w:r>
    </w:p>
    <w:p w:rsidR="00331E7C" w:rsidRDefault="00331E7C" w:rsidP="00331E7C">
      <w:pPr>
        <w:pStyle w:val="NoSpacing"/>
        <w:spacing w:after="30" w:line="240" w:lineRule="auto"/>
        <w:rPr>
          <w:rFonts w:ascii="Verdana" w:hAnsi="Verdana" w:cs="Calibri"/>
          <w:sz w:val="20"/>
          <w:szCs w:val="20"/>
        </w:rPr>
      </w:pPr>
    </w:p>
    <w:p w:rsidR="005D7C4F" w:rsidRPr="005D7C4F" w:rsidRDefault="005D7C4F" w:rsidP="00331E7C">
      <w:pPr>
        <w:pStyle w:val="NoSpacing"/>
        <w:spacing w:after="30" w:line="240" w:lineRule="auto"/>
        <w:rPr>
          <w:rFonts w:ascii="Verdana" w:hAnsi="Verdana" w:cs="Calibri"/>
          <w:sz w:val="20"/>
          <w:szCs w:val="20"/>
        </w:rPr>
      </w:pPr>
    </w:p>
    <w:p w:rsidR="005D7C4F" w:rsidRPr="005D7C4F" w:rsidRDefault="001D3AB4" w:rsidP="00331E7C">
      <w:pPr>
        <w:pStyle w:val="NoSpacing"/>
        <w:spacing w:after="30" w:line="240" w:lineRule="auto"/>
        <w:rPr>
          <w:rFonts w:ascii="Verdana" w:hAnsi="Verdana" w:cs="Calibri"/>
          <w:sz w:val="20"/>
          <w:szCs w:val="20"/>
        </w:rPr>
      </w:pPr>
      <w:r>
        <w:rPr>
          <w:rFonts w:ascii="Verdana" w:hAnsi="Verdana" w:cs="Calibri"/>
          <w:sz w:val="20"/>
          <w:szCs w:val="20"/>
        </w:rPr>
        <w:pict>
          <v:shapetype id="_x0000_t32" coordsize="21600,21600" o:spt="32" o:oned="t" path="m,l21600,21600e" filled="f">
            <v:path arrowok="t" fillok="f" o:connecttype="none"/>
            <o:lock v:ext="edit" shapetype="t"/>
          </v:shapetype>
          <v:shape id=" 14" o:spid="_x0000_s1026" type="#_x0000_t32" style="position:absolute;left:0;text-align:left;margin-left:6pt;margin-top:5.8pt;width:453pt;height:0;z-index:251657728;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" strokecolor="#666" strokeweight="1pt">
            <v:shadow color="#7f7f7f" opacity=".5" offset="1pt"/>
            <o:lock v:ext="edit" shapetype="f"/>
          </v:shape>
        </w:pict>
      </w:r>
    </w:p>
    <w:p w:rsidR="00461232" w:rsidRDefault="00461232" w:rsidP="00B738EC">
      <w:pPr>
        <w:spacing w:after="0" w:line="120" w:lineRule="auto"/>
        <w:ind w:left="360"/>
        <w:rPr>
          <w:rFonts w:ascii="Verdana" w:hAnsi="Verdana" w:cs="Calibri"/>
          <w:b/>
          <w:sz w:val="20"/>
          <w:szCs w:val="20"/>
        </w:rPr>
      </w:pPr>
    </w:p>
    <w:p w:rsidR="005702E2" w:rsidRDefault="00BE1189" w:rsidP="00B738EC">
      <w:pPr>
        <w:pStyle w:val="BodyText"/>
        <w:suppressAutoHyphens/>
        <w:spacing w:after="30"/>
        <w:ind w:left="360"/>
        <w:rPr>
          <w:rFonts w:ascii="Verdana" w:hAnsi="Verdana" w:cs="Calibri"/>
          <w:b/>
          <w:sz w:val="20"/>
          <w:szCs w:val="20"/>
        </w:rPr>
      </w:pPr>
      <w:r w:rsidRPr="00117554">
        <w:rPr>
          <w:rFonts w:ascii="Verdana" w:hAnsi="Verdana" w:cs="Calibri"/>
          <w:b/>
          <w:sz w:val="20"/>
          <w:szCs w:val="20"/>
        </w:rPr>
        <w:t>EXPERIENCE SUMMARY</w:t>
      </w:r>
    </w:p>
    <w:p w:rsidR="00D10BA1" w:rsidRPr="008B3378" w:rsidRDefault="00D10BA1" w:rsidP="00A62A97">
      <w:pPr>
        <w:pStyle w:val="BodyText"/>
        <w:numPr>
          <w:ilvl w:val="0"/>
          <w:numId w:val="3"/>
        </w:numPr>
        <w:suppressAutoHyphens/>
        <w:spacing w:after="30"/>
        <w:rPr>
          <w:rFonts w:ascii="Verdana" w:hAnsi="Verdana" w:cs="Calibri"/>
          <w:sz w:val="20"/>
          <w:szCs w:val="20"/>
        </w:rPr>
      </w:pPr>
      <w:r>
        <w:rPr>
          <w:rFonts w:ascii="Verdana" w:hAnsi="Verdana" w:cs="Calibri"/>
          <w:sz w:val="20"/>
          <w:szCs w:val="20"/>
        </w:rPr>
        <w:t xml:space="preserve">Working as Technology Specialist at </w:t>
      </w:r>
      <w:r w:rsidR="00012AE1">
        <w:rPr>
          <w:rFonts w:ascii="Verdana" w:hAnsi="Verdana" w:cs="Calibri"/>
          <w:b/>
          <w:sz w:val="20"/>
          <w:szCs w:val="20"/>
        </w:rPr>
        <w:t>WELLS FARGO</w:t>
      </w:r>
      <w:r>
        <w:rPr>
          <w:rFonts w:ascii="Verdana" w:hAnsi="Verdana" w:cs="Calibri"/>
          <w:b/>
          <w:sz w:val="20"/>
          <w:szCs w:val="20"/>
        </w:rPr>
        <w:t xml:space="preserve">, HYDERABAD, </w:t>
      </w:r>
      <w:r w:rsidRPr="004701BA">
        <w:rPr>
          <w:rFonts w:ascii="Verdana" w:hAnsi="Verdana" w:cs="Calibri"/>
          <w:sz w:val="20"/>
          <w:szCs w:val="20"/>
        </w:rPr>
        <w:t>from Nov 201</w:t>
      </w:r>
      <w:r>
        <w:rPr>
          <w:rFonts w:ascii="Verdana" w:hAnsi="Verdana" w:cs="Calibri"/>
          <w:sz w:val="20"/>
          <w:szCs w:val="20"/>
        </w:rPr>
        <w:t>5</w:t>
      </w:r>
      <w:r w:rsidRPr="004701BA">
        <w:rPr>
          <w:rFonts w:ascii="Verdana" w:hAnsi="Verdana" w:cs="Calibri"/>
          <w:sz w:val="20"/>
          <w:szCs w:val="20"/>
        </w:rPr>
        <w:t xml:space="preserve"> to Till Date</w:t>
      </w:r>
    </w:p>
    <w:p w:rsidR="008B3378" w:rsidRPr="008B3378" w:rsidRDefault="008B3378" w:rsidP="00A62A97">
      <w:pPr>
        <w:pStyle w:val="BodyText"/>
        <w:numPr>
          <w:ilvl w:val="0"/>
          <w:numId w:val="3"/>
        </w:numPr>
        <w:suppressAutoHyphens/>
        <w:spacing w:after="30"/>
        <w:rPr>
          <w:rFonts w:ascii="Verdana" w:hAnsi="Verdana" w:cs="Calibri"/>
          <w:sz w:val="20"/>
          <w:szCs w:val="20"/>
        </w:rPr>
      </w:pPr>
      <w:r>
        <w:rPr>
          <w:rFonts w:ascii="Verdana" w:hAnsi="Verdana" w:cs="Calibri"/>
          <w:sz w:val="20"/>
          <w:szCs w:val="20"/>
        </w:rPr>
        <w:t xml:space="preserve">Working as Senior Software Engineer at </w:t>
      </w:r>
      <w:r w:rsidRPr="00F84756">
        <w:rPr>
          <w:rFonts w:ascii="Verdana" w:hAnsi="Verdana" w:cs="Calibri"/>
          <w:sz w:val="20"/>
          <w:szCs w:val="20"/>
        </w:rPr>
        <w:t>AVANKIA LLC, Bangalore,</w:t>
      </w:r>
      <w:r w:rsidR="00AB6FA1">
        <w:rPr>
          <w:rFonts w:ascii="Verdana" w:hAnsi="Verdana" w:cs="Calibri"/>
          <w:sz w:val="20"/>
          <w:szCs w:val="20"/>
        </w:rPr>
        <w:t xml:space="preserve"> </w:t>
      </w:r>
      <w:r w:rsidRPr="004701BA">
        <w:rPr>
          <w:rFonts w:ascii="Verdana" w:hAnsi="Verdana" w:cs="Calibri"/>
          <w:sz w:val="20"/>
          <w:szCs w:val="20"/>
        </w:rPr>
        <w:t xml:space="preserve">from Nov 2013 to </w:t>
      </w:r>
      <w:r w:rsidR="00D10BA1">
        <w:rPr>
          <w:rFonts w:ascii="Verdana" w:hAnsi="Verdana" w:cs="Calibri"/>
          <w:sz w:val="20"/>
          <w:szCs w:val="20"/>
        </w:rPr>
        <w:t>Nov 2015</w:t>
      </w:r>
    </w:p>
    <w:p w:rsidR="00D11305" w:rsidRPr="004701BA" w:rsidRDefault="003469C2" w:rsidP="00A62A97">
      <w:pPr>
        <w:pStyle w:val="BodyText"/>
        <w:numPr>
          <w:ilvl w:val="0"/>
          <w:numId w:val="3"/>
        </w:numPr>
        <w:suppressAutoHyphens/>
        <w:spacing w:after="30"/>
        <w:rPr>
          <w:rFonts w:ascii="Verdana" w:hAnsi="Verdana" w:cs="Calibri"/>
          <w:sz w:val="20"/>
          <w:szCs w:val="20"/>
        </w:rPr>
      </w:pPr>
      <w:r>
        <w:rPr>
          <w:rFonts w:ascii="Verdana" w:hAnsi="Verdana" w:cs="Calibri"/>
          <w:sz w:val="20"/>
          <w:szCs w:val="20"/>
        </w:rPr>
        <w:t>Worked</w:t>
      </w:r>
      <w:r w:rsidR="00ED5769" w:rsidRPr="00117554">
        <w:rPr>
          <w:rFonts w:ascii="Verdana" w:hAnsi="Verdana" w:cs="Calibri"/>
          <w:sz w:val="20"/>
          <w:szCs w:val="20"/>
        </w:rPr>
        <w:t xml:space="preserve"> as a Software Engineer at </w:t>
      </w:r>
      <w:r w:rsidR="00956C41" w:rsidRPr="004701BA">
        <w:rPr>
          <w:rFonts w:ascii="Verdana" w:hAnsi="Verdana" w:cs="Calibri"/>
          <w:bCs/>
          <w:sz w:val="20"/>
          <w:szCs w:val="20"/>
        </w:rPr>
        <w:t>IRIDIUM INTERACTIVE LIMITED</w:t>
      </w:r>
      <w:r w:rsidR="00C47A4A" w:rsidRPr="004701BA">
        <w:rPr>
          <w:rFonts w:ascii="Verdana" w:hAnsi="Verdana" w:cs="Calibri"/>
          <w:bCs/>
          <w:sz w:val="20"/>
          <w:szCs w:val="20"/>
        </w:rPr>
        <w:t xml:space="preserve">, </w:t>
      </w:r>
    </w:p>
    <w:p w:rsidR="00ED5769" w:rsidRPr="00CE3A5D" w:rsidRDefault="00ED5769" w:rsidP="00B738EC">
      <w:pPr>
        <w:pStyle w:val="BodyText"/>
        <w:suppressAutoHyphens/>
        <w:spacing w:after="30"/>
        <w:rPr>
          <w:rFonts w:ascii="Verdana" w:hAnsi="Verdana" w:cs="Calibri"/>
          <w:sz w:val="20"/>
          <w:szCs w:val="20"/>
        </w:rPr>
      </w:pPr>
      <w:r w:rsidRPr="004701BA">
        <w:rPr>
          <w:rFonts w:ascii="Verdana" w:hAnsi="Verdana" w:cs="Calibri"/>
          <w:bCs/>
          <w:sz w:val="20"/>
          <w:szCs w:val="20"/>
        </w:rPr>
        <w:t>Hyderabad</w:t>
      </w:r>
      <w:r w:rsidR="000C5B29">
        <w:rPr>
          <w:rFonts w:ascii="Verdana" w:hAnsi="Verdana" w:cs="Calibri"/>
          <w:bCs/>
          <w:sz w:val="20"/>
          <w:szCs w:val="20"/>
        </w:rPr>
        <w:t xml:space="preserve"> </w:t>
      </w:r>
      <w:r w:rsidRPr="00117554">
        <w:rPr>
          <w:rFonts w:ascii="Verdana" w:hAnsi="Verdana" w:cs="Calibri"/>
          <w:sz w:val="20"/>
          <w:szCs w:val="20"/>
        </w:rPr>
        <w:t xml:space="preserve">from </w:t>
      </w:r>
      <w:r w:rsidR="00F01CAC">
        <w:rPr>
          <w:rFonts w:ascii="Verdana" w:hAnsi="Verdana" w:cs="Calibri"/>
          <w:sz w:val="20"/>
          <w:szCs w:val="20"/>
        </w:rPr>
        <w:t>OCT</w:t>
      </w:r>
      <w:r w:rsidR="00E8388B" w:rsidRPr="00117554">
        <w:rPr>
          <w:rFonts w:ascii="Verdana" w:hAnsi="Verdana" w:cs="Calibri"/>
          <w:sz w:val="20"/>
          <w:szCs w:val="20"/>
        </w:rPr>
        <w:t>2010</w:t>
      </w:r>
      <w:r w:rsidR="00D36184" w:rsidRPr="00117554">
        <w:rPr>
          <w:rFonts w:ascii="Verdana" w:hAnsi="Verdana" w:cs="Calibri"/>
          <w:sz w:val="20"/>
          <w:szCs w:val="20"/>
        </w:rPr>
        <w:t xml:space="preserve"> to </w:t>
      </w:r>
      <w:r w:rsidR="00CE3A5D">
        <w:rPr>
          <w:rFonts w:ascii="Verdana" w:hAnsi="Verdana" w:cs="Calibri"/>
          <w:sz w:val="20"/>
          <w:szCs w:val="20"/>
        </w:rPr>
        <w:t>OCT2013</w:t>
      </w:r>
    </w:p>
    <w:p w:rsidR="001C6EA8" w:rsidRPr="005D7C4F" w:rsidRDefault="001C6EA8" w:rsidP="00D10BA1">
      <w:pPr>
        <w:spacing w:after="0" w:line="120" w:lineRule="auto"/>
        <w:ind w:left="0"/>
        <w:rPr>
          <w:rFonts w:ascii="Verdana" w:hAnsi="Verdana" w:cs="Calibri"/>
          <w:sz w:val="20"/>
          <w:szCs w:val="20"/>
        </w:rPr>
      </w:pPr>
    </w:p>
    <w:p w:rsidR="001C6EA8" w:rsidRPr="005D7C4F" w:rsidRDefault="001D3AB4" w:rsidP="001C6EA8">
      <w:pPr>
        <w:spacing w:after="0" w:line="180" w:lineRule="auto"/>
        <w:rPr>
          <w:rFonts w:ascii="Verdana" w:hAnsi="Verdana" w:cs="Calibri"/>
          <w:sz w:val="20"/>
          <w:szCs w:val="20"/>
        </w:rPr>
      </w:pPr>
      <w:r>
        <w:rPr>
          <w:rFonts w:ascii="Verdana" w:hAnsi="Verdana" w:cs="Calibri"/>
          <w:noProof/>
          <w:sz w:val="20"/>
          <w:szCs w:val="20"/>
        </w:rPr>
        <w:pict>
          <v:shape id=" 19" o:spid="_x0000_s1033" type="#_x0000_t32" style="position:absolute;left:0;text-align:left;margin-left:6pt;margin-top:5.8pt;width:453pt;height:0;z-index:25166182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" strokecolor="#666" strokeweight="1pt">
            <v:shadow color="#7f7f7f" opacity=".5" offset="1pt"/>
            <o:lock v:ext="edit" shapetype="f"/>
          </v:shape>
        </w:pict>
      </w:r>
    </w:p>
    <w:p w:rsidR="00FC6C92" w:rsidRDefault="00FC6C92" w:rsidP="0039478D">
      <w:pPr>
        <w:pStyle w:val="BodyText"/>
        <w:suppressAutoHyphens/>
        <w:spacing w:after="30"/>
        <w:ind w:left="360"/>
        <w:rPr>
          <w:rFonts w:ascii="Verdana" w:hAnsi="Verdana" w:cs="Calibri"/>
          <w:b/>
          <w:sz w:val="20"/>
          <w:szCs w:val="20"/>
        </w:rPr>
      </w:pPr>
    </w:p>
    <w:p w:rsidR="00864153" w:rsidRDefault="00864153" w:rsidP="0039478D">
      <w:pPr>
        <w:pStyle w:val="BodyText"/>
        <w:suppressAutoHyphens/>
        <w:spacing w:after="30"/>
        <w:ind w:left="360"/>
        <w:rPr>
          <w:rFonts w:ascii="Verdana" w:hAnsi="Verdana" w:cs="Calibri"/>
          <w:b/>
          <w:sz w:val="20"/>
          <w:szCs w:val="20"/>
        </w:rPr>
      </w:pPr>
    </w:p>
    <w:p w:rsidR="0039478D" w:rsidRPr="00117554" w:rsidRDefault="0039478D" w:rsidP="0039478D">
      <w:pPr>
        <w:pStyle w:val="BodyText"/>
        <w:suppressAutoHyphens/>
        <w:spacing w:after="30"/>
        <w:ind w:left="360"/>
        <w:rPr>
          <w:rFonts w:ascii="Verdana" w:hAnsi="Verdana" w:cs="Calibri"/>
          <w:b/>
          <w:sz w:val="20"/>
          <w:szCs w:val="20"/>
        </w:rPr>
      </w:pPr>
      <w:r w:rsidRPr="00117554">
        <w:rPr>
          <w:rFonts w:ascii="Verdana" w:hAnsi="Verdana" w:cs="Calibri"/>
          <w:b/>
          <w:sz w:val="20"/>
          <w:szCs w:val="20"/>
        </w:rPr>
        <w:t>TECHNICAL SKILLS</w:t>
      </w:r>
    </w:p>
    <w:p w:rsidR="0039478D" w:rsidRPr="00117554" w:rsidRDefault="0039478D" w:rsidP="0039478D">
      <w:pPr>
        <w:spacing w:after="0" w:line="120" w:lineRule="auto"/>
        <w:ind w:left="360"/>
        <w:rPr>
          <w:rFonts w:ascii="Verdana" w:hAnsi="Verdana" w:cs="Calibri"/>
          <w:b/>
          <w:sz w:val="20"/>
          <w:szCs w:val="20"/>
        </w:rPr>
      </w:pPr>
    </w:p>
    <w:p w:rsidR="00533892" w:rsidRDefault="00012AE1" w:rsidP="0039478D">
      <w:pPr>
        <w:ind w:left="2880" w:hanging="2520"/>
        <w:rPr>
          <w:rFonts w:ascii="Verdana" w:hAnsi="Verdana" w:cs="Calibri"/>
          <w:bCs/>
          <w:sz w:val="20"/>
          <w:szCs w:val="20"/>
        </w:rPr>
      </w:pPr>
      <w:r>
        <w:rPr>
          <w:rFonts w:ascii="Verdana" w:hAnsi="Verdana" w:cs="Calibri"/>
          <w:bCs/>
          <w:sz w:val="20"/>
          <w:szCs w:val="20"/>
        </w:rPr>
        <w:t>Salesforce</w:t>
      </w:r>
      <w:r w:rsidR="0039478D" w:rsidRPr="00117554">
        <w:rPr>
          <w:rFonts w:ascii="Verdana" w:hAnsi="Verdana" w:cs="Calibri"/>
          <w:bCs/>
          <w:sz w:val="20"/>
          <w:szCs w:val="20"/>
        </w:rPr>
        <w:t>.com</w:t>
      </w:r>
      <w:r w:rsidR="0039478D" w:rsidRPr="00CC56A4">
        <w:rPr>
          <w:rFonts w:ascii="Verdana" w:hAnsi="Verdana" w:cs="Calibri"/>
          <w:sz w:val="20"/>
          <w:szCs w:val="20"/>
        </w:rPr>
        <w:sym w:font="Wingdings" w:char="F0E0"/>
      </w:r>
      <w:r w:rsidR="0039478D">
        <w:rPr>
          <w:rFonts w:ascii="Verdana" w:hAnsi="Verdana" w:cs="Calibri"/>
          <w:sz w:val="20"/>
          <w:szCs w:val="20"/>
        </w:rPr>
        <w:tab/>
      </w:r>
      <w:r>
        <w:rPr>
          <w:rFonts w:ascii="Verdana" w:hAnsi="Verdana" w:cs="Calibri"/>
          <w:bCs/>
          <w:sz w:val="20"/>
          <w:szCs w:val="20"/>
        </w:rPr>
        <w:t>Salesforce</w:t>
      </w:r>
      <w:r w:rsidR="00533892">
        <w:rPr>
          <w:rFonts w:ascii="Verdana" w:hAnsi="Verdana" w:cs="Calibri"/>
          <w:bCs/>
          <w:sz w:val="20"/>
          <w:szCs w:val="20"/>
        </w:rPr>
        <w:tab/>
      </w:r>
      <w:r w:rsidR="0039478D" w:rsidRPr="00117554">
        <w:rPr>
          <w:rFonts w:ascii="Verdana" w:hAnsi="Verdana" w:cs="Calibri"/>
          <w:bCs/>
          <w:sz w:val="20"/>
          <w:szCs w:val="20"/>
        </w:rPr>
        <w:t>Administration</w:t>
      </w:r>
      <w:r w:rsidR="0039478D">
        <w:rPr>
          <w:rFonts w:ascii="Verdana" w:hAnsi="Verdana" w:cs="Calibri"/>
          <w:bCs/>
          <w:sz w:val="20"/>
          <w:szCs w:val="20"/>
        </w:rPr>
        <w:t>;</w:t>
      </w:r>
      <w:r w:rsidR="00533892">
        <w:rPr>
          <w:rFonts w:ascii="Verdana" w:hAnsi="Verdana" w:cs="Calibri"/>
          <w:bCs/>
          <w:sz w:val="20"/>
          <w:szCs w:val="20"/>
        </w:rPr>
        <w:t xml:space="preserve"> </w:t>
      </w:r>
      <w:r w:rsidR="00533892">
        <w:rPr>
          <w:rFonts w:ascii="Verdana" w:hAnsi="Verdana" w:cs="Calibri"/>
          <w:bCs/>
          <w:sz w:val="20"/>
          <w:szCs w:val="20"/>
        </w:rPr>
        <w:br/>
        <w:t>Salesforce</w:t>
      </w:r>
      <w:r w:rsidR="00533892" w:rsidRPr="00117554">
        <w:rPr>
          <w:rFonts w:ascii="Verdana" w:hAnsi="Verdana" w:cs="Calibri"/>
          <w:bCs/>
          <w:sz w:val="20"/>
          <w:szCs w:val="20"/>
        </w:rPr>
        <w:t xml:space="preserve"> </w:t>
      </w:r>
      <w:r w:rsidR="00533892">
        <w:rPr>
          <w:rFonts w:ascii="Verdana" w:hAnsi="Verdana" w:cs="Calibri"/>
          <w:bCs/>
          <w:sz w:val="20"/>
          <w:szCs w:val="20"/>
        </w:rPr>
        <w:t xml:space="preserve">Development </w:t>
      </w:r>
    </w:p>
    <w:p w:rsidR="00533892" w:rsidRDefault="0039478D" w:rsidP="00533892">
      <w:pPr>
        <w:ind w:left="2880"/>
        <w:rPr>
          <w:rFonts w:ascii="Verdana" w:hAnsi="Verdana" w:cs="Calibri"/>
          <w:bCs/>
          <w:sz w:val="20"/>
          <w:szCs w:val="20"/>
        </w:rPr>
      </w:pPr>
      <w:r>
        <w:rPr>
          <w:rFonts w:ascii="Verdana" w:hAnsi="Verdana" w:cs="Calibri"/>
          <w:bCs/>
          <w:sz w:val="20"/>
          <w:szCs w:val="20"/>
        </w:rPr>
        <w:t>JavaScript, CSS</w:t>
      </w:r>
    </w:p>
    <w:p w:rsidR="00533892" w:rsidRDefault="00A10B6F" w:rsidP="00533892">
      <w:pPr>
        <w:ind w:left="2880"/>
        <w:rPr>
          <w:rFonts w:ascii="Verdana" w:hAnsi="Verdana" w:cs="Calibri"/>
          <w:bCs/>
          <w:sz w:val="20"/>
          <w:szCs w:val="20"/>
        </w:rPr>
      </w:pPr>
      <w:r>
        <w:rPr>
          <w:rFonts w:ascii="Verdana" w:hAnsi="Verdana" w:cs="Calibri"/>
          <w:bCs/>
          <w:sz w:val="20"/>
          <w:szCs w:val="20"/>
        </w:rPr>
        <w:t>METADATA API,</w:t>
      </w:r>
      <w:r w:rsidR="00755DCA">
        <w:rPr>
          <w:rFonts w:ascii="Verdana" w:hAnsi="Verdana" w:cs="Calibri"/>
          <w:bCs/>
          <w:sz w:val="20"/>
          <w:szCs w:val="20"/>
        </w:rPr>
        <w:t xml:space="preserve"> </w:t>
      </w:r>
      <w:r w:rsidR="00731995">
        <w:rPr>
          <w:rFonts w:ascii="Verdana" w:hAnsi="Verdana" w:cs="Calibri"/>
          <w:bCs/>
          <w:sz w:val="20"/>
          <w:szCs w:val="20"/>
        </w:rPr>
        <w:t xml:space="preserve">SOAP </w:t>
      </w:r>
      <w:r w:rsidR="004D7762">
        <w:rPr>
          <w:rFonts w:ascii="Verdana" w:hAnsi="Verdana" w:cs="Calibri"/>
          <w:bCs/>
          <w:sz w:val="20"/>
          <w:szCs w:val="20"/>
        </w:rPr>
        <w:t>API,</w:t>
      </w:r>
      <w:r w:rsidR="00731995">
        <w:rPr>
          <w:rFonts w:ascii="Verdana" w:hAnsi="Verdana" w:cs="Calibri"/>
          <w:bCs/>
          <w:sz w:val="20"/>
          <w:szCs w:val="20"/>
        </w:rPr>
        <w:t xml:space="preserve"> </w:t>
      </w:r>
      <w:r w:rsidR="00755DCA">
        <w:rPr>
          <w:rFonts w:ascii="Verdana" w:hAnsi="Verdana" w:cs="Calibri"/>
          <w:bCs/>
          <w:sz w:val="20"/>
          <w:szCs w:val="20"/>
        </w:rPr>
        <w:t>REST API</w:t>
      </w:r>
      <w:r w:rsidR="00533892">
        <w:rPr>
          <w:rFonts w:ascii="Verdana" w:hAnsi="Verdana" w:cs="Calibri"/>
          <w:bCs/>
          <w:sz w:val="20"/>
          <w:szCs w:val="20"/>
        </w:rPr>
        <w:t>.</w:t>
      </w:r>
    </w:p>
    <w:p w:rsidR="0039478D" w:rsidRDefault="00731995" w:rsidP="00533892">
      <w:pPr>
        <w:ind w:left="2880"/>
        <w:rPr>
          <w:rFonts w:ascii="Verdana" w:hAnsi="Verdana" w:cs="Calibri"/>
          <w:bCs/>
          <w:sz w:val="20"/>
          <w:szCs w:val="20"/>
        </w:rPr>
      </w:pPr>
      <w:r>
        <w:rPr>
          <w:rFonts w:ascii="Verdana" w:hAnsi="Verdana" w:cs="Calibri"/>
          <w:bCs/>
          <w:sz w:val="20"/>
          <w:szCs w:val="20"/>
        </w:rPr>
        <w:t>AURA Framework</w:t>
      </w:r>
      <w:r w:rsidR="00533892">
        <w:rPr>
          <w:rFonts w:ascii="Verdana" w:hAnsi="Verdana" w:cs="Calibri"/>
          <w:bCs/>
          <w:sz w:val="20"/>
          <w:szCs w:val="20"/>
        </w:rPr>
        <w:t>, LWC</w:t>
      </w:r>
    </w:p>
    <w:p w:rsidR="0039478D" w:rsidRDefault="0039478D" w:rsidP="0039478D">
      <w:pPr>
        <w:spacing w:after="0" w:line="120" w:lineRule="auto"/>
        <w:ind w:left="360"/>
        <w:rPr>
          <w:rFonts w:ascii="Verdana" w:hAnsi="Verdana" w:cs="Calibri"/>
          <w:bCs/>
          <w:sz w:val="20"/>
          <w:szCs w:val="20"/>
        </w:rPr>
      </w:pPr>
    </w:p>
    <w:p w:rsidR="0039478D" w:rsidRDefault="00104D50" w:rsidP="0039478D">
      <w:pPr>
        <w:ind w:left="2880" w:hanging="2520"/>
        <w:rPr>
          <w:rFonts w:ascii="Verdana" w:hAnsi="Verdana" w:cs="Calibri"/>
          <w:bCs/>
          <w:sz w:val="20"/>
          <w:szCs w:val="20"/>
        </w:rPr>
      </w:pPr>
      <w:r>
        <w:rPr>
          <w:rFonts w:ascii="Verdana" w:hAnsi="Verdana" w:cs="Calibri"/>
          <w:bCs/>
          <w:sz w:val="20"/>
          <w:szCs w:val="20"/>
        </w:rPr>
        <w:t>Dev Ops Tools</w:t>
      </w:r>
      <w:r w:rsidR="0039478D">
        <w:rPr>
          <w:rFonts w:ascii="Verdana" w:hAnsi="Verdana" w:cs="Calibri"/>
          <w:bCs/>
          <w:sz w:val="20"/>
          <w:szCs w:val="20"/>
        </w:rPr>
        <w:t xml:space="preserve"> </w:t>
      </w:r>
      <w:r w:rsidR="0039478D" w:rsidRPr="00CC56A4">
        <w:rPr>
          <w:rFonts w:ascii="Verdana" w:hAnsi="Verdana" w:cs="Calibri"/>
          <w:sz w:val="20"/>
          <w:szCs w:val="20"/>
        </w:rPr>
        <w:sym w:font="Wingdings" w:char="F0E0"/>
      </w:r>
      <w:r w:rsidR="0039478D">
        <w:rPr>
          <w:rFonts w:ascii="Verdana" w:hAnsi="Verdana" w:cs="Calibri"/>
          <w:sz w:val="20"/>
          <w:szCs w:val="20"/>
        </w:rPr>
        <w:tab/>
      </w:r>
      <w:r w:rsidR="0039478D" w:rsidRPr="00117554">
        <w:rPr>
          <w:rFonts w:ascii="Verdana" w:hAnsi="Verdana" w:cs="Calibri"/>
          <w:sz w:val="20"/>
          <w:szCs w:val="20"/>
        </w:rPr>
        <w:t>JIRA</w:t>
      </w:r>
      <w:r w:rsidR="0039478D">
        <w:rPr>
          <w:rFonts w:ascii="Verdana" w:hAnsi="Verdana" w:cs="Calibri"/>
          <w:sz w:val="20"/>
          <w:szCs w:val="20"/>
        </w:rPr>
        <w:t xml:space="preserve">; </w:t>
      </w:r>
      <w:r w:rsidR="002D42C9">
        <w:rPr>
          <w:rFonts w:ascii="Verdana" w:hAnsi="Verdana" w:cs="Calibri"/>
          <w:sz w:val="20"/>
          <w:szCs w:val="20"/>
        </w:rPr>
        <w:t>GIT (Source</w:t>
      </w:r>
      <w:r w:rsidR="00333168">
        <w:rPr>
          <w:rFonts w:ascii="Verdana" w:hAnsi="Verdana" w:cs="Calibri"/>
          <w:sz w:val="20"/>
          <w:szCs w:val="20"/>
        </w:rPr>
        <w:t xml:space="preserve"> </w:t>
      </w:r>
      <w:r w:rsidR="002D42C9">
        <w:rPr>
          <w:rFonts w:ascii="Verdana" w:hAnsi="Verdana" w:cs="Calibri"/>
          <w:sz w:val="20"/>
          <w:szCs w:val="20"/>
        </w:rPr>
        <w:t>Control)</w:t>
      </w:r>
      <w:r>
        <w:rPr>
          <w:rFonts w:ascii="Verdana" w:hAnsi="Verdana" w:cs="Calibri"/>
          <w:sz w:val="20"/>
          <w:szCs w:val="20"/>
        </w:rPr>
        <w:t xml:space="preserve">; </w:t>
      </w:r>
      <w:r w:rsidR="002843AC">
        <w:rPr>
          <w:rFonts w:ascii="Verdana" w:hAnsi="Verdana" w:cs="Calibri"/>
          <w:sz w:val="20"/>
          <w:szCs w:val="20"/>
        </w:rPr>
        <w:t>Eclipse;</w:t>
      </w:r>
      <w:r>
        <w:rPr>
          <w:rFonts w:ascii="Verdana" w:hAnsi="Verdana" w:cs="Calibri"/>
          <w:sz w:val="20"/>
          <w:szCs w:val="20"/>
        </w:rPr>
        <w:t xml:space="preserve"> VS C</w:t>
      </w:r>
      <w:r w:rsidR="002843AC">
        <w:rPr>
          <w:rFonts w:ascii="Verdana" w:hAnsi="Verdana" w:cs="Calibri"/>
          <w:sz w:val="20"/>
          <w:szCs w:val="20"/>
        </w:rPr>
        <w:t>ode</w:t>
      </w:r>
      <w:r>
        <w:rPr>
          <w:rFonts w:ascii="Verdana" w:hAnsi="Verdana" w:cs="Calibri"/>
          <w:sz w:val="20"/>
          <w:szCs w:val="20"/>
        </w:rPr>
        <w:t>;</w:t>
      </w:r>
      <w:r w:rsidR="00AB6FA1">
        <w:rPr>
          <w:rFonts w:ascii="Verdana" w:hAnsi="Verdana" w:cs="Calibri"/>
          <w:bCs/>
          <w:sz w:val="20"/>
          <w:szCs w:val="20"/>
        </w:rPr>
        <w:t xml:space="preserve"> </w:t>
      </w:r>
      <w:r w:rsidR="0039478D">
        <w:rPr>
          <w:rFonts w:ascii="Verdana" w:hAnsi="Verdana" w:cs="Calibri"/>
          <w:sz w:val="20"/>
          <w:szCs w:val="20"/>
        </w:rPr>
        <w:t xml:space="preserve">M.S Excel; </w:t>
      </w:r>
      <w:r w:rsidR="0039478D" w:rsidRPr="00117554">
        <w:rPr>
          <w:rFonts w:ascii="Verdana" w:hAnsi="Verdana" w:cs="Calibri"/>
          <w:bCs/>
          <w:sz w:val="20"/>
          <w:szCs w:val="20"/>
        </w:rPr>
        <w:t>M.S Visio</w:t>
      </w:r>
    </w:p>
    <w:p w:rsidR="0039478D" w:rsidRDefault="0039478D" w:rsidP="0039478D">
      <w:pPr>
        <w:spacing w:after="0" w:line="120" w:lineRule="auto"/>
        <w:ind w:left="360"/>
        <w:rPr>
          <w:rFonts w:ascii="Verdana" w:hAnsi="Verdana" w:cs="Calibri"/>
          <w:sz w:val="20"/>
          <w:szCs w:val="20"/>
        </w:rPr>
      </w:pPr>
    </w:p>
    <w:p w:rsidR="006F16A7" w:rsidRPr="005D7C4F" w:rsidRDefault="001D3AB4" w:rsidP="00B738EC">
      <w:pPr>
        <w:spacing w:after="0" w:line="180" w:lineRule="auto"/>
        <w:rPr>
          <w:rFonts w:ascii="Verdana" w:hAnsi="Verdana" w:cs="Calibri"/>
          <w:sz w:val="20"/>
          <w:szCs w:val="20"/>
        </w:rPr>
      </w:pPr>
      <w:r>
        <w:rPr>
          <w:rFonts w:ascii="Verdana" w:hAnsi="Verdana" w:cs="Calibri"/>
          <w:noProof/>
          <w:sz w:val="20"/>
          <w:szCs w:val="20"/>
        </w:rPr>
        <w:pict>
          <v:shape id=" 15" o:spid="_x0000_s1032" type="#_x0000_t32" style="position:absolute;left:0;text-align:left;margin-left:6pt;margin-top:5.8pt;width:453pt;height:0;z-index:251658752;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" strokecolor="#666" strokeweight="1pt">
            <v:shadow color="#7f7f7f" opacity=".5" offset="1pt"/>
            <o:lock v:ext="edit" shapetype="f"/>
          </v:shape>
        </w:pict>
      </w:r>
    </w:p>
    <w:p w:rsidR="0039478D" w:rsidRDefault="0039478D" w:rsidP="00F56D36">
      <w:pPr>
        <w:ind w:left="0" w:firstLine="360"/>
        <w:rPr>
          <w:rFonts w:ascii="Verdana" w:hAnsi="Verdana" w:cs="Calibri"/>
          <w:sz w:val="20"/>
          <w:szCs w:val="20"/>
        </w:rPr>
      </w:pPr>
    </w:p>
    <w:p w:rsidR="0039478D" w:rsidRPr="00962132" w:rsidRDefault="0039478D" w:rsidP="0039478D">
      <w:pPr>
        <w:pStyle w:val="BodyText"/>
        <w:suppressAutoHyphens/>
        <w:spacing w:after="30"/>
        <w:ind w:left="360"/>
        <w:rPr>
          <w:rFonts w:ascii="Verdana" w:hAnsi="Verdana" w:cs="Calibri"/>
          <w:sz w:val="20"/>
          <w:szCs w:val="20"/>
        </w:rPr>
      </w:pPr>
      <w:r w:rsidRPr="001C6EA8">
        <w:rPr>
          <w:rFonts w:ascii="Verdana" w:hAnsi="Verdana" w:cs="Calibri"/>
          <w:b/>
          <w:sz w:val="20"/>
          <w:szCs w:val="20"/>
        </w:rPr>
        <w:t>Certifications</w:t>
      </w:r>
    </w:p>
    <w:p w:rsidR="005B6BFC" w:rsidRDefault="005B6BFC" w:rsidP="00A62A97">
      <w:pPr>
        <w:pStyle w:val="BodyText"/>
        <w:numPr>
          <w:ilvl w:val="0"/>
          <w:numId w:val="3"/>
        </w:numPr>
        <w:suppressAutoHyphens/>
        <w:spacing w:after="30"/>
        <w:rPr>
          <w:rFonts w:ascii="Verdana" w:hAnsi="Verdana" w:cs="Calibri"/>
          <w:sz w:val="20"/>
          <w:szCs w:val="20"/>
        </w:rPr>
      </w:pPr>
      <w:r>
        <w:rPr>
          <w:rFonts w:ascii="Verdana" w:hAnsi="Verdana" w:cs="Calibri"/>
          <w:sz w:val="20"/>
          <w:szCs w:val="20"/>
        </w:rPr>
        <w:t xml:space="preserve">Salesforce Certified Platform Developer 1 </w:t>
      </w:r>
      <w:r w:rsidRPr="005B6BFC">
        <w:rPr>
          <w:rFonts w:ascii="Verdana" w:hAnsi="Verdana" w:cs="Calibri"/>
          <w:sz w:val="20"/>
          <w:szCs w:val="20"/>
        </w:rPr>
        <w:sym w:font="Wingdings" w:char="F0E0"/>
      </w:r>
      <w:r>
        <w:rPr>
          <w:rFonts w:ascii="Verdana" w:hAnsi="Verdana" w:cs="Calibri"/>
          <w:sz w:val="20"/>
          <w:szCs w:val="20"/>
        </w:rPr>
        <w:t xml:space="preserve"> (Certification Number # 20725432)</w:t>
      </w:r>
    </w:p>
    <w:p w:rsidR="0039478D" w:rsidRDefault="00012AE1" w:rsidP="00A62A97">
      <w:pPr>
        <w:pStyle w:val="BodyText"/>
        <w:numPr>
          <w:ilvl w:val="0"/>
          <w:numId w:val="3"/>
        </w:numPr>
        <w:suppressAutoHyphens/>
        <w:spacing w:after="30"/>
        <w:rPr>
          <w:rFonts w:ascii="Verdana" w:hAnsi="Verdana" w:cs="Calibri"/>
          <w:sz w:val="20"/>
          <w:szCs w:val="20"/>
        </w:rPr>
      </w:pPr>
      <w:r>
        <w:rPr>
          <w:rFonts w:ascii="Verdana" w:hAnsi="Verdana" w:cs="Calibri"/>
          <w:sz w:val="20"/>
          <w:szCs w:val="20"/>
        </w:rPr>
        <w:t>Salesforce</w:t>
      </w:r>
      <w:r w:rsidR="0039478D">
        <w:rPr>
          <w:rFonts w:ascii="Verdana" w:hAnsi="Verdana" w:cs="Calibri"/>
          <w:sz w:val="20"/>
          <w:szCs w:val="20"/>
        </w:rPr>
        <w:t xml:space="preserve">.com Certified Developer 401 (SU13) </w:t>
      </w:r>
      <w:r w:rsidR="0039478D" w:rsidRPr="00CC56A4">
        <w:rPr>
          <w:rFonts w:ascii="Verdana" w:hAnsi="Verdana" w:cs="Calibri"/>
          <w:sz w:val="20"/>
          <w:szCs w:val="20"/>
        </w:rPr>
        <w:sym w:font="Wingdings" w:char="F0E0"/>
      </w:r>
      <w:r w:rsidR="0039478D">
        <w:rPr>
          <w:rFonts w:ascii="Verdana" w:hAnsi="Verdana" w:cs="Calibri"/>
          <w:sz w:val="20"/>
          <w:szCs w:val="20"/>
        </w:rPr>
        <w:t xml:space="preserve"> (Certification Number # 1615078)</w:t>
      </w:r>
    </w:p>
    <w:p w:rsidR="005B6BFC" w:rsidRPr="00117554" w:rsidRDefault="005B6BFC" w:rsidP="005B6BFC">
      <w:pPr>
        <w:pStyle w:val="BodyText"/>
        <w:suppressAutoHyphens/>
        <w:spacing w:after="30"/>
        <w:rPr>
          <w:rFonts w:ascii="Verdana" w:hAnsi="Verdana" w:cs="Calibri"/>
          <w:sz w:val="20"/>
          <w:szCs w:val="20"/>
        </w:rPr>
      </w:pPr>
    </w:p>
    <w:p w:rsidR="00BE1189" w:rsidRPr="00117554" w:rsidRDefault="009F6A13" w:rsidP="00D004C4">
      <w:pPr>
        <w:ind w:left="0" w:firstLine="360"/>
        <w:rPr>
          <w:rFonts w:ascii="Verdana" w:hAnsi="Verdana" w:cs="Calibri"/>
          <w:sz w:val="20"/>
          <w:szCs w:val="20"/>
        </w:rPr>
      </w:pPr>
      <w:r w:rsidRPr="00117554">
        <w:rPr>
          <w:rFonts w:ascii="Verdana" w:hAnsi="Verdana" w:cs="Calibri"/>
          <w:sz w:val="20"/>
          <w:szCs w:val="20"/>
        </w:rPr>
        <w:tab/>
      </w:r>
      <w:r w:rsidRPr="00117554">
        <w:rPr>
          <w:rFonts w:ascii="Verdana" w:hAnsi="Verdana" w:cs="Calibri"/>
          <w:sz w:val="20"/>
          <w:szCs w:val="20"/>
        </w:rPr>
        <w:tab/>
      </w:r>
      <w:r w:rsidR="001D3AB4">
        <w:rPr>
          <w:rFonts w:ascii="Verdana" w:hAnsi="Verdana" w:cs="Calibri"/>
          <w:noProof/>
          <w:sz w:val="20"/>
          <w:szCs w:val="20"/>
        </w:rPr>
        <w:pict>
          <v:shape id=" 3" o:spid="_x0000_s1031" type="#_x0000_t32" style="position:absolute;left:0;text-align:left;margin-left:6pt;margin-top:5.8pt;width:453pt;height:0;z-index:251653632;visibility:visible;mso-position-horizontal-relative:text;mso-position-vertical-relative:tex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" strokecolor="#666" strokeweight="1pt">
            <v:shadow color="#7f7f7f" opacity=".5" offset="1pt"/>
            <o:lock v:ext="edit" shapetype="f"/>
          </v:shape>
        </w:pict>
      </w:r>
    </w:p>
    <w:p w:rsidR="00A322C5" w:rsidRDefault="00BE1189" w:rsidP="00E608CC">
      <w:pPr>
        <w:pStyle w:val="BodyText"/>
        <w:suppressAutoHyphens/>
        <w:spacing w:after="30"/>
        <w:ind w:left="0"/>
        <w:rPr>
          <w:rFonts w:ascii="Verdana" w:hAnsi="Verdana" w:cs="Calibri"/>
          <w:b/>
          <w:sz w:val="20"/>
          <w:szCs w:val="20"/>
        </w:rPr>
      </w:pPr>
      <w:r w:rsidRPr="00117554">
        <w:rPr>
          <w:rFonts w:ascii="Verdana" w:hAnsi="Verdana" w:cs="Calibri"/>
          <w:b/>
          <w:sz w:val="20"/>
          <w:szCs w:val="20"/>
        </w:rPr>
        <w:t>W</w:t>
      </w:r>
      <w:r w:rsidR="0094099C" w:rsidRPr="00117554">
        <w:rPr>
          <w:rFonts w:ascii="Verdana" w:hAnsi="Verdana" w:cs="Calibri"/>
          <w:b/>
          <w:sz w:val="20"/>
          <w:szCs w:val="20"/>
        </w:rPr>
        <w:t>ORK</w:t>
      </w:r>
      <w:r w:rsidRPr="00117554">
        <w:rPr>
          <w:rFonts w:ascii="Verdana" w:hAnsi="Verdana" w:cs="Calibri"/>
          <w:b/>
          <w:sz w:val="20"/>
          <w:szCs w:val="20"/>
        </w:rPr>
        <w:t xml:space="preserve"> E</w:t>
      </w:r>
      <w:r w:rsidR="0094099C" w:rsidRPr="00117554">
        <w:rPr>
          <w:rFonts w:ascii="Verdana" w:hAnsi="Verdana" w:cs="Calibri"/>
          <w:b/>
          <w:sz w:val="20"/>
          <w:szCs w:val="20"/>
        </w:rPr>
        <w:t>XPERIENCE</w:t>
      </w:r>
    </w:p>
    <w:p w:rsidR="00126492" w:rsidRDefault="00126492" w:rsidP="00126492">
      <w:pPr>
        <w:spacing w:after="0" w:line="180" w:lineRule="auto"/>
        <w:ind w:left="0"/>
        <w:rPr>
          <w:rFonts w:ascii="Verdana" w:hAnsi="Verdana" w:cs="Calibri"/>
          <w:b/>
          <w:sz w:val="20"/>
          <w:szCs w:val="20"/>
        </w:rPr>
      </w:pPr>
    </w:p>
    <w:p w:rsidR="008F3236" w:rsidRDefault="008F3236" w:rsidP="00126492">
      <w:pPr>
        <w:spacing w:after="0" w:line="180" w:lineRule="auto"/>
        <w:ind w:left="0"/>
        <w:rPr>
          <w:rFonts w:ascii="Verdana" w:hAnsi="Verdana" w:cs="Calibri"/>
          <w:b/>
          <w:sz w:val="20"/>
          <w:szCs w:val="20"/>
        </w:rPr>
      </w:pPr>
    </w:p>
    <w:p w:rsidR="008158FC" w:rsidRPr="00117554" w:rsidRDefault="008158FC" w:rsidP="008158FC">
      <w:pPr>
        <w:spacing w:after="0" w:line="180" w:lineRule="auto"/>
        <w:ind w:left="0"/>
        <w:rPr>
          <w:rFonts w:ascii="Verdana" w:hAnsi="Verdana" w:cs="Calibri"/>
          <w:b/>
          <w:sz w:val="20"/>
          <w:szCs w:val="20"/>
        </w:rPr>
      </w:pPr>
      <w:r>
        <w:rPr>
          <w:rFonts w:ascii="Verdana" w:hAnsi="Verdana" w:cs="Calibri"/>
          <w:b/>
          <w:sz w:val="20"/>
          <w:szCs w:val="20"/>
        </w:rPr>
        <w:t xml:space="preserve">PROJECT </w:t>
      </w:r>
    </w:p>
    <w:p w:rsidR="008158FC" w:rsidRDefault="008158FC" w:rsidP="008158FC">
      <w:pPr>
        <w:spacing w:after="30"/>
        <w:rPr>
          <w:rFonts w:ascii="Verdana" w:hAnsi="Verdana" w:cs="Calibri"/>
          <w:bCs/>
          <w:sz w:val="20"/>
          <w:szCs w:val="20"/>
        </w:rPr>
      </w:pPr>
    </w:p>
    <w:p w:rsidR="008158FC" w:rsidRPr="00117554" w:rsidRDefault="008158FC" w:rsidP="008158FC">
      <w:pPr>
        <w:spacing w:after="30"/>
        <w:ind w:left="2160" w:hanging="144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Pr>
          <w:rFonts w:ascii="Verdana" w:hAnsi="Verdana" w:cs="Calibri"/>
          <w:bCs/>
          <w:sz w:val="20"/>
          <w:szCs w:val="20"/>
        </w:rPr>
        <w:t>S3</w:t>
      </w:r>
    </w:p>
    <w:p w:rsidR="008158FC" w:rsidRPr="00117554" w:rsidRDefault="008158FC" w:rsidP="008158FC">
      <w:pPr>
        <w:spacing w:after="30"/>
        <w:rPr>
          <w:rFonts w:ascii="Verdana" w:hAnsi="Verdana" w:cs="Calibri"/>
          <w:bCs/>
          <w:sz w:val="20"/>
          <w:szCs w:val="20"/>
        </w:rPr>
      </w:pPr>
      <w:r w:rsidRPr="00117554">
        <w:rPr>
          <w:rFonts w:ascii="Verdana" w:hAnsi="Verdana" w:cs="Calibri"/>
          <w:bCs/>
          <w:sz w:val="20"/>
          <w:szCs w:val="20"/>
        </w:rPr>
        <w:t>Client</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Cs/>
          <w:sz w:val="20"/>
          <w:szCs w:val="20"/>
        </w:rPr>
        <w:t>WELLS FARGO</w:t>
      </w:r>
    </w:p>
    <w:p w:rsidR="008158FC" w:rsidRPr="00117554" w:rsidRDefault="008158FC" w:rsidP="008158FC">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
          <w:bCs/>
          <w:sz w:val="20"/>
          <w:szCs w:val="20"/>
        </w:rPr>
        <w:t>Salesforce Development</w:t>
      </w:r>
    </w:p>
    <w:p w:rsidR="008158FC" w:rsidRPr="00117554" w:rsidRDefault="008158FC" w:rsidP="008158FC">
      <w:pPr>
        <w:spacing w:after="0" w:line="120" w:lineRule="auto"/>
        <w:ind w:left="360"/>
        <w:rPr>
          <w:rFonts w:ascii="Verdana" w:hAnsi="Verdana" w:cs="Calibri"/>
          <w:b/>
          <w:sz w:val="20"/>
          <w:szCs w:val="20"/>
          <w:lang w:val="en-GB"/>
        </w:rPr>
      </w:pPr>
    </w:p>
    <w:p w:rsidR="008158FC" w:rsidRDefault="008158FC" w:rsidP="008158FC">
      <w:pPr>
        <w:pBdr>
          <w:bottom w:val="single" w:sz="6" w:space="1" w:color="auto"/>
        </w:pBdr>
        <w:spacing w:after="30"/>
        <w:ind w:left="0"/>
        <w:rPr>
          <w:rFonts w:ascii="Verdana" w:hAnsi="Verdana" w:cs="Calibri"/>
          <w:b/>
          <w:sz w:val="20"/>
          <w:szCs w:val="20"/>
          <w:lang w:val="en-GB"/>
        </w:rPr>
      </w:pPr>
      <w:r w:rsidRPr="00117554">
        <w:rPr>
          <w:rFonts w:ascii="Verdana" w:hAnsi="Verdana" w:cs="Calibri"/>
          <w:b/>
          <w:sz w:val="20"/>
          <w:szCs w:val="20"/>
          <w:lang w:val="en-GB"/>
        </w:rPr>
        <w:tab/>
        <w:t>Description:</w:t>
      </w:r>
    </w:p>
    <w:p w:rsidR="008158FC" w:rsidRDefault="008158FC" w:rsidP="008158FC">
      <w:pPr>
        <w:pStyle w:val="BodyText"/>
        <w:suppressAutoHyphens/>
        <w:spacing w:after="30"/>
        <w:rPr>
          <w:rFonts w:ascii="Verdana" w:hAnsi="Verdana" w:cs="Calibri"/>
          <w:b/>
          <w:sz w:val="20"/>
          <w:szCs w:val="20"/>
          <w:lang w:val="en-GB"/>
        </w:rPr>
      </w:pPr>
    </w:p>
    <w:p w:rsidR="008158FC" w:rsidRDefault="008158FC" w:rsidP="008158FC">
      <w:pPr>
        <w:pStyle w:val="BodyText"/>
        <w:suppressAutoHyphens/>
        <w:spacing w:after="30"/>
        <w:rPr>
          <w:rFonts w:ascii="Verdana" w:hAnsi="Verdana" w:cs="Calibri"/>
          <w:sz w:val="20"/>
          <w:szCs w:val="20"/>
        </w:rPr>
      </w:pPr>
      <w:r>
        <w:rPr>
          <w:rFonts w:ascii="Verdana" w:hAnsi="Verdana" w:cs="Calibri"/>
          <w:sz w:val="20"/>
          <w:szCs w:val="20"/>
        </w:rPr>
        <w:t>This application is used by Salesforce Administrators to do CRUD operations of Salesforce Metadata like creating User, requesting for Deployment Request etc., through this application.</w:t>
      </w:r>
    </w:p>
    <w:p w:rsidR="008158FC" w:rsidRDefault="008158FC" w:rsidP="008158FC">
      <w:pPr>
        <w:pStyle w:val="BodyText"/>
        <w:suppressAutoHyphens/>
        <w:spacing w:after="30"/>
        <w:rPr>
          <w:rFonts w:ascii="Verdana" w:hAnsi="Verdana" w:cs="Calibri"/>
          <w:sz w:val="20"/>
          <w:szCs w:val="20"/>
        </w:rPr>
      </w:pPr>
    </w:p>
    <w:p w:rsidR="008158FC" w:rsidRDefault="008158FC" w:rsidP="008158FC">
      <w:pPr>
        <w:spacing w:after="0" w:line="180" w:lineRule="auto"/>
        <w:ind w:left="0"/>
        <w:rPr>
          <w:rFonts w:ascii="Verdana" w:hAnsi="Verdana" w:cs="Calibri"/>
          <w:b/>
          <w:sz w:val="20"/>
          <w:szCs w:val="20"/>
        </w:rPr>
      </w:pPr>
    </w:p>
    <w:p w:rsidR="00126492" w:rsidRPr="00117554" w:rsidRDefault="00126492" w:rsidP="00126492">
      <w:pPr>
        <w:spacing w:after="0" w:line="180" w:lineRule="auto"/>
        <w:ind w:left="0"/>
        <w:rPr>
          <w:rFonts w:ascii="Verdana" w:hAnsi="Verdana" w:cs="Calibri"/>
          <w:b/>
          <w:sz w:val="20"/>
          <w:szCs w:val="20"/>
        </w:rPr>
      </w:pPr>
      <w:r>
        <w:rPr>
          <w:rFonts w:ascii="Verdana" w:hAnsi="Verdana" w:cs="Calibri"/>
          <w:b/>
          <w:sz w:val="20"/>
          <w:szCs w:val="20"/>
        </w:rPr>
        <w:t xml:space="preserve">PROJECT </w:t>
      </w:r>
    </w:p>
    <w:p w:rsidR="00126492" w:rsidRDefault="00126492" w:rsidP="00126492">
      <w:pPr>
        <w:spacing w:after="30"/>
        <w:rPr>
          <w:rFonts w:ascii="Verdana" w:hAnsi="Verdana" w:cs="Calibri"/>
          <w:bCs/>
          <w:sz w:val="20"/>
          <w:szCs w:val="20"/>
        </w:rPr>
      </w:pPr>
    </w:p>
    <w:p w:rsidR="00126492" w:rsidRPr="00117554" w:rsidRDefault="00126492" w:rsidP="00126492">
      <w:pPr>
        <w:spacing w:after="30"/>
        <w:ind w:left="2160" w:hanging="144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sidR="006F1141">
        <w:rPr>
          <w:rFonts w:ascii="Verdana" w:hAnsi="Verdana" w:cs="Calibri"/>
          <w:bCs/>
          <w:sz w:val="20"/>
          <w:szCs w:val="20"/>
        </w:rPr>
        <w:t>HR Data</w:t>
      </w:r>
    </w:p>
    <w:p w:rsidR="00126492" w:rsidRPr="00117554" w:rsidRDefault="00126492" w:rsidP="00126492">
      <w:pPr>
        <w:spacing w:after="30"/>
        <w:rPr>
          <w:rFonts w:ascii="Verdana" w:hAnsi="Verdana" w:cs="Calibri"/>
          <w:bCs/>
          <w:sz w:val="20"/>
          <w:szCs w:val="20"/>
        </w:rPr>
      </w:pPr>
      <w:r w:rsidRPr="00117554">
        <w:rPr>
          <w:rFonts w:ascii="Verdana" w:hAnsi="Verdana" w:cs="Calibri"/>
          <w:bCs/>
          <w:sz w:val="20"/>
          <w:szCs w:val="20"/>
        </w:rPr>
        <w:t>Client</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Cs/>
          <w:sz w:val="20"/>
          <w:szCs w:val="20"/>
        </w:rPr>
        <w:t>WELLS FARGO</w:t>
      </w:r>
    </w:p>
    <w:p w:rsidR="00126492" w:rsidRPr="00117554" w:rsidRDefault="00126492" w:rsidP="00126492">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
          <w:bCs/>
          <w:sz w:val="20"/>
          <w:szCs w:val="20"/>
        </w:rPr>
        <w:t>Salesforce Development/Administration</w:t>
      </w:r>
    </w:p>
    <w:p w:rsidR="00126492" w:rsidRPr="00117554" w:rsidRDefault="00126492" w:rsidP="00126492">
      <w:pPr>
        <w:spacing w:after="0" w:line="120" w:lineRule="auto"/>
        <w:ind w:left="360"/>
        <w:rPr>
          <w:rFonts w:ascii="Verdana" w:hAnsi="Verdana" w:cs="Calibri"/>
          <w:b/>
          <w:sz w:val="20"/>
          <w:szCs w:val="20"/>
          <w:lang w:val="en-GB"/>
        </w:rPr>
      </w:pPr>
    </w:p>
    <w:p w:rsidR="00126492" w:rsidRDefault="00126492" w:rsidP="00126492">
      <w:pPr>
        <w:pBdr>
          <w:bottom w:val="single" w:sz="6" w:space="1" w:color="auto"/>
        </w:pBdr>
        <w:spacing w:after="30"/>
        <w:ind w:left="0"/>
        <w:rPr>
          <w:rFonts w:ascii="Verdana" w:hAnsi="Verdana" w:cs="Calibri"/>
          <w:b/>
          <w:sz w:val="20"/>
          <w:szCs w:val="20"/>
          <w:lang w:val="en-GB"/>
        </w:rPr>
      </w:pPr>
      <w:r w:rsidRPr="00117554">
        <w:rPr>
          <w:rFonts w:ascii="Verdana" w:hAnsi="Verdana" w:cs="Calibri"/>
          <w:b/>
          <w:sz w:val="20"/>
          <w:szCs w:val="20"/>
          <w:lang w:val="en-GB"/>
        </w:rPr>
        <w:tab/>
        <w:t>Description:</w:t>
      </w:r>
    </w:p>
    <w:p w:rsidR="00126492" w:rsidRDefault="00126492" w:rsidP="00126492">
      <w:pPr>
        <w:pStyle w:val="BodyText"/>
        <w:suppressAutoHyphens/>
        <w:spacing w:after="30"/>
        <w:rPr>
          <w:rFonts w:ascii="Verdana" w:hAnsi="Verdana" w:cs="Calibri"/>
          <w:b/>
          <w:sz w:val="20"/>
          <w:szCs w:val="20"/>
          <w:lang w:val="en-GB"/>
        </w:rPr>
      </w:pPr>
    </w:p>
    <w:p w:rsidR="00D80BBC" w:rsidRDefault="00126492" w:rsidP="006F1141">
      <w:pPr>
        <w:pStyle w:val="BodyText"/>
        <w:suppressAutoHyphens/>
        <w:spacing w:after="30"/>
        <w:rPr>
          <w:rFonts w:ascii="Verdana" w:hAnsi="Verdana" w:cs="Calibri"/>
          <w:sz w:val="20"/>
          <w:szCs w:val="20"/>
        </w:rPr>
      </w:pPr>
      <w:r>
        <w:rPr>
          <w:rFonts w:ascii="Verdana" w:hAnsi="Verdana" w:cs="Calibri"/>
          <w:sz w:val="20"/>
          <w:szCs w:val="20"/>
        </w:rPr>
        <w:lastRenderedPageBreak/>
        <w:t xml:space="preserve">This application is used </w:t>
      </w:r>
      <w:r w:rsidR="006F1141">
        <w:rPr>
          <w:rFonts w:ascii="Verdana" w:hAnsi="Verdana" w:cs="Calibri"/>
          <w:sz w:val="20"/>
          <w:szCs w:val="20"/>
        </w:rPr>
        <w:t>by HR Systems where the data Collected by individual LOB’s.</w:t>
      </w:r>
    </w:p>
    <w:p w:rsidR="006F1141" w:rsidRDefault="006F1141" w:rsidP="006F1141">
      <w:pPr>
        <w:pStyle w:val="BodyText"/>
        <w:suppressAutoHyphens/>
        <w:spacing w:after="30"/>
        <w:rPr>
          <w:rFonts w:ascii="Verdana" w:hAnsi="Verdana" w:cs="Calibri"/>
          <w:b/>
          <w:sz w:val="20"/>
          <w:szCs w:val="20"/>
        </w:rPr>
      </w:pPr>
      <w:r>
        <w:rPr>
          <w:rFonts w:ascii="Verdana" w:hAnsi="Verdana" w:cs="Calibri"/>
          <w:sz w:val="20"/>
          <w:szCs w:val="20"/>
        </w:rPr>
        <w:t>In this application the data which HR Systems wants to use from different objects will be mapped using Custom Metadata. Once the Objects are Mapped the information will be mapped into HR Data Custom object where the Informatica team communicate and extract the data and sends it to the HR Systems.</w:t>
      </w:r>
    </w:p>
    <w:p w:rsidR="006F1141" w:rsidRDefault="006F1141" w:rsidP="00E608CC">
      <w:pPr>
        <w:pStyle w:val="BodyText"/>
        <w:suppressAutoHyphens/>
        <w:spacing w:after="30"/>
        <w:ind w:left="0"/>
        <w:rPr>
          <w:rFonts w:ascii="Verdana" w:hAnsi="Verdana" w:cs="Calibri"/>
          <w:b/>
          <w:sz w:val="20"/>
          <w:szCs w:val="20"/>
        </w:rPr>
      </w:pPr>
    </w:p>
    <w:p w:rsidR="004B1E14" w:rsidRDefault="004B1E14" w:rsidP="00E608CC">
      <w:pPr>
        <w:pStyle w:val="BodyText"/>
        <w:suppressAutoHyphens/>
        <w:spacing w:after="30"/>
        <w:ind w:left="0"/>
        <w:rPr>
          <w:rFonts w:ascii="Verdana" w:hAnsi="Verdana" w:cs="Calibri"/>
          <w:b/>
          <w:sz w:val="20"/>
          <w:szCs w:val="20"/>
        </w:rPr>
      </w:pPr>
    </w:p>
    <w:p w:rsidR="004B1E14" w:rsidRDefault="004B1E14" w:rsidP="00E608CC">
      <w:pPr>
        <w:pStyle w:val="BodyText"/>
        <w:suppressAutoHyphens/>
        <w:spacing w:after="30"/>
        <w:ind w:left="0"/>
        <w:rPr>
          <w:rFonts w:ascii="Verdana" w:hAnsi="Verdana" w:cs="Calibri"/>
          <w:b/>
          <w:sz w:val="20"/>
          <w:szCs w:val="20"/>
        </w:rPr>
      </w:pPr>
    </w:p>
    <w:p w:rsidR="00462DEB" w:rsidRDefault="00462DEB" w:rsidP="00E608CC">
      <w:pPr>
        <w:pStyle w:val="BodyText"/>
        <w:suppressAutoHyphens/>
        <w:spacing w:after="30"/>
        <w:ind w:left="0"/>
        <w:rPr>
          <w:rFonts w:ascii="Verdana" w:hAnsi="Verdana" w:cs="Calibri"/>
          <w:b/>
          <w:sz w:val="20"/>
          <w:szCs w:val="20"/>
        </w:rPr>
      </w:pPr>
    </w:p>
    <w:p w:rsidR="00335DEE" w:rsidRDefault="00335DEE" w:rsidP="00E608CC">
      <w:pPr>
        <w:pStyle w:val="BodyText"/>
        <w:suppressAutoHyphens/>
        <w:spacing w:after="30"/>
        <w:ind w:left="0"/>
        <w:rPr>
          <w:rFonts w:ascii="Verdana" w:hAnsi="Verdana" w:cs="Calibri"/>
          <w:b/>
          <w:sz w:val="20"/>
          <w:szCs w:val="20"/>
        </w:rPr>
      </w:pPr>
    </w:p>
    <w:p w:rsidR="00335DEE" w:rsidRDefault="00335DEE" w:rsidP="00E608CC">
      <w:pPr>
        <w:pStyle w:val="BodyText"/>
        <w:suppressAutoHyphens/>
        <w:spacing w:after="30"/>
        <w:ind w:left="0"/>
        <w:rPr>
          <w:rFonts w:ascii="Verdana" w:hAnsi="Verdana" w:cs="Calibri"/>
          <w:b/>
          <w:sz w:val="20"/>
          <w:szCs w:val="20"/>
        </w:rPr>
      </w:pPr>
    </w:p>
    <w:p w:rsidR="004B1E14" w:rsidRDefault="004B1E14" w:rsidP="00E608CC">
      <w:pPr>
        <w:pStyle w:val="BodyText"/>
        <w:suppressAutoHyphens/>
        <w:spacing w:after="30"/>
        <w:ind w:left="0"/>
        <w:rPr>
          <w:rFonts w:ascii="Verdana" w:hAnsi="Verdana" w:cs="Calibri"/>
          <w:b/>
          <w:sz w:val="20"/>
          <w:szCs w:val="20"/>
        </w:rPr>
      </w:pPr>
    </w:p>
    <w:p w:rsidR="00077DAB" w:rsidRDefault="00077DAB" w:rsidP="006F1141">
      <w:pPr>
        <w:spacing w:after="0" w:line="180" w:lineRule="auto"/>
        <w:ind w:left="0"/>
        <w:rPr>
          <w:rFonts w:ascii="Verdana" w:hAnsi="Verdana" w:cs="Calibri"/>
          <w:b/>
          <w:sz w:val="20"/>
          <w:szCs w:val="20"/>
        </w:rPr>
      </w:pPr>
    </w:p>
    <w:p w:rsidR="00077DAB" w:rsidRDefault="00077DAB" w:rsidP="006F1141">
      <w:pPr>
        <w:spacing w:after="0" w:line="180" w:lineRule="auto"/>
        <w:ind w:left="0"/>
        <w:rPr>
          <w:rFonts w:ascii="Verdana" w:hAnsi="Verdana" w:cs="Calibri"/>
          <w:b/>
          <w:sz w:val="20"/>
          <w:szCs w:val="20"/>
        </w:rPr>
      </w:pPr>
    </w:p>
    <w:p w:rsidR="006F1141" w:rsidRPr="00117554" w:rsidRDefault="006F1141" w:rsidP="006F1141">
      <w:pPr>
        <w:spacing w:after="0" w:line="180" w:lineRule="auto"/>
        <w:ind w:left="0"/>
        <w:rPr>
          <w:rFonts w:ascii="Verdana" w:hAnsi="Verdana" w:cs="Calibri"/>
          <w:b/>
          <w:sz w:val="20"/>
          <w:szCs w:val="20"/>
        </w:rPr>
      </w:pPr>
      <w:r>
        <w:rPr>
          <w:rFonts w:ascii="Verdana" w:hAnsi="Verdana" w:cs="Calibri"/>
          <w:b/>
          <w:sz w:val="20"/>
          <w:szCs w:val="20"/>
        </w:rPr>
        <w:t xml:space="preserve">PROJECT </w:t>
      </w:r>
    </w:p>
    <w:p w:rsidR="006F1141" w:rsidRDefault="006F1141" w:rsidP="006F1141">
      <w:pPr>
        <w:spacing w:after="30"/>
        <w:rPr>
          <w:rFonts w:ascii="Verdana" w:hAnsi="Verdana" w:cs="Calibri"/>
          <w:bCs/>
          <w:sz w:val="20"/>
          <w:szCs w:val="20"/>
        </w:rPr>
      </w:pPr>
    </w:p>
    <w:p w:rsidR="006F1141" w:rsidRPr="00117554" w:rsidRDefault="006F1141" w:rsidP="006F1141">
      <w:pPr>
        <w:spacing w:after="30"/>
        <w:ind w:left="2160" w:hanging="144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Pr>
          <w:rFonts w:ascii="Verdana" w:hAnsi="Verdana" w:cs="Calibri"/>
          <w:bCs/>
          <w:sz w:val="20"/>
          <w:szCs w:val="20"/>
        </w:rPr>
        <w:t>Data Extract</w:t>
      </w:r>
    </w:p>
    <w:p w:rsidR="006F1141" w:rsidRPr="00117554" w:rsidRDefault="006F1141" w:rsidP="006F1141">
      <w:pPr>
        <w:spacing w:after="30"/>
        <w:rPr>
          <w:rFonts w:ascii="Verdana" w:hAnsi="Verdana" w:cs="Calibri"/>
          <w:bCs/>
          <w:sz w:val="20"/>
          <w:szCs w:val="20"/>
        </w:rPr>
      </w:pPr>
      <w:r w:rsidRPr="00117554">
        <w:rPr>
          <w:rFonts w:ascii="Verdana" w:hAnsi="Verdana" w:cs="Calibri"/>
          <w:bCs/>
          <w:sz w:val="20"/>
          <w:szCs w:val="20"/>
        </w:rPr>
        <w:t>Client</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Cs/>
          <w:sz w:val="20"/>
          <w:szCs w:val="20"/>
        </w:rPr>
        <w:t>WELLS FARGO</w:t>
      </w:r>
    </w:p>
    <w:p w:rsidR="006F1141" w:rsidRPr="00117554" w:rsidRDefault="006F1141" w:rsidP="006F1141">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
          <w:bCs/>
          <w:sz w:val="20"/>
          <w:szCs w:val="20"/>
        </w:rPr>
        <w:t>Salesforce Development/Administration</w:t>
      </w:r>
    </w:p>
    <w:p w:rsidR="006F1141" w:rsidRPr="00117554" w:rsidRDefault="006F1141" w:rsidP="006F1141">
      <w:pPr>
        <w:spacing w:after="0" w:line="120" w:lineRule="auto"/>
        <w:ind w:left="360"/>
        <w:rPr>
          <w:rFonts w:ascii="Verdana" w:hAnsi="Verdana" w:cs="Calibri"/>
          <w:b/>
          <w:sz w:val="20"/>
          <w:szCs w:val="20"/>
          <w:lang w:val="en-GB"/>
        </w:rPr>
      </w:pPr>
    </w:p>
    <w:p w:rsidR="006F1141" w:rsidRDefault="006F1141" w:rsidP="006F1141">
      <w:pPr>
        <w:pBdr>
          <w:bottom w:val="single" w:sz="6" w:space="1" w:color="auto"/>
        </w:pBdr>
        <w:spacing w:after="30"/>
        <w:ind w:left="0"/>
        <w:rPr>
          <w:rFonts w:ascii="Verdana" w:hAnsi="Verdana" w:cs="Calibri"/>
          <w:b/>
          <w:sz w:val="20"/>
          <w:szCs w:val="20"/>
          <w:lang w:val="en-GB"/>
        </w:rPr>
      </w:pPr>
      <w:r w:rsidRPr="00117554">
        <w:rPr>
          <w:rFonts w:ascii="Verdana" w:hAnsi="Verdana" w:cs="Calibri"/>
          <w:b/>
          <w:sz w:val="20"/>
          <w:szCs w:val="20"/>
          <w:lang w:val="en-GB"/>
        </w:rPr>
        <w:tab/>
        <w:t>Description:</w:t>
      </w:r>
    </w:p>
    <w:p w:rsidR="006F1141" w:rsidRDefault="006F1141" w:rsidP="006F1141">
      <w:pPr>
        <w:pStyle w:val="BodyText"/>
        <w:suppressAutoHyphens/>
        <w:spacing w:after="30"/>
        <w:rPr>
          <w:rFonts w:ascii="Verdana" w:hAnsi="Verdana" w:cs="Calibri"/>
          <w:b/>
          <w:sz w:val="20"/>
          <w:szCs w:val="20"/>
          <w:lang w:val="en-GB"/>
        </w:rPr>
      </w:pPr>
    </w:p>
    <w:p w:rsidR="006F1141" w:rsidRDefault="006F1141" w:rsidP="006F1141">
      <w:pPr>
        <w:pStyle w:val="BodyText"/>
        <w:suppressAutoHyphens/>
        <w:spacing w:after="30"/>
        <w:rPr>
          <w:rFonts w:ascii="Verdana" w:hAnsi="Verdana" w:cs="Calibri"/>
          <w:sz w:val="20"/>
          <w:szCs w:val="20"/>
        </w:rPr>
      </w:pPr>
      <w:r>
        <w:rPr>
          <w:rFonts w:ascii="Verdana" w:hAnsi="Verdana" w:cs="Calibri"/>
          <w:sz w:val="20"/>
          <w:szCs w:val="20"/>
        </w:rPr>
        <w:t>This application is used to get the Metadata of Standard and Custom Objects.</w:t>
      </w:r>
    </w:p>
    <w:p w:rsidR="006F1141" w:rsidRDefault="006F1141" w:rsidP="006F1141">
      <w:pPr>
        <w:pStyle w:val="BodyText"/>
        <w:suppressAutoHyphens/>
        <w:spacing w:after="30"/>
        <w:rPr>
          <w:rFonts w:ascii="Verdana" w:hAnsi="Verdana" w:cs="Calibri"/>
          <w:sz w:val="20"/>
          <w:szCs w:val="20"/>
        </w:rPr>
      </w:pPr>
      <w:r>
        <w:rPr>
          <w:rFonts w:ascii="Verdana" w:hAnsi="Verdana" w:cs="Calibri"/>
          <w:sz w:val="20"/>
          <w:szCs w:val="20"/>
        </w:rPr>
        <w:t>The interface is built on Salesforce lightning platform. Once the user selects the Metadata user records gets saved in ‘Object Selected’ Custom object.</w:t>
      </w:r>
    </w:p>
    <w:p w:rsidR="006F1141" w:rsidRPr="00EE5F70" w:rsidRDefault="006F1141" w:rsidP="006F1141">
      <w:pPr>
        <w:pStyle w:val="BodyText"/>
        <w:suppressAutoHyphens/>
        <w:spacing w:after="30"/>
        <w:rPr>
          <w:rFonts w:ascii="Verdana" w:hAnsi="Verdana" w:cs="Calibri"/>
          <w:sz w:val="20"/>
          <w:szCs w:val="20"/>
        </w:rPr>
      </w:pPr>
      <w:r>
        <w:rPr>
          <w:rFonts w:ascii="Verdana" w:hAnsi="Verdana" w:cs="Calibri"/>
          <w:sz w:val="20"/>
          <w:szCs w:val="20"/>
        </w:rPr>
        <w:t>From here the Informatica team connects to this object and calls the Bulk API call to extract the data from Salesforce. From there Informatica sends the data to the Data Lake where the data is collected from other CRM. Data Lake is a repository where the data mining is done. This data will be consumed by the end Business.</w:t>
      </w:r>
    </w:p>
    <w:p w:rsidR="006F1141" w:rsidRDefault="006F1141" w:rsidP="00E608CC">
      <w:pPr>
        <w:pStyle w:val="BodyText"/>
        <w:suppressAutoHyphens/>
        <w:spacing w:after="30"/>
        <w:ind w:left="0"/>
        <w:rPr>
          <w:rFonts w:ascii="Verdana" w:hAnsi="Verdana" w:cs="Calibri"/>
          <w:b/>
          <w:sz w:val="20"/>
          <w:szCs w:val="20"/>
        </w:rPr>
      </w:pPr>
    </w:p>
    <w:p w:rsidR="008F3236" w:rsidRDefault="008F3236" w:rsidP="00E608CC">
      <w:pPr>
        <w:pStyle w:val="BodyText"/>
        <w:suppressAutoHyphens/>
        <w:spacing w:after="30"/>
        <w:ind w:left="0"/>
        <w:rPr>
          <w:rFonts w:ascii="Verdana" w:hAnsi="Verdana" w:cs="Calibri"/>
          <w:b/>
          <w:sz w:val="20"/>
          <w:szCs w:val="20"/>
        </w:rPr>
      </w:pPr>
    </w:p>
    <w:p w:rsidR="008F3236" w:rsidRPr="00117554" w:rsidRDefault="008F3236" w:rsidP="008F3236">
      <w:pPr>
        <w:spacing w:after="0" w:line="180" w:lineRule="auto"/>
        <w:ind w:left="0"/>
        <w:rPr>
          <w:rFonts w:ascii="Verdana" w:hAnsi="Verdana" w:cs="Calibri"/>
          <w:b/>
          <w:sz w:val="20"/>
          <w:szCs w:val="20"/>
        </w:rPr>
      </w:pPr>
      <w:r>
        <w:rPr>
          <w:rFonts w:ascii="Verdana" w:hAnsi="Verdana" w:cs="Calibri"/>
          <w:b/>
          <w:sz w:val="20"/>
          <w:szCs w:val="20"/>
        </w:rPr>
        <w:t xml:space="preserve">PROJECT </w:t>
      </w:r>
    </w:p>
    <w:p w:rsidR="008F3236" w:rsidRDefault="008F3236" w:rsidP="008F3236">
      <w:pPr>
        <w:spacing w:after="30"/>
        <w:rPr>
          <w:rFonts w:ascii="Verdana" w:hAnsi="Verdana" w:cs="Calibri"/>
          <w:bCs/>
          <w:sz w:val="20"/>
          <w:szCs w:val="20"/>
        </w:rPr>
      </w:pPr>
    </w:p>
    <w:p w:rsidR="008F3236" w:rsidRPr="00117554" w:rsidRDefault="008F3236" w:rsidP="008F3236">
      <w:pPr>
        <w:spacing w:after="30"/>
        <w:ind w:left="2160" w:hanging="144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Pr>
          <w:rFonts w:ascii="Verdana" w:hAnsi="Verdana" w:cs="Calibri"/>
          <w:bCs/>
          <w:sz w:val="20"/>
          <w:szCs w:val="20"/>
        </w:rPr>
        <w:t>WCIS Search</w:t>
      </w:r>
    </w:p>
    <w:p w:rsidR="008F3236" w:rsidRPr="00117554" w:rsidRDefault="008F3236" w:rsidP="008F3236">
      <w:pPr>
        <w:spacing w:after="30"/>
        <w:rPr>
          <w:rFonts w:ascii="Verdana" w:hAnsi="Verdana" w:cs="Calibri"/>
          <w:bCs/>
          <w:sz w:val="20"/>
          <w:szCs w:val="20"/>
        </w:rPr>
      </w:pPr>
      <w:r w:rsidRPr="00117554">
        <w:rPr>
          <w:rFonts w:ascii="Verdana" w:hAnsi="Verdana" w:cs="Calibri"/>
          <w:bCs/>
          <w:sz w:val="20"/>
          <w:szCs w:val="20"/>
        </w:rPr>
        <w:t>Client</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Cs/>
          <w:sz w:val="20"/>
          <w:szCs w:val="20"/>
        </w:rPr>
        <w:t>WELLS FARGO</w:t>
      </w:r>
    </w:p>
    <w:p w:rsidR="008F3236" w:rsidRPr="00117554" w:rsidRDefault="008F3236" w:rsidP="008F3236">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
          <w:bCs/>
          <w:sz w:val="20"/>
          <w:szCs w:val="20"/>
        </w:rPr>
        <w:t>Salesforce Development/Administration</w:t>
      </w:r>
    </w:p>
    <w:p w:rsidR="008F3236" w:rsidRPr="00117554" w:rsidRDefault="008F3236" w:rsidP="008F3236">
      <w:pPr>
        <w:spacing w:after="0" w:line="120" w:lineRule="auto"/>
        <w:ind w:left="360"/>
        <w:rPr>
          <w:rFonts w:ascii="Verdana" w:hAnsi="Verdana" w:cs="Calibri"/>
          <w:b/>
          <w:sz w:val="20"/>
          <w:szCs w:val="20"/>
          <w:lang w:val="en-GB"/>
        </w:rPr>
      </w:pPr>
    </w:p>
    <w:p w:rsidR="008F3236" w:rsidRDefault="008F3236" w:rsidP="00AB6FA1">
      <w:pPr>
        <w:pBdr>
          <w:bottom w:val="single" w:sz="6" w:space="0" w:color="auto"/>
        </w:pBdr>
        <w:spacing w:after="30"/>
        <w:ind w:left="0"/>
        <w:rPr>
          <w:rFonts w:ascii="Verdana" w:hAnsi="Verdana" w:cs="Calibri"/>
          <w:b/>
          <w:sz w:val="20"/>
          <w:szCs w:val="20"/>
          <w:lang w:val="en-GB"/>
        </w:rPr>
      </w:pPr>
      <w:r w:rsidRPr="00117554">
        <w:rPr>
          <w:rFonts w:ascii="Verdana" w:hAnsi="Verdana" w:cs="Calibri"/>
          <w:b/>
          <w:sz w:val="20"/>
          <w:szCs w:val="20"/>
          <w:lang w:val="en-GB"/>
        </w:rPr>
        <w:tab/>
        <w:t>Description:</w:t>
      </w:r>
    </w:p>
    <w:p w:rsidR="008F3236" w:rsidRDefault="008F3236" w:rsidP="008F3236">
      <w:pPr>
        <w:pStyle w:val="BodyText"/>
        <w:suppressAutoHyphens/>
        <w:spacing w:after="30"/>
        <w:rPr>
          <w:rFonts w:ascii="Verdana" w:hAnsi="Verdana" w:cs="Calibri"/>
          <w:b/>
          <w:sz w:val="20"/>
          <w:szCs w:val="20"/>
          <w:lang w:val="en-GB"/>
        </w:rPr>
      </w:pPr>
    </w:p>
    <w:p w:rsidR="008F3236" w:rsidRDefault="008F3236" w:rsidP="008F3236">
      <w:pPr>
        <w:pStyle w:val="BodyText"/>
        <w:suppressAutoHyphens/>
        <w:spacing w:after="30"/>
        <w:rPr>
          <w:rFonts w:ascii="Verdana" w:hAnsi="Verdana" w:cs="Calibri"/>
          <w:sz w:val="20"/>
          <w:szCs w:val="20"/>
        </w:rPr>
      </w:pPr>
      <w:r>
        <w:rPr>
          <w:rFonts w:ascii="Verdana" w:hAnsi="Verdana" w:cs="Calibri"/>
          <w:sz w:val="20"/>
          <w:szCs w:val="20"/>
        </w:rPr>
        <w:t xml:space="preserve">WCIS Integration Services is a platform of WellsFargo Proprietary where different LOB’s information will be saved. Whenever Salesforce is creating a new record the relevant data </w:t>
      </w:r>
      <w:r w:rsidR="00F6675A">
        <w:rPr>
          <w:rFonts w:ascii="Verdana" w:hAnsi="Verdana" w:cs="Calibri"/>
          <w:sz w:val="20"/>
          <w:szCs w:val="20"/>
        </w:rPr>
        <w:t>is searched in WCIS systems and creates or updates the Information.</w:t>
      </w:r>
    </w:p>
    <w:p w:rsidR="00F6675A" w:rsidRDefault="00F6675A" w:rsidP="008F3236">
      <w:pPr>
        <w:pStyle w:val="BodyText"/>
        <w:suppressAutoHyphens/>
        <w:spacing w:after="30"/>
        <w:rPr>
          <w:rFonts w:ascii="Verdana" w:hAnsi="Verdana" w:cs="Calibri"/>
          <w:sz w:val="20"/>
          <w:szCs w:val="20"/>
        </w:rPr>
      </w:pPr>
      <w:r>
        <w:rPr>
          <w:rFonts w:ascii="Verdana" w:hAnsi="Verdana" w:cs="Calibri"/>
          <w:sz w:val="20"/>
          <w:szCs w:val="20"/>
        </w:rPr>
        <w:t xml:space="preserve">This system is presently using SOAP services. </w:t>
      </w:r>
    </w:p>
    <w:p w:rsidR="008F3236" w:rsidRDefault="00F6675A" w:rsidP="00E608CC">
      <w:pPr>
        <w:pStyle w:val="BodyText"/>
        <w:suppressAutoHyphens/>
        <w:spacing w:after="30"/>
        <w:ind w:left="0"/>
        <w:rPr>
          <w:rFonts w:ascii="Verdana" w:hAnsi="Verdana" w:cs="Calibri"/>
          <w:sz w:val="20"/>
          <w:szCs w:val="20"/>
        </w:rPr>
      </w:pPr>
      <w:r>
        <w:rPr>
          <w:rFonts w:ascii="Verdana" w:hAnsi="Verdana" w:cs="Calibri"/>
          <w:b/>
          <w:sz w:val="20"/>
          <w:szCs w:val="20"/>
        </w:rPr>
        <w:tab/>
      </w:r>
      <w:r>
        <w:rPr>
          <w:rFonts w:ascii="Verdana" w:hAnsi="Verdana" w:cs="Calibri"/>
          <w:sz w:val="20"/>
          <w:szCs w:val="20"/>
        </w:rPr>
        <w:t>This system is migrated to Lightning and REST URL will be used.</w:t>
      </w:r>
    </w:p>
    <w:p w:rsidR="00F6675A" w:rsidRPr="00F6675A" w:rsidRDefault="00F6675A" w:rsidP="00E608CC">
      <w:pPr>
        <w:pStyle w:val="BodyText"/>
        <w:suppressAutoHyphens/>
        <w:spacing w:after="30"/>
        <w:ind w:left="0"/>
        <w:rPr>
          <w:rFonts w:ascii="Verdana" w:hAnsi="Verdana" w:cs="Calibri"/>
          <w:sz w:val="20"/>
          <w:szCs w:val="20"/>
        </w:rPr>
      </w:pPr>
    </w:p>
    <w:p w:rsidR="00126492" w:rsidRDefault="00126492" w:rsidP="005F00D9">
      <w:pPr>
        <w:spacing w:after="0" w:line="180" w:lineRule="auto"/>
        <w:ind w:left="0"/>
        <w:rPr>
          <w:rFonts w:ascii="Verdana" w:hAnsi="Verdana" w:cs="Calibri"/>
          <w:b/>
          <w:sz w:val="20"/>
          <w:szCs w:val="20"/>
        </w:rPr>
      </w:pPr>
    </w:p>
    <w:p w:rsidR="005F00D9" w:rsidRPr="00117554" w:rsidRDefault="00464F9B" w:rsidP="005F00D9">
      <w:pPr>
        <w:spacing w:after="0" w:line="180" w:lineRule="auto"/>
        <w:ind w:left="0"/>
        <w:rPr>
          <w:rFonts w:ascii="Verdana" w:hAnsi="Verdana" w:cs="Calibri"/>
          <w:b/>
          <w:sz w:val="20"/>
          <w:szCs w:val="20"/>
        </w:rPr>
      </w:pPr>
      <w:r>
        <w:rPr>
          <w:rFonts w:ascii="Verdana" w:hAnsi="Verdana" w:cs="Calibri"/>
          <w:b/>
          <w:sz w:val="20"/>
          <w:szCs w:val="20"/>
        </w:rPr>
        <w:t xml:space="preserve">PROJECT </w:t>
      </w:r>
    </w:p>
    <w:p w:rsidR="005F00D9" w:rsidRDefault="005F00D9" w:rsidP="005F00D9">
      <w:pPr>
        <w:spacing w:after="30"/>
        <w:rPr>
          <w:rFonts w:ascii="Verdana" w:hAnsi="Verdana" w:cs="Calibri"/>
          <w:bCs/>
          <w:sz w:val="20"/>
          <w:szCs w:val="20"/>
        </w:rPr>
      </w:pPr>
    </w:p>
    <w:p w:rsidR="005F00D9" w:rsidRPr="00117554" w:rsidRDefault="005F00D9" w:rsidP="005F00D9">
      <w:pPr>
        <w:spacing w:after="30"/>
        <w:ind w:left="2160" w:hanging="144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Pr>
          <w:rFonts w:ascii="Verdana" w:hAnsi="Verdana" w:cs="Calibri"/>
          <w:bCs/>
          <w:sz w:val="20"/>
          <w:szCs w:val="20"/>
        </w:rPr>
        <w:t>Metadata Analysis</w:t>
      </w:r>
    </w:p>
    <w:p w:rsidR="005F00D9" w:rsidRPr="00117554" w:rsidRDefault="005F00D9" w:rsidP="005F00D9">
      <w:pPr>
        <w:spacing w:after="30"/>
        <w:rPr>
          <w:rFonts w:ascii="Verdana" w:hAnsi="Verdana" w:cs="Calibri"/>
          <w:bCs/>
          <w:sz w:val="20"/>
          <w:szCs w:val="20"/>
        </w:rPr>
      </w:pPr>
      <w:r w:rsidRPr="00117554">
        <w:rPr>
          <w:rFonts w:ascii="Verdana" w:hAnsi="Verdana" w:cs="Calibri"/>
          <w:bCs/>
          <w:sz w:val="20"/>
          <w:szCs w:val="20"/>
        </w:rPr>
        <w:lastRenderedPageBreak/>
        <w:t>Client</w:t>
      </w:r>
      <w:r w:rsidRPr="00117554">
        <w:rPr>
          <w:rFonts w:ascii="Verdana" w:hAnsi="Verdana" w:cs="Calibri"/>
          <w:bCs/>
          <w:sz w:val="20"/>
          <w:szCs w:val="20"/>
        </w:rPr>
        <w:tab/>
      </w:r>
      <w:r w:rsidRPr="00117554">
        <w:rPr>
          <w:rFonts w:ascii="Verdana" w:hAnsi="Verdana" w:cs="Calibri"/>
          <w:bCs/>
          <w:sz w:val="20"/>
          <w:szCs w:val="20"/>
        </w:rPr>
        <w:tab/>
      </w:r>
      <w:r w:rsidR="00012AE1">
        <w:rPr>
          <w:rFonts w:ascii="Verdana" w:hAnsi="Verdana" w:cs="Calibri"/>
          <w:bCs/>
          <w:sz w:val="20"/>
          <w:szCs w:val="20"/>
        </w:rPr>
        <w:t>WELLS FARGO</w:t>
      </w:r>
    </w:p>
    <w:p w:rsidR="005F00D9" w:rsidRPr="00117554" w:rsidRDefault="005F00D9" w:rsidP="005F00D9">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sidR="00012AE1">
        <w:rPr>
          <w:rFonts w:ascii="Verdana" w:hAnsi="Verdana" w:cs="Calibri"/>
          <w:b/>
          <w:bCs/>
          <w:sz w:val="20"/>
          <w:szCs w:val="20"/>
        </w:rPr>
        <w:t>Salesforce</w:t>
      </w:r>
      <w:r>
        <w:rPr>
          <w:rFonts w:ascii="Verdana" w:hAnsi="Verdana" w:cs="Calibri"/>
          <w:b/>
          <w:bCs/>
          <w:sz w:val="20"/>
          <w:szCs w:val="20"/>
        </w:rPr>
        <w:t xml:space="preserve"> Development/Administration</w:t>
      </w:r>
    </w:p>
    <w:p w:rsidR="005F00D9" w:rsidRPr="00117554" w:rsidRDefault="005F00D9" w:rsidP="005F00D9">
      <w:pPr>
        <w:spacing w:after="0" w:line="120" w:lineRule="auto"/>
        <w:ind w:left="360"/>
        <w:rPr>
          <w:rFonts w:ascii="Verdana" w:hAnsi="Verdana" w:cs="Calibri"/>
          <w:b/>
          <w:sz w:val="20"/>
          <w:szCs w:val="20"/>
          <w:lang w:val="en-GB"/>
        </w:rPr>
      </w:pPr>
    </w:p>
    <w:p w:rsidR="005F00D9" w:rsidRDefault="005F00D9" w:rsidP="005F00D9">
      <w:pPr>
        <w:pBdr>
          <w:bottom w:val="single" w:sz="6" w:space="1" w:color="auto"/>
        </w:pBdr>
        <w:spacing w:after="30"/>
        <w:ind w:left="0"/>
        <w:rPr>
          <w:rFonts w:ascii="Verdana" w:hAnsi="Verdana" w:cs="Calibri"/>
          <w:b/>
          <w:sz w:val="20"/>
          <w:szCs w:val="20"/>
          <w:lang w:val="en-GB"/>
        </w:rPr>
      </w:pPr>
      <w:r w:rsidRPr="00117554">
        <w:rPr>
          <w:rFonts w:ascii="Verdana" w:hAnsi="Verdana" w:cs="Calibri"/>
          <w:b/>
          <w:sz w:val="20"/>
          <w:szCs w:val="20"/>
          <w:lang w:val="en-GB"/>
        </w:rPr>
        <w:tab/>
        <w:t>Description:</w:t>
      </w:r>
    </w:p>
    <w:p w:rsidR="005F00D9" w:rsidRDefault="005F00D9" w:rsidP="005F00D9">
      <w:pPr>
        <w:pStyle w:val="BodyText"/>
        <w:suppressAutoHyphens/>
        <w:spacing w:after="30"/>
        <w:rPr>
          <w:rFonts w:ascii="Verdana" w:hAnsi="Verdana" w:cs="Calibri"/>
          <w:b/>
          <w:sz w:val="20"/>
          <w:szCs w:val="20"/>
          <w:lang w:val="en-GB"/>
        </w:rPr>
      </w:pPr>
    </w:p>
    <w:p w:rsidR="0010216D" w:rsidRDefault="0010216D" w:rsidP="005F00D9">
      <w:pPr>
        <w:pStyle w:val="BodyText"/>
        <w:suppressAutoHyphens/>
        <w:spacing w:after="30"/>
        <w:rPr>
          <w:rFonts w:ascii="Verdana" w:hAnsi="Verdana" w:cs="Calibri"/>
          <w:sz w:val="20"/>
          <w:szCs w:val="20"/>
        </w:rPr>
      </w:pPr>
      <w:r>
        <w:rPr>
          <w:rFonts w:ascii="Verdana" w:hAnsi="Verdana" w:cs="Calibri"/>
          <w:sz w:val="20"/>
          <w:szCs w:val="20"/>
        </w:rPr>
        <w:t xml:space="preserve">Wells Fargo Auditing team requires to track the changes going on a daily basis across all the instances </w:t>
      </w:r>
      <w:r w:rsidR="009B73FD">
        <w:rPr>
          <w:rFonts w:ascii="Verdana" w:hAnsi="Verdana" w:cs="Calibri"/>
          <w:sz w:val="20"/>
          <w:szCs w:val="20"/>
        </w:rPr>
        <w:t xml:space="preserve">of LOB </w:t>
      </w:r>
      <w:r>
        <w:rPr>
          <w:rFonts w:ascii="Verdana" w:hAnsi="Verdana" w:cs="Calibri"/>
          <w:sz w:val="20"/>
          <w:szCs w:val="20"/>
        </w:rPr>
        <w:t>in the organization like adding outside Wells Fargo</w:t>
      </w:r>
      <w:r w:rsidR="009B73FD">
        <w:rPr>
          <w:rFonts w:ascii="Verdana" w:hAnsi="Verdana" w:cs="Calibri"/>
          <w:sz w:val="20"/>
          <w:szCs w:val="20"/>
        </w:rPr>
        <w:t>’s</w:t>
      </w:r>
      <w:r>
        <w:rPr>
          <w:rFonts w:ascii="Verdana" w:hAnsi="Verdana" w:cs="Calibri"/>
          <w:sz w:val="20"/>
          <w:szCs w:val="20"/>
        </w:rPr>
        <w:t xml:space="preserve"> IP Ranges</w:t>
      </w:r>
      <w:r w:rsidR="009B73FD">
        <w:rPr>
          <w:rFonts w:ascii="Verdana" w:hAnsi="Verdana" w:cs="Calibri"/>
          <w:sz w:val="20"/>
          <w:szCs w:val="20"/>
        </w:rPr>
        <w:t>, Changes in the Metadata etc.,</w:t>
      </w:r>
    </w:p>
    <w:p w:rsidR="005F00D9" w:rsidRPr="00EE5F70" w:rsidRDefault="009B73FD" w:rsidP="009B73FD">
      <w:pPr>
        <w:pStyle w:val="BodyText"/>
        <w:suppressAutoHyphens/>
        <w:spacing w:after="30"/>
        <w:rPr>
          <w:rFonts w:ascii="Verdana" w:hAnsi="Verdana" w:cs="Calibri"/>
          <w:sz w:val="20"/>
          <w:szCs w:val="20"/>
        </w:rPr>
      </w:pPr>
      <w:r>
        <w:rPr>
          <w:rFonts w:ascii="Verdana" w:hAnsi="Verdana" w:cs="Calibri"/>
          <w:sz w:val="20"/>
          <w:szCs w:val="20"/>
        </w:rPr>
        <w:t>This Tool helps in extracting the logs of Metadata information changes and sends across the logged in Email id’s through which the data is extracted to SPLUNK through which the Auditing team tracks the changes.</w:t>
      </w:r>
    </w:p>
    <w:p w:rsidR="005F00D9" w:rsidRPr="00117554" w:rsidRDefault="005F00D9" w:rsidP="005F00D9">
      <w:pPr>
        <w:pBdr>
          <w:bottom w:val="single" w:sz="6" w:space="1" w:color="auto"/>
        </w:pBdr>
        <w:spacing w:after="30"/>
        <w:ind w:left="0"/>
        <w:rPr>
          <w:rFonts w:ascii="Verdana" w:hAnsi="Verdana" w:cs="Calibri"/>
          <w:b/>
          <w:sz w:val="20"/>
          <w:szCs w:val="20"/>
          <w:lang w:val="en-GB"/>
        </w:rPr>
      </w:pPr>
    </w:p>
    <w:p w:rsidR="005F00D9" w:rsidRDefault="005F00D9" w:rsidP="005F00D9">
      <w:pPr>
        <w:spacing w:after="0" w:line="180" w:lineRule="auto"/>
        <w:ind w:left="0"/>
        <w:rPr>
          <w:rFonts w:ascii="Verdana" w:hAnsi="Verdana" w:cs="Calibri"/>
          <w:b/>
          <w:sz w:val="20"/>
          <w:szCs w:val="20"/>
        </w:rPr>
      </w:pPr>
    </w:p>
    <w:p w:rsidR="0016617D" w:rsidRDefault="0016617D" w:rsidP="005F00D9">
      <w:pPr>
        <w:spacing w:after="0" w:line="180" w:lineRule="auto"/>
        <w:ind w:left="0"/>
        <w:rPr>
          <w:rFonts w:ascii="Verdana" w:hAnsi="Verdana" w:cs="Calibri"/>
          <w:b/>
          <w:sz w:val="20"/>
          <w:szCs w:val="20"/>
        </w:rPr>
      </w:pPr>
    </w:p>
    <w:p w:rsidR="005F00D9" w:rsidRPr="00117554" w:rsidRDefault="00B34132" w:rsidP="005F00D9">
      <w:pPr>
        <w:spacing w:after="0" w:line="180" w:lineRule="auto"/>
        <w:ind w:left="0"/>
        <w:rPr>
          <w:rFonts w:ascii="Verdana" w:hAnsi="Verdana" w:cs="Calibri"/>
          <w:b/>
          <w:sz w:val="20"/>
          <w:szCs w:val="20"/>
        </w:rPr>
      </w:pPr>
      <w:r>
        <w:rPr>
          <w:rFonts w:ascii="Verdana" w:hAnsi="Verdana" w:cs="Calibri"/>
          <w:b/>
          <w:sz w:val="20"/>
          <w:szCs w:val="20"/>
        </w:rPr>
        <w:t xml:space="preserve">PROJECT </w:t>
      </w:r>
    </w:p>
    <w:p w:rsidR="005F00D9" w:rsidRDefault="005F00D9" w:rsidP="005F00D9">
      <w:pPr>
        <w:spacing w:after="30"/>
        <w:rPr>
          <w:rFonts w:ascii="Verdana" w:hAnsi="Verdana" w:cs="Calibri"/>
          <w:bCs/>
          <w:sz w:val="20"/>
          <w:szCs w:val="20"/>
        </w:rPr>
      </w:pPr>
    </w:p>
    <w:p w:rsidR="005F00D9" w:rsidRPr="00117554" w:rsidRDefault="005F00D9" w:rsidP="005F00D9">
      <w:pPr>
        <w:spacing w:after="30"/>
        <w:ind w:left="2160" w:hanging="144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Pr>
          <w:rFonts w:ascii="Verdana" w:hAnsi="Verdana" w:cs="Calibri"/>
          <w:bCs/>
          <w:sz w:val="20"/>
          <w:szCs w:val="20"/>
        </w:rPr>
        <w:t xml:space="preserve">Baseline Configuration </w:t>
      </w:r>
      <w:r w:rsidR="00012AE1">
        <w:rPr>
          <w:rFonts w:ascii="Verdana" w:hAnsi="Verdana" w:cs="Calibri"/>
          <w:bCs/>
          <w:sz w:val="20"/>
          <w:szCs w:val="20"/>
        </w:rPr>
        <w:t>Monitoring (</w:t>
      </w:r>
      <w:r>
        <w:rPr>
          <w:rFonts w:ascii="Verdana" w:hAnsi="Verdana" w:cs="Calibri"/>
          <w:bCs/>
          <w:sz w:val="20"/>
          <w:szCs w:val="20"/>
        </w:rPr>
        <w:t xml:space="preserve">BCM) </w:t>
      </w:r>
      <w:r w:rsidRPr="006D6934">
        <w:rPr>
          <w:rFonts w:ascii="Verdana" w:hAnsi="Verdana" w:cs="Calibri"/>
          <w:bCs/>
          <w:sz w:val="20"/>
          <w:szCs w:val="20"/>
        </w:rPr>
        <w:t xml:space="preserve">Setup Audit Trail Automation for all </w:t>
      </w:r>
      <w:r w:rsidR="00012AE1">
        <w:rPr>
          <w:rFonts w:ascii="Verdana" w:hAnsi="Verdana" w:cs="Calibri"/>
          <w:bCs/>
          <w:sz w:val="20"/>
          <w:szCs w:val="20"/>
        </w:rPr>
        <w:t>Salesforce</w:t>
      </w:r>
      <w:r w:rsidRPr="006D6934">
        <w:rPr>
          <w:rFonts w:ascii="Verdana" w:hAnsi="Verdana" w:cs="Calibri"/>
          <w:bCs/>
          <w:sz w:val="20"/>
          <w:szCs w:val="20"/>
        </w:rPr>
        <w:t xml:space="preserve"> Instances</w:t>
      </w:r>
    </w:p>
    <w:p w:rsidR="005F00D9" w:rsidRPr="00117554" w:rsidRDefault="005F00D9" w:rsidP="005F00D9">
      <w:pPr>
        <w:spacing w:after="30"/>
        <w:rPr>
          <w:rFonts w:ascii="Verdana" w:hAnsi="Verdana" w:cs="Calibri"/>
          <w:bCs/>
          <w:sz w:val="20"/>
          <w:szCs w:val="20"/>
        </w:rPr>
      </w:pPr>
      <w:r w:rsidRPr="00117554">
        <w:rPr>
          <w:rFonts w:ascii="Verdana" w:hAnsi="Verdana" w:cs="Calibri"/>
          <w:bCs/>
          <w:sz w:val="20"/>
          <w:szCs w:val="20"/>
        </w:rPr>
        <w:t>Client</w:t>
      </w:r>
      <w:r w:rsidRPr="00117554">
        <w:rPr>
          <w:rFonts w:ascii="Verdana" w:hAnsi="Verdana" w:cs="Calibri"/>
          <w:bCs/>
          <w:sz w:val="20"/>
          <w:szCs w:val="20"/>
        </w:rPr>
        <w:tab/>
      </w:r>
      <w:r w:rsidRPr="00117554">
        <w:rPr>
          <w:rFonts w:ascii="Verdana" w:hAnsi="Verdana" w:cs="Calibri"/>
          <w:bCs/>
          <w:sz w:val="20"/>
          <w:szCs w:val="20"/>
        </w:rPr>
        <w:tab/>
      </w:r>
      <w:r w:rsidR="00012AE1">
        <w:rPr>
          <w:rFonts w:ascii="Verdana" w:hAnsi="Verdana" w:cs="Calibri"/>
          <w:bCs/>
          <w:sz w:val="20"/>
          <w:szCs w:val="20"/>
        </w:rPr>
        <w:t>WELLS FARGO</w:t>
      </w:r>
    </w:p>
    <w:p w:rsidR="005F00D9" w:rsidRPr="00117554" w:rsidRDefault="005F00D9" w:rsidP="005F00D9">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sidR="00012AE1">
        <w:rPr>
          <w:rFonts w:ascii="Verdana" w:hAnsi="Verdana" w:cs="Calibri"/>
          <w:b/>
          <w:bCs/>
          <w:sz w:val="20"/>
          <w:szCs w:val="20"/>
        </w:rPr>
        <w:t>Salesforce</w:t>
      </w:r>
      <w:r>
        <w:rPr>
          <w:rFonts w:ascii="Verdana" w:hAnsi="Verdana" w:cs="Calibri"/>
          <w:b/>
          <w:bCs/>
          <w:sz w:val="20"/>
          <w:szCs w:val="20"/>
        </w:rPr>
        <w:t xml:space="preserve"> Development/Administration</w:t>
      </w:r>
    </w:p>
    <w:p w:rsidR="005F00D9" w:rsidRPr="00117554" w:rsidRDefault="005F00D9" w:rsidP="005F00D9">
      <w:pPr>
        <w:spacing w:after="0" w:line="120" w:lineRule="auto"/>
        <w:ind w:left="360"/>
        <w:rPr>
          <w:rFonts w:ascii="Verdana" w:hAnsi="Verdana" w:cs="Calibri"/>
          <w:b/>
          <w:sz w:val="20"/>
          <w:szCs w:val="20"/>
          <w:lang w:val="en-GB"/>
        </w:rPr>
      </w:pPr>
    </w:p>
    <w:p w:rsidR="005F00D9" w:rsidRDefault="005F00D9" w:rsidP="005F00D9">
      <w:pPr>
        <w:pBdr>
          <w:bottom w:val="single" w:sz="6" w:space="1" w:color="auto"/>
        </w:pBdr>
        <w:spacing w:after="30"/>
        <w:ind w:left="0"/>
        <w:rPr>
          <w:rFonts w:ascii="Verdana" w:hAnsi="Verdana" w:cs="Calibri"/>
          <w:b/>
          <w:sz w:val="20"/>
          <w:szCs w:val="20"/>
          <w:lang w:val="en-GB"/>
        </w:rPr>
      </w:pPr>
      <w:r w:rsidRPr="00117554">
        <w:rPr>
          <w:rFonts w:ascii="Verdana" w:hAnsi="Verdana" w:cs="Calibri"/>
          <w:b/>
          <w:sz w:val="20"/>
          <w:szCs w:val="20"/>
          <w:lang w:val="en-GB"/>
        </w:rPr>
        <w:tab/>
        <w:t>Description:</w:t>
      </w:r>
    </w:p>
    <w:p w:rsidR="005F00D9" w:rsidRPr="006D6934" w:rsidRDefault="005F00D9" w:rsidP="005F00D9">
      <w:pPr>
        <w:pStyle w:val="BodyText"/>
        <w:suppressAutoHyphens/>
        <w:spacing w:after="30"/>
        <w:rPr>
          <w:rFonts w:ascii="Verdana" w:hAnsi="Verdana" w:cs="Calibri"/>
          <w:sz w:val="20"/>
          <w:szCs w:val="20"/>
        </w:rPr>
      </w:pPr>
      <w:r w:rsidRPr="006D6934">
        <w:rPr>
          <w:rFonts w:ascii="Verdana" w:hAnsi="Verdana" w:cs="Calibri"/>
          <w:sz w:val="20"/>
          <w:szCs w:val="20"/>
        </w:rPr>
        <w:t xml:space="preserve">Regulatory policies require that all </w:t>
      </w:r>
      <w:r w:rsidR="00012AE1">
        <w:rPr>
          <w:rFonts w:ascii="Verdana" w:hAnsi="Verdana" w:cs="Calibri"/>
          <w:sz w:val="20"/>
          <w:szCs w:val="20"/>
        </w:rPr>
        <w:t>Salesforce</w:t>
      </w:r>
      <w:r w:rsidRPr="006D6934">
        <w:rPr>
          <w:rFonts w:ascii="Verdana" w:hAnsi="Verdana" w:cs="Calibri"/>
          <w:sz w:val="20"/>
          <w:szCs w:val="20"/>
        </w:rPr>
        <w:t xml:space="preserve"> instances should have same “setup configuration”  to minimize the drift and security concerns, To ensure , All setup configuration changes done in </w:t>
      </w:r>
      <w:r w:rsidR="00012AE1">
        <w:rPr>
          <w:rFonts w:ascii="Verdana" w:hAnsi="Verdana" w:cs="Calibri"/>
          <w:sz w:val="20"/>
          <w:szCs w:val="20"/>
        </w:rPr>
        <w:t>Salesforce</w:t>
      </w:r>
      <w:r w:rsidRPr="006D6934">
        <w:rPr>
          <w:rFonts w:ascii="Verdana" w:hAnsi="Verdana" w:cs="Calibri"/>
          <w:sz w:val="20"/>
          <w:szCs w:val="20"/>
        </w:rPr>
        <w:t xml:space="preserve"> instances which are captured under “Setup Audit Trial” will be pulled automatically and the data is supplied to the business intelligence team to generate reports and setup business rules for alert generation.</w:t>
      </w:r>
    </w:p>
    <w:p w:rsidR="005F00D9" w:rsidRPr="006D6934" w:rsidRDefault="005F00D9" w:rsidP="005F00D9">
      <w:pPr>
        <w:pStyle w:val="BodyText"/>
        <w:suppressAutoHyphens/>
        <w:spacing w:after="30"/>
        <w:rPr>
          <w:rFonts w:ascii="Verdana" w:hAnsi="Verdana" w:cs="Calibri"/>
          <w:sz w:val="20"/>
          <w:szCs w:val="20"/>
        </w:rPr>
      </w:pPr>
      <w:r w:rsidRPr="006D6934">
        <w:rPr>
          <w:rFonts w:ascii="Verdana" w:hAnsi="Verdana" w:cs="Calibri"/>
          <w:sz w:val="20"/>
          <w:szCs w:val="20"/>
        </w:rPr>
        <w:t xml:space="preserve">The solution will ensure that all </w:t>
      </w:r>
      <w:r w:rsidR="00012AE1">
        <w:rPr>
          <w:rFonts w:ascii="Verdana" w:hAnsi="Verdana" w:cs="Calibri"/>
          <w:sz w:val="20"/>
          <w:szCs w:val="20"/>
        </w:rPr>
        <w:t>Salesforce</w:t>
      </w:r>
      <w:r w:rsidRPr="006D6934">
        <w:rPr>
          <w:rFonts w:ascii="Verdana" w:hAnsi="Verdana" w:cs="Calibri"/>
          <w:sz w:val="20"/>
          <w:szCs w:val="20"/>
        </w:rPr>
        <w:t xml:space="preserve"> production and full copy sandboxes will have same set of configuration and will generate reports and alerts based on configured business rules</w:t>
      </w:r>
    </w:p>
    <w:p w:rsidR="005F00D9" w:rsidRPr="00732663" w:rsidRDefault="00732663" w:rsidP="005F00D9">
      <w:pPr>
        <w:pStyle w:val="BodyText"/>
        <w:suppressAutoHyphens/>
        <w:spacing w:after="30"/>
        <w:rPr>
          <w:rFonts w:ascii="Verdana" w:hAnsi="Verdana" w:cs="Calibri"/>
          <w:bCs/>
          <w:sz w:val="20"/>
          <w:szCs w:val="20"/>
          <w:lang w:val="en-GB"/>
        </w:rPr>
      </w:pPr>
      <w:r w:rsidRPr="00732663">
        <w:rPr>
          <w:rFonts w:ascii="Verdana" w:hAnsi="Verdana" w:cs="Calibri"/>
          <w:bCs/>
          <w:sz w:val="20"/>
          <w:szCs w:val="20"/>
          <w:lang w:val="en-GB"/>
        </w:rPr>
        <w:t>This helps in getting the information related to the changes across the Metadata in the organization</w:t>
      </w:r>
      <w:r>
        <w:rPr>
          <w:rFonts w:ascii="Verdana" w:hAnsi="Verdana" w:cs="Calibri"/>
          <w:bCs/>
          <w:sz w:val="20"/>
          <w:szCs w:val="20"/>
          <w:lang w:val="en-GB"/>
        </w:rPr>
        <w:t xml:space="preserve"> like changing the data type of a Custom Field etc</w:t>
      </w:r>
      <w:r w:rsidR="00FC6C92">
        <w:rPr>
          <w:rFonts w:ascii="Verdana" w:hAnsi="Verdana" w:cs="Calibri"/>
          <w:bCs/>
          <w:sz w:val="20"/>
          <w:szCs w:val="20"/>
          <w:lang w:val="en-GB"/>
        </w:rPr>
        <w:t>…</w:t>
      </w:r>
    </w:p>
    <w:p w:rsidR="005F00D9" w:rsidRPr="00117554" w:rsidRDefault="005F00D9" w:rsidP="005F00D9">
      <w:pPr>
        <w:pBdr>
          <w:bottom w:val="single" w:sz="6" w:space="1" w:color="auto"/>
        </w:pBdr>
        <w:spacing w:after="30"/>
        <w:ind w:left="0"/>
        <w:rPr>
          <w:rFonts w:ascii="Verdana" w:hAnsi="Verdana" w:cs="Calibri"/>
          <w:b/>
          <w:sz w:val="20"/>
          <w:szCs w:val="20"/>
          <w:lang w:val="en-GB"/>
        </w:rPr>
      </w:pPr>
    </w:p>
    <w:p w:rsidR="005F00D9" w:rsidRDefault="005F00D9" w:rsidP="005F00D9">
      <w:pPr>
        <w:spacing w:after="0" w:line="180" w:lineRule="auto"/>
        <w:ind w:left="0"/>
        <w:rPr>
          <w:rFonts w:ascii="Verdana" w:hAnsi="Verdana" w:cs="Calibri"/>
          <w:b/>
          <w:sz w:val="20"/>
          <w:szCs w:val="20"/>
        </w:rPr>
      </w:pPr>
    </w:p>
    <w:p w:rsidR="005F00D9" w:rsidRPr="00117554" w:rsidRDefault="00B34132" w:rsidP="005F00D9">
      <w:pPr>
        <w:spacing w:after="0" w:line="180" w:lineRule="auto"/>
        <w:ind w:left="0"/>
        <w:rPr>
          <w:rFonts w:ascii="Verdana" w:hAnsi="Verdana" w:cs="Calibri"/>
          <w:b/>
          <w:sz w:val="20"/>
          <w:szCs w:val="20"/>
        </w:rPr>
      </w:pPr>
      <w:r>
        <w:rPr>
          <w:rFonts w:ascii="Verdana" w:hAnsi="Verdana" w:cs="Calibri"/>
          <w:b/>
          <w:sz w:val="20"/>
          <w:szCs w:val="20"/>
        </w:rPr>
        <w:t xml:space="preserve">PROJECT </w:t>
      </w:r>
    </w:p>
    <w:p w:rsidR="005F00D9" w:rsidRDefault="005F00D9" w:rsidP="005F00D9">
      <w:pPr>
        <w:spacing w:after="30"/>
        <w:rPr>
          <w:rFonts w:ascii="Verdana" w:hAnsi="Verdana" w:cs="Calibri"/>
          <w:bCs/>
          <w:sz w:val="20"/>
          <w:szCs w:val="20"/>
        </w:rPr>
      </w:pPr>
    </w:p>
    <w:p w:rsidR="005F00D9" w:rsidRPr="00117554" w:rsidRDefault="005F00D9" w:rsidP="005F00D9">
      <w:pPr>
        <w:spacing w:after="3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Cs/>
          <w:sz w:val="20"/>
          <w:szCs w:val="20"/>
        </w:rPr>
        <w:t>Field Utilization</w:t>
      </w:r>
    </w:p>
    <w:p w:rsidR="005F00D9" w:rsidRPr="00117554" w:rsidRDefault="005F00D9" w:rsidP="005F00D9">
      <w:pPr>
        <w:spacing w:after="30"/>
        <w:rPr>
          <w:rFonts w:ascii="Verdana" w:hAnsi="Verdana" w:cs="Calibri"/>
          <w:bCs/>
          <w:sz w:val="20"/>
          <w:szCs w:val="20"/>
        </w:rPr>
      </w:pPr>
      <w:r w:rsidRPr="00117554">
        <w:rPr>
          <w:rFonts w:ascii="Verdana" w:hAnsi="Verdana" w:cs="Calibri"/>
          <w:bCs/>
          <w:sz w:val="20"/>
          <w:szCs w:val="20"/>
        </w:rPr>
        <w:t>Client</w:t>
      </w:r>
      <w:r w:rsidRPr="00117554">
        <w:rPr>
          <w:rFonts w:ascii="Verdana" w:hAnsi="Verdana" w:cs="Calibri"/>
          <w:bCs/>
          <w:sz w:val="20"/>
          <w:szCs w:val="20"/>
        </w:rPr>
        <w:tab/>
      </w:r>
      <w:r w:rsidRPr="00117554">
        <w:rPr>
          <w:rFonts w:ascii="Verdana" w:hAnsi="Verdana" w:cs="Calibri"/>
          <w:bCs/>
          <w:sz w:val="20"/>
          <w:szCs w:val="20"/>
        </w:rPr>
        <w:tab/>
      </w:r>
      <w:r w:rsidR="00012AE1">
        <w:rPr>
          <w:rFonts w:ascii="Verdana" w:hAnsi="Verdana" w:cs="Calibri"/>
          <w:bCs/>
          <w:sz w:val="20"/>
          <w:szCs w:val="20"/>
        </w:rPr>
        <w:t>WELLS FARGO</w:t>
      </w:r>
    </w:p>
    <w:p w:rsidR="005F00D9" w:rsidRPr="00117554" w:rsidRDefault="005F00D9" w:rsidP="005F00D9">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sidR="00012AE1">
        <w:rPr>
          <w:rFonts w:ascii="Verdana" w:hAnsi="Verdana" w:cs="Calibri"/>
          <w:b/>
          <w:bCs/>
          <w:sz w:val="20"/>
          <w:szCs w:val="20"/>
        </w:rPr>
        <w:t>Salesforce</w:t>
      </w:r>
      <w:r>
        <w:rPr>
          <w:rFonts w:ascii="Verdana" w:hAnsi="Verdana" w:cs="Calibri"/>
          <w:b/>
          <w:bCs/>
          <w:sz w:val="20"/>
          <w:szCs w:val="20"/>
        </w:rPr>
        <w:t xml:space="preserve"> Development</w:t>
      </w:r>
    </w:p>
    <w:p w:rsidR="005F00D9" w:rsidRPr="00117554" w:rsidRDefault="005F00D9" w:rsidP="005F00D9">
      <w:pPr>
        <w:spacing w:after="0" w:line="120" w:lineRule="auto"/>
        <w:ind w:left="360"/>
        <w:rPr>
          <w:rFonts w:ascii="Verdana" w:hAnsi="Verdana" w:cs="Calibri"/>
          <w:b/>
          <w:sz w:val="20"/>
          <w:szCs w:val="20"/>
          <w:lang w:val="en-GB"/>
        </w:rPr>
      </w:pPr>
    </w:p>
    <w:p w:rsidR="005F00D9" w:rsidRPr="00117554" w:rsidRDefault="005F00D9" w:rsidP="005F00D9">
      <w:pPr>
        <w:spacing w:after="30"/>
        <w:ind w:left="0"/>
        <w:rPr>
          <w:rFonts w:ascii="Verdana" w:hAnsi="Verdana" w:cs="Calibri"/>
          <w:b/>
          <w:sz w:val="20"/>
          <w:szCs w:val="20"/>
          <w:lang w:val="en-GB"/>
        </w:rPr>
      </w:pPr>
      <w:r w:rsidRPr="00117554">
        <w:rPr>
          <w:rFonts w:ascii="Verdana" w:hAnsi="Verdana" w:cs="Calibri"/>
          <w:b/>
          <w:sz w:val="20"/>
          <w:szCs w:val="20"/>
          <w:lang w:val="en-GB"/>
        </w:rPr>
        <w:tab/>
        <w:t>Description:</w:t>
      </w:r>
    </w:p>
    <w:p w:rsidR="005F00D9" w:rsidRPr="00117554" w:rsidRDefault="005F00D9" w:rsidP="005F00D9">
      <w:pPr>
        <w:spacing w:after="0" w:line="120" w:lineRule="auto"/>
        <w:ind w:left="360"/>
        <w:rPr>
          <w:rFonts w:ascii="Verdana" w:hAnsi="Verdana" w:cs="Calibri"/>
          <w:sz w:val="20"/>
          <w:szCs w:val="20"/>
          <w:lang w:val="en-GB"/>
        </w:rPr>
      </w:pPr>
    </w:p>
    <w:p w:rsidR="00B80844" w:rsidRDefault="00B80844" w:rsidP="005F00D9">
      <w:pPr>
        <w:spacing w:after="30"/>
        <w:ind w:left="0"/>
        <w:rPr>
          <w:rFonts w:ascii="Verdana" w:hAnsi="Verdana" w:cs="Calibri"/>
          <w:bCs/>
          <w:sz w:val="20"/>
          <w:szCs w:val="20"/>
        </w:rPr>
      </w:pPr>
      <w:r>
        <w:rPr>
          <w:rFonts w:ascii="Verdana" w:hAnsi="Verdana" w:cs="Calibri"/>
          <w:bCs/>
          <w:sz w:val="20"/>
          <w:szCs w:val="20"/>
        </w:rPr>
        <w:t>To get to know the Encrypted fields data across all the Standard and Custom Fields across all the Salesforce orgs in across all LOB’s.</w:t>
      </w:r>
    </w:p>
    <w:p w:rsidR="005F00D9" w:rsidRDefault="00B80844" w:rsidP="005F00D9">
      <w:pPr>
        <w:spacing w:after="30"/>
        <w:ind w:left="0"/>
        <w:rPr>
          <w:rFonts w:ascii="Verdana" w:hAnsi="Verdana" w:cs="Calibri"/>
          <w:bCs/>
          <w:sz w:val="20"/>
          <w:szCs w:val="20"/>
        </w:rPr>
      </w:pPr>
      <w:r>
        <w:rPr>
          <w:rFonts w:ascii="Verdana" w:hAnsi="Verdana" w:cs="Calibri"/>
          <w:bCs/>
          <w:sz w:val="20"/>
          <w:szCs w:val="20"/>
        </w:rPr>
        <w:t xml:space="preserve">This gets </w:t>
      </w:r>
      <w:r w:rsidR="00B34132">
        <w:rPr>
          <w:rFonts w:ascii="Verdana" w:hAnsi="Verdana" w:cs="Calibri"/>
          <w:bCs/>
          <w:sz w:val="20"/>
          <w:szCs w:val="20"/>
        </w:rPr>
        <w:t>the</w:t>
      </w:r>
      <w:r>
        <w:rPr>
          <w:rFonts w:ascii="Verdana" w:hAnsi="Verdana" w:cs="Calibri"/>
          <w:bCs/>
          <w:sz w:val="20"/>
          <w:szCs w:val="20"/>
        </w:rPr>
        <w:t xml:space="preserve"> information of the records data related to </w:t>
      </w:r>
      <w:r w:rsidR="00B34132">
        <w:rPr>
          <w:rFonts w:ascii="Verdana" w:hAnsi="Verdana" w:cs="Calibri"/>
          <w:bCs/>
          <w:sz w:val="20"/>
          <w:szCs w:val="20"/>
        </w:rPr>
        <w:t>Metadata Fields in Standard and Custom objects</w:t>
      </w:r>
      <w:r w:rsidR="002A4C8B">
        <w:rPr>
          <w:rFonts w:ascii="Verdana" w:hAnsi="Verdana" w:cs="Calibri"/>
          <w:bCs/>
          <w:sz w:val="20"/>
          <w:szCs w:val="20"/>
        </w:rPr>
        <w:t xml:space="preserve"> and its related data Sto</w:t>
      </w:r>
      <w:r w:rsidR="000F163B">
        <w:rPr>
          <w:rFonts w:ascii="Verdana" w:hAnsi="Verdana" w:cs="Calibri"/>
          <w:bCs/>
          <w:sz w:val="20"/>
          <w:szCs w:val="20"/>
        </w:rPr>
        <w:t>rage.</w:t>
      </w:r>
    </w:p>
    <w:p w:rsidR="000F163B" w:rsidRPr="00B34132" w:rsidRDefault="000F163B" w:rsidP="005F00D9">
      <w:pPr>
        <w:spacing w:after="30"/>
        <w:ind w:left="0"/>
        <w:rPr>
          <w:rFonts w:ascii="Verdana" w:hAnsi="Verdana" w:cs="Calibri"/>
          <w:bCs/>
          <w:sz w:val="20"/>
          <w:szCs w:val="20"/>
        </w:rPr>
      </w:pPr>
    </w:p>
    <w:p w:rsidR="005F00D9" w:rsidRPr="00117554" w:rsidRDefault="005F00D9" w:rsidP="005F00D9">
      <w:pPr>
        <w:spacing w:after="30"/>
        <w:ind w:left="0"/>
        <w:rPr>
          <w:rFonts w:ascii="Verdana" w:hAnsi="Verdana" w:cs="Calibri"/>
          <w:b/>
          <w:sz w:val="20"/>
          <w:szCs w:val="20"/>
        </w:rPr>
      </w:pPr>
      <w:r w:rsidRPr="00117554">
        <w:rPr>
          <w:rFonts w:ascii="Verdana" w:hAnsi="Verdana" w:cs="Calibri"/>
          <w:b/>
          <w:sz w:val="20"/>
          <w:szCs w:val="20"/>
        </w:rPr>
        <w:t>KEY RESPONSIBILITIES:</w:t>
      </w:r>
    </w:p>
    <w:p w:rsidR="005F00D9" w:rsidRDefault="005F00D9" w:rsidP="005F00D9">
      <w:pPr>
        <w:spacing w:after="0" w:line="120" w:lineRule="auto"/>
        <w:ind w:left="360"/>
        <w:rPr>
          <w:rFonts w:ascii="Verdana" w:hAnsi="Verdana" w:cs="Calibri"/>
          <w:b/>
          <w:color w:val="0D0D0D"/>
          <w:sz w:val="20"/>
          <w:szCs w:val="20"/>
        </w:rPr>
      </w:pPr>
    </w:p>
    <w:p w:rsidR="005F00D9" w:rsidRDefault="005F00D9" w:rsidP="005F00D9">
      <w:pPr>
        <w:pStyle w:val="NoSpacing"/>
        <w:spacing w:after="30"/>
        <w:ind w:left="0" w:firstLine="720"/>
        <w:rPr>
          <w:rFonts w:ascii="Verdana" w:hAnsi="Verdana" w:cs="Calibri"/>
          <w:color w:val="0D0D0D"/>
          <w:sz w:val="20"/>
          <w:szCs w:val="20"/>
        </w:rPr>
      </w:pPr>
      <w:r w:rsidRPr="00117554">
        <w:rPr>
          <w:rFonts w:ascii="Verdana" w:hAnsi="Verdana" w:cs="Calibri"/>
          <w:b/>
          <w:color w:val="0D0D0D"/>
          <w:sz w:val="20"/>
          <w:szCs w:val="20"/>
        </w:rPr>
        <w:t>Development</w:t>
      </w:r>
      <w:r>
        <w:rPr>
          <w:rFonts w:ascii="Verdana" w:hAnsi="Verdana" w:cs="Calibri"/>
          <w:color w:val="0D0D0D"/>
          <w:sz w:val="20"/>
          <w:szCs w:val="20"/>
        </w:rPr>
        <w:t>:</w:t>
      </w:r>
    </w:p>
    <w:p w:rsidR="00AB6FA1" w:rsidRDefault="00AB6FA1" w:rsidP="005F00D9">
      <w:pPr>
        <w:pStyle w:val="NoSpacing"/>
        <w:spacing w:after="30"/>
        <w:ind w:left="0" w:firstLine="720"/>
        <w:rPr>
          <w:rFonts w:ascii="Verdana" w:hAnsi="Verdana" w:cs="Calibri"/>
          <w:color w:val="0D0D0D"/>
          <w:sz w:val="20"/>
          <w:szCs w:val="20"/>
        </w:rPr>
      </w:pPr>
    </w:p>
    <w:p w:rsidR="005F00D9" w:rsidRDefault="005F00D9"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lastRenderedPageBreak/>
        <w:t xml:space="preserve">Deploying the applications into </w:t>
      </w:r>
      <w:r w:rsidR="00012AE1">
        <w:rPr>
          <w:rFonts w:ascii="Verdana" w:hAnsi="Verdana" w:cs="Calibri"/>
          <w:sz w:val="20"/>
          <w:szCs w:val="20"/>
          <w:lang w:val="en-GB"/>
        </w:rPr>
        <w:t>Wells Fargo</w:t>
      </w:r>
      <w:r>
        <w:rPr>
          <w:rFonts w:ascii="Verdana" w:hAnsi="Verdana" w:cs="Calibri"/>
          <w:sz w:val="20"/>
          <w:szCs w:val="20"/>
          <w:lang w:val="en-GB"/>
        </w:rPr>
        <w:t xml:space="preserve"> App Exchange</w:t>
      </w:r>
    </w:p>
    <w:p w:rsidR="005F00D9" w:rsidRDefault="005F00D9"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Extending the Package Functionality of Existing Functionalities.</w:t>
      </w:r>
    </w:p>
    <w:p w:rsidR="005F00D9" w:rsidRDefault="005F00D9"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 xml:space="preserve">Taking the use cases  from Onsite Counterpart and converting into Technical </w:t>
      </w:r>
    </w:p>
    <w:p w:rsidR="00AB6FA1" w:rsidRDefault="00AB6FA1" w:rsidP="00AB6FA1">
      <w:pPr>
        <w:pStyle w:val="ListParagraph"/>
        <w:suppressAutoHyphens/>
        <w:spacing w:after="30" w:line="360" w:lineRule="auto"/>
        <w:rPr>
          <w:rFonts w:ascii="Verdana" w:hAnsi="Verdana" w:cs="Calibri"/>
          <w:b/>
          <w:sz w:val="20"/>
          <w:szCs w:val="20"/>
          <w:lang w:val="en-GB"/>
        </w:rPr>
      </w:pPr>
    </w:p>
    <w:p w:rsidR="00AB6FA1" w:rsidRDefault="00AB6FA1" w:rsidP="00AB6FA1">
      <w:pPr>
        <w:pStyle w:val="ListParagraph"/>
        <w:suppressAutoHyphens/>
        <w:spacing w:after="30" w:line="360" w:lineRule="auto"/>
        <w:rPr>
          <w:rFonts w:ascii="Verdana" w:hAnsi="Verdana" w:cs="Calibri"/>
          <w:b/>
          <w:sz w:val="20"/>
          <w:szCs w:val="20"/>
          <w:lang w:val="en-GB"/>
        </w:rPr>
      </w:pPr>
      <w:r w:rsidRPr="00AB6FA1">
        <w:rPr>
          <w:rFonts w:ascii="Verdana" w:hAnsi="Verdana" w:cs="Calibri"/>
          <w:b/>
          <w:sz w:val="20"/>
          <w:szCs w:val="20"/>
          <w:lang w:val="en-GB"/>
        </w:rPr>
        <w:t>Deployments</w:t>
      </w:r>
    </w:p>
    <w:p w:rsidR="00AB6FA1" w:rsidRPr="00AB6FA1" w:rsidRDefault="00AB6FA1" w:rsidP="00AB6FA1">
      <w:pPr>
        <w:pStyle w:val="ListParagraph"/>
        <w:suppressAutoHyphens/>
        <w:spacing w:after="30" w:line="360" w:lineRule="auto"/>
        <w:rPr>
          <w:rFonts w:ascii="Verdana" w:hAnsi="Verdana" w:cs="Calibri"/>
          <w:b/>
          <w:sz w:val="20"/>
          <w:szCs w:val="20"/>
          <w:lang w:val="en-GB"/>
        </w:rPr>
      </w:pPr>
    </w:p>
    <w:p w:rsidR="00AB6FA1" w:rsidRDefault="00AB6FA1"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Using AutoRabbit for Deployments. GitHub as the source of truth.</w:t>
      </w:r>
    </w:p>
    <w:p w:rsidR="003931EA" w:rsidRPr="00AB6FA1" w:rsidRDefault="003931EA" w:rsidP="00AB6FA1">
      <w:pPr>
        <w:suppressAutoHyphens/>
        <w:spacing w:after="0" w:line="180" w:lineRule="auto"/>
        <w:rPr>
          <w:rFonts w:ascii="Verdana" w:hAnsi="Verdana" w:cs="Calibri"/>
          <w:b/>
          <w:sz w:val="20"/>
          <w:szCs w:val="20"/>
        </w:rPr>
      </w:pPr>
    </w:p>
    <w:p w:rsidR="00AB6FA1" w:rsidRDefault="00AB6FA1" w:rsidP="00375F54">
      <w:pPr>
        <w:spacing w:after="0" w:line="180" w:lineRule="auto"/>
        <w:ind w:left="0" w:firstLine="720"/>
        <w:rPr>
          <w:rFonts w:ascii="Verdana" w:hAnsi="Verdana" w:cs="Calibri"/>
          <w:b/>
          <w:sz w:val="20"/>
          <w:szCs w:val="20"/>
        </w:rPr>
      </w:pPr>
    </w:p>
    <w:p w:rsidR="00AB6FA1" w:rsidRDefault="00AB6FA1" w:rsidP="00375F54">
      <w:pPr>
        <w:spacing w:after="0" w:line="180" w:lineRule="auto"/>
        <w:ind w:left="0" w:firstLine="720"/>
        <w:rPr>
          <w:rFonts w:ascii="Verdana" w:hAnsi="Verdana" w:cs="Calibri"/>
          <w:b/>
          <w:sz w:val="20"/>
          <w:szCs w:val="20"/>
        </w:rPr>
      </w:pPr>
    </w:p>
    <w:p w:rsidR="00AB6FA1" w:rsidRDefault="00AB6FA1" w:rsidP="00375F54">
      <w:pPr>
        <w:spacing w:after="0" w:line="180" w:lineRule="auto"/>
        <w:ind w:left="0" w:firstLine="720"/>
        <w:rPr>
          <w:rFonts w:ascii="Verdana" w:hAnsi="Verdana" w:cs="Calibri"/>
          <w:b/>
          <w:sz w:val="20"/>
          <w:szCs w:val="20"/>
        </w:rPr>
      </w:pPr>
    </w:p>
    <w:p w:rsidR="00AB6FA1" w:rsidRDefault="00AB6FA1" w:rsidP="00375F54">
      <w:pPr>
        <w:spacing w:after="0" w:line="180" w:lineRule="auto"/>
        <w:ind w:left="0" w:firstLine="720"/>
        <w:rPr>
          <w:rFonts w:ascii="Verdana" w:hAnsi="Verdana" w:cs="Calibri"/>
          <w:b/>
          <w:sz w:val="20"/>
          <w:szCs w:val="20"/>
        </w:rPr>
      </w:pPr>
    </w:p>
    <w:p w:rsidR="00375F54" w:rsidRPr="00B07865" w:rsidRDefault="00375F54" w:rsidP="00AB6FA1">
      <w:pPr>
        <w:spacing w:after="0" w:line="180" w:lineRule="auto"/>
        <w:ind w:left="0"/>
        <w:rPr>
          <w:rFonts w:ascii="Verdana" w:hAnsi="Verdana" w:cs="Calibri"/>
          <w:b/>
          <w:sz w:val="20"/>
          <w:szCs w:val="20"/>
        </w:rPr>
      </w:pPr>
      <w:r w:rsidRPr="00B07865">
        <w:rPr>
          <w:rFonts w:ascii="Verdana" w:hAnsi="Verdana" w:cs="Calibri"/>
          <w:b/>
          <w:sz w:val="20"/>
          <w:szCs w:val="20"/>
        </w:rPr>
        <w:t>PROJECT</w:t>
      </w:r>
      <w:r>
        <w:rPr>
          <w:rFonts w:ascii="Verdana" w:hAnsi="Verdana" w:cs="Calibri"/>
          <w:b/>
          <w:sz w:val="20"/>
          <w:szCs w:val="20"/>
        </w:rPr>
        <w:t>S</w:t>
      </w:r>
      <w:r w:rsidR="00AB6FA1">
        <w:rPr>
          <w:rFonts w:ascii="Verdana" w:hAnsi="Verdana" w:cs="Calibri"/>
          <w:b/>
          <w:sz w:val="20"/>
          <w:szCs w:val="20"/>
        </w:rPr>
        <w:t xml:space="preserve"> </w:t>
      </w:r>
      <w:r>
        <w:rPr>
          <w:rFonts w:ascii="Verdana" w:hAnsi="Verdana" w:cs="Calibri"/>
          <w:b/>
          <w:sz w:val="20"/>
          <w:szCs w:val="20"/>
        </w:rPr>
        <w:t xml:space="preserve">at </w:t>
      </w:r>
      <w:r w:rsidR="004532DA">
        <w:rPr>
          <w:rFonts w:ascii="Verdana" w:hAnsi="Verdana" w:cs="Calibri"/>
          <w:b/>
          <w:sz w:val="20"/>
          <w:szCs w:val="20"/>
        </w:rPr>
        <w:t>AVANKIA</w:t>
      </w:r>
      <w:r>
        <w:rPr>
          <w:rFonts w:ascii="Verdana" w:hAnsi="Verdana" w:cs="Calibri"/>
          <w:b/>
          <w:sz w:val="20"/>
          <w:szCs w:val="20"/>
        </w:rPr>
        <w:t xml:space="preserve"> LLC:</w:t>
      </w:r>
    </w:p>
    <w:p w:rsidR="00D80BBC" w:rsidRPr="00117554" w:rsidRDefault="00D80BBC" w:rsidP="00D80BBC">
      <w:pPr>
        <w:spacing w:after="0" w:line="180" w:lineRule="auto"/>
        <w:ind w:left="0"/>
        <w:rPr>
          <w:rFonts w:ascii="Verdana" w:hAnsi="Verdana" w:cs="Calibri"/>
          <w:b/>
          <w:sz w:val="20"/>
          <w:szCs w:val="20"/>
        </w:rPr>
      </w:pPr>
    </w:p>
    <w:p w:rsidR="00D80BBC" w:rsidRDefault="00D80BBC" w:rsidP="00D80BBC">
      <w:pPr>
        <w:spacing w:after="3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Cs/>
          <w:sz w:val="20"/>
          <w:szCs w:val="20"/>
        </w:rPr>
        <w:t>Target Recruit</w:t>
      </w:r>
    </w:p>
    <w:p w:rsidR="00375F54" w:rsidRDefault="00375F54" w:rsidP="00375F54">
      <w:pPr>
        <w:spacing w:after="30"/>
        <w:rPr>
          <w:rFonts w:ascii="Verdana" w:hAnsi="Verdana" w:cs="Calibri"/>
          <w:sz w:val="20"/>
          <w:szCs w:val="20"/>
          <w:lang w:val="en-GB"/>
        </w:rPr>
      </w:pPr>
      <w:r w:rsidRPr="00117554">
        <w:rPr>
          <w:rFonts w:ascii="Verdana" w:hAnsi="Verdana" w:cs="Calibri"/>
          <w:bCs/>
          <w:sz w:val="20"/>
          <w:szCs w:val="20"/>
        </w:rPr>
        <w:t>Title</w:t>
      </w:r>
      <w:r w:rsidRPr="00117554">
        <w:rPr>
          <w:rFonts w:ascii="Verdana" w:hAnsi="Verdana" w:cs="Calibri"/>
          <w:bCs/>
          <w:sz w:val="20"/>
          <w:szCs w:val="20"/>
        </w:rPr>
        <w:tab/>
      </w:r>
      <w:r w:rsidRPr="00117554">
        <w:rPr>
          <w:rFonts w:ascii="Verdana" w:hAnsi="Verdana" w:cs="Calibri"/>
          <w:bCs/>
          <w:sz w:val="20"/>
          <w:szCs w:val="20"/>
        </w:rPr>
        <w:tab/>
      </w:r>
      <w:r w:rsidRPr="008161A9">
        <w:rPr>
          <w:rFonts w:ascii="Verdana" w:hAnsi="Verdana" w:cs="Calibri"/>
          <w:sz w:val="20"/>
          <w:szCs w:val="20"/>
          <w:lang w:val="en-GB"/>
        </w:rPr>
        <w:t>Candidate portal</w:t>
      </w:r>
    </w:p>
    <w:p w:rsidR="00375F54" w:rsidRPr="00117554" w:rsidRDefault="00375F54" w:rsidP="00375F54">
      <w:pPr>
        <w:spacing w:after="3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sidRPr="00117554">
        <w:rPr>
          <w:rFonts w:ascii="Verdana" w:hAnsi="Verdana" w:cs="Calibri"/>
          <w:bCs/>
          <w:sz w:val="20"/>
          <w:szCs w:val="20"/>
        </w:rPr>
        <w:tab/>
      </w:r>
      <w:r>
        <w:rPr>
          <w:rFonts w:ascii="Verdana" w:hAnsi="Verdana" w:cs="Calibri"/>
          <w:bCs/>
          <w:sz w:val="20"/>
          <w:szCs w:val="20"/>
        </w:rPr>
        <w:t>BullHorn Migration</w:t>
      </w:r>
    </w:p>
    <w:p w:rsidR="00D80BBC" w:rsidRPr="00117554" w:rsidRDefault="00D80BBC" w:rsidP="00D80BBC">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sidR="00012AE1">
        <w:rPr>
          <w:rFonts w:ascii="Verdana" w:hAnsi="Verdana" w:cs="Calibri"/>
          <w:b/>
          <w:bCs/>
          <w:sz w:val="20"/>
          <w:szCs w:val="20"/>
        </w:rPr>
        <w:t>Salesforce</w:t>
      </w:r>
      <w:r w:rsidR="00316970">
        <w:rPr>
          <w:rFonts w:ascii="Verdana" w:hAnsi="Verdana" w:cs="Calibri"/>
          <w:b/>
          <w:bCs/>
          <w:sz w:val="20"/>
          <w:szCs w:val="20"/>
        </w:rPr>
        <w:t>Development</w:t>
      </w:r>
      <w:r w:rsidR="00A079CE">
        <w:rPr>
          <w:rFonts w:ascii="Verdana" w:hAnsi="Verdana" w:cs="Calibri"/>
          <w:b/>
          <w:bCs/>
          <w:sz w:val="20"/>
          <w:szCs w:val="20"/>
        </w:rPr>
        <w:t>/Administration</w:t>
      </w:r>
    </w:p>
    <w:p w:rsidR="00AB6FA1" w:rsidRDefault="00AB6FA1" w:rsidP="00D80BBC">
      <w:pPr>
        <w:spacing w:after="30"/>
        <w:ind w:left="0"/>
        <w:rPr>
          <w:rFonts w:ascii="Verdana" w:hAnsi="Verdana" w:cs="Calibri"/>
          <w:b/>
          <w:sz w:val="20"/>
          <w:szCs w:val="20"/>
        </w:rPr>
      </w:pPr>
      <w:bookmarkStart w:id="0" w:name="_GoBack"/>
      <w:bookmarkEnd w:id="0"/>
    </w:p>
    <w:p w:rsidR="00D80BBC" w:rsidRPr="00117554" w:rsidRDefault="00D80BBC" w:rsidP="00D80BBC">
      <w:pPr>
        <w:spacing w:after="30"/>
        <w:ind w:left="0"/>
        <w:rPr>
          <w:rFonts w:ascii="Verdana" w:hAnsi="Verdana" w:cs="Calibri"/>
          <w:b/>
          <w:sz w:val="20"/>
          <w:szCs w:val="20"/>
        </w:rPr>
      </w:pPr>
      <w:r w:rsidRPr="00117554">
        <w:rPr>
          <w:rFonts w:ascii="Verdana" w:hAnsi="Verdana" w:cs="Calibri"/>
          <w:b/>
          <w:sz w:val="20"/>
          <w:szCs w:val="20"/>
        </w:rPr>
        <w:t>KEY RESPONSIBILITIES:</w:t>
      </w:r>
    </w:p>
    <w:p w:rsidR="00D80BBC" w:rsidRDefault="00D80BBC" w:rsidP="00D80BBC">
      <w:pPr>
        <w:spacing w:after="0" w:line="120" w:lineRule="auto"/>
        <w:ind w:left="360"/>
        <w:rPr>
          <w:rFonts w:ascii="Verdana" w:hAnsi="Verdana" w:cs="Calibri"/>
          <w:b/>
          <w:color w:val="0D0D0D"/>
          <w:sz w:val="20"/>
          <w:szCs w:val="20"/>
        </w:rPr>
      </w:pPr>
    </w:p>
    <w:p w:rsidR="00D80BBC" w:rsidRPr="00117554" w:rsidRDefault="00D80BBC" w:rsidP="00D80BBC">
      <w:pPr>
        <w:pStyle w:val="NoSpacing"/>
        <w:spacing w:after="30"/>
        <w:ind w:left="0" w:firstLine="720"/>
        <w:rPr>
          <w:rFonts w:ascii="Verdana" w:hAnsi="Verdana" w:cs="Calibri"/>
          <w:color w:val="0D0D0D"/>
          <w:sz w:val="20"/>
          <w:szCs w:val="20"/>
        </w:rPr>
      </w:pPr>
      <w:r w:rsidRPr="00117554">
        <w:rPr>
          <w:rFonts w:ascii="Verdana" w:hAnsi="Verdana" w:cs="Calibri"/>
          <w:b/>
          <w:color w:val="0D0D0D"/>
          <w:sz w:val="20"/>
          <w:szCs w:val="20"/>
        </w:rPr>
        <w:t>Development</w:t>
      </w:r>
      <w:r>
        <w:rPr>
          <w:rFonts w:ascii="Verdana" w:hAnsi="Verdana" w:cs="Calibri"/>
          <w:color w:val="0D0D0D"/>
          <w:sz w:val="20"/>
          <w:szCs w:val="20"/>
        </w:rPr>
        <w:t>:</w:t>
      </w:r>
    </w:p>
    <w:p w:rsidR="00314DD8" w:rsidRDefault="00314DD8"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 xml:space="preserve">Writing Triggers </w:t>
      </w:r>
      <w:r w:rsidR="000A3333">
        <w:rPr>
          <w:rFonts w:ascii="Verdana" w:hAnsi="Verdana" w:cs="Calibri"/>
          <w:sz w:val="20"/>
          <w:szCs w:val="20"/>
          <w:lang w:val="en-GB"/>
        </w:rPr>
        <w:t>in Target Recruit</w:t>
      </w:r>
      <w:r w:rsidR="00DC357A">
        <w:rPr>
          <w:rFonts w:ascii="Verdana" w:hAnsi="Verdana" w:cs="Calibri"/>
          <w:sz w:val="20"/>
          <w:szCs w:val="20"/>
          <w:lang w:val="en-GB"/>
        </w:rPr>
        <w:t>.</w:t>
      </w:r>
    </w:p>
    <w:p w:rsidR="00344F92" w:rsidRDefault="002C6C88"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Extending the Package Functionality</w:t>
      </w:r>
      <w:r w:rsidR="000A3333">
        <w:rPr>
          <w:rFonts w:ascii="Verdana" w:hAnsi="Verdana" w:cs="Calibri"/>
          <w:sz w:val="20"/>
          <w:szCs w:val="20"/>
          <w:lang w:val="en-GB"/>
        </w:rPr>
        <w:t>.</w:t>
      </w:r>
    </w:p>
    <w:p w:rsidR="000A3333" w:rsidRDefault="00766101"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Writing Triggers</w:t>
      </w:r>
      <w:r w:rsidR="000A3333">
        <w:rPr>
          <w:rFonts w:ascii="Verdana" w:hAnsi="Verdana" w:cs="Calibri"/>
          <w:sz w:val="20"/>
          <w:szCs w:val="20"/>
          <w:lang w:val="en-GB"/>
        </w:rPr>
        <w:t xml:space="preserve"> using Custom Settings, Custom labels.</w:t>
      </w:r>
    </w:p>
    <w:p w:rsidR="00D80BBC" w:rsidRDefault="00D80BBC" w:rsidP="00A62A97">
      <w:pPr>
        <w:numPr>
          <w:ilvl w:val="0"/>
          <w:numId w:val="1"/>
        </w:numPr>
        <w:suppressAutoHyphens/>
        <w:spacing w:after="30" w:line="360" w:lineRule="auto"/>
        <w:rPr>
          <w:rFonts w:ascii="Verdana" w:hAnsi="Verdana" w:cs="Calibri"/>
          <w:sz w:val="20"/>
          <w:szCs w:val="20"/>
          <w:lang w:val="en-GB"/>
        </w:rPr>
      </w:pPr>
      <w:r w:rsidRPr="00F025B6">
        <w:rPr>
          <w:rFonts w:ascii="Verdana" w:hAnsi="Verdana" w:cs="Calibri"/>
          <w:sz w:val="20"/>
          <w:szCs w:val="20"/>
          <w:lang w:val="en-GB"/>
        </w:rPr>
        <w:t xml:space="preserve">Create custom </w:t>
      </w:r>
      <w:r w:rsidR="002B7931">
        <w:rPr>
          <w:rFonts w:ascii="Verdana" w:hAnsi="Verdana" w:cs="Calibri"/>
          <w:sz w:val="20"/>
          <w:szCs w:val="20"/>
          <w:lang w:val="en-GB"/>
        </w:rPr>
        <w:t>Visualforce</w:t>
      </w:r>
      <w:r w:rsidRPr="00F025B6">
        <w:rPr>
          <w:rFonts w:ascii="Verdana" w:hAnsi="Verdana" w:cs="Calibri"/>
          <w:sz w:val="20"/>
          <w:szCs w:val="20"/>
          <w:lang w:val="en-GB"/>
        </w:rPr>
        <w:t xml:space="preserve"> pages, Apex Controllers</w:t>
      </w:r>
    </w:p>
    <w:p w:rsidR="004532DA" w:rsidRDefault="004532DA" w:rsidP="00A62A97">
      <w:pPr>
        <w:numPr>
          <w:ilvl w:val="0"/>
          <w:numId w:val="1"/>
        </w:numPr>
        <w:suppressAutoHyphens/>
        <w:spacing w:after="30" w:line="360" w:lineRule="auto"/>
        <w:rPr>
          <w:rFonts w:ascii="Verdana" w:hAnsi="Verdana" w:cs="Calibri"/>
          <w:sz w:val="20"/>
          <w:szCs w:val="20"/>
          <w:lang w:val="en-GB"/>
        </w:rPr>
      </w:pPr>
      <w:r w:rsidRPr="00F025B6">
        <w:rPr>
          <w:rFonts w:ascii="Verdana" w:hAnsi="Verdana" w:cs="Calibri"/>
          <w:sz w:val="20"/>
          <w:szCs w:val="20"/>
          <w:lang w:val="en-GB"/>
        </w:rPr>
        <w:t xml:space="preserve">Developing </w:t>
      </w:r>
      <w:r>
        <w:rPr>
          <w:rFonts w:ascii="Verdana" w:hAnsi="Verdana" w:cs="Calibri"/>
          <w:sz w:val="20"/>
          <w:szCs w:val="20"/>
          <w:lang w:val="en-GB"/>
        </w:rPr>
        <w:t xml:space="preserve">or Customizing the </w:t>
      </w:r>
      <w:r w:rsidRPr="00F025B6">
        <w:rPr>
          <w:rFonts w:ascii="Verdana" w:hAnsi="Verdana" w:cs="Calibri"/>
          <w:sz w:val="20"/>
          <w:szCs w:val="20"/>
          <w:lang w:val="en-GB"/>
        </w:rPr>
        <w:t xml:space="preserve">functionality </w:t>
      </w:r>
      <w:r>
        <w:rPr>
          <w:rFonts w:ascii="Verdana" w:hAnsi="Verdana" w:cs="Calibri"/>
          <w:sz w:val="20"/>
          <w:szCs w:val="20"/>
          <w:lang w:val="en-GB"/>
        </w:rPr>
        <w:t>for Candidate Portal</w:t>
      </w:r>
    </w:p>
    <w:p w:rsidR="004532DA" w:rsidRDefault="004532DA"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 xml:space="preserve">Handling Candidate Portal issues related to sites </w:t>
      </w:r>
    </w:p>
    <w:p w:rsidR="004532DA" w:rsidRDefault="004532DA" w:rsidP="00A62A97">
      <w:pPr>
        <w:numPr>
          <w:ilvl w:val="0"/>
          <w:numId w:val="1"/>
        </w:numPr>
        <w:suppressAutoHyphens/>
        <w:spacing w:after="30" w:line="360" w:lineRule="auto"/>
        <w:rPr>
          <w:rFonts w:ascii="Verdana" w:hAnsi="Verdana" w:cs="Calibri"/>
          <w:sz w:val="20"/>
          <w:szCs w:val="20"/>
          <w:lang w:val="en-GB"/>
        </w:rPr>
      </w:pPr>
      <w:r>
        <w:rPr>
          <w:rFonts w:ascii="Verdana" w:hAnsi="Verdana" w:cs="Calibri"/>
          <w:sz w:val="20"/>
          <w:szCs w:val="20"/>
          <w:lang w:val="en-GB"/>
        </w:rPr>
        <w:t>Developing Package customizations for Candidate Portal.</w:t>
      </w:r>
    </w:p>
    <w:p w:rsidR="004532DA" w:rsidRDefault="004532DA" w:rsidP="00A62A97">
      <w:pPr>
        <w:numPr>
          <w:ilvl w:val="0"/>
          <w:numId w:val="1"/>
        </w:numPr>
        <w:suppressAutoHyphens/>
        <w:spacing w:after="30" w:line="360" w:lineRule="auto"/>
        <w:rPr>
          <w:rFonts w:ascii="Verdana" w:hAnsi="Verdana" w:cs="Calibri"/>
          <w:sz w:val="20"/>
          <w:szCs w:val="20"/>
          <w:lang w:val="en-GB"/>
        </w:rPr>
      </w:pPr>
      <w:r w:rsidRPr="00F025B6">
        <w:rPr>
          <w:rFonts w:ascii="Verdana" w:hAnsi="Verdana" w:cs="Calibri"/>
          <w:sz w:val="20"/>
          <w:szCs w:val="20"/>
          <w:lang w:val="en-GB"/>
        </w:rPr>
        <w:t>Changing the layout using CSS &amp; building some Javascript functionality to fit the customer requirement</w:t>
      </w:r>
      <w:r>
        <w:rPr>
          <w:rFonts w:ascii="Verdana" w:hAnsi="Verdana" w:cs="Calibri"/>
          <w:sz w:val="20"/>
          <w:szCs w:val="20"/>
          <w:lang w:val="en-GB"/>
        </w:rPr>
        <w:t xml:space="preserve"> in Candidate Portal Visual Force Pages.</w:t>
      </w:r>
    </w:p>
    <w:p w:rsidR="00703249" w:rsidRPr="00117554" w:rsidRDefault="001D3AB4" w:rsidP="00B738EC">
      <w:pPr>
        <w:pStyle w:val="ListParagraph"/>
        <w:rPr>
          <w:rFonts w:ascii="Verdana" w:hAnsi="Verdana" w:cs="Calibri"/>
          <w:sz w:val="20"/>
          <w:szCs w:val="20"/>
        </w:rPr>
      </w:pPr>
      <w:r>
        <w:rPr>
          <w:rFonts w:ascii="Verdana" w:hAnsi="Verdana" w:cs="Calibri"/>
          <w:noProof/>
          <w:sz w:val="20"/>
          <w:szCs w:val="20"/>
        </w:rPr>
        <w:pict>
          <v:shape id=" 16" o:spid="_x0000_s1030" type="#_x0000_t32" style="position:absolute;left:0;text-align:left;margin-left:6pt;margin-top:5.8pt;width:453pt;height:0;z-index:25165977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" strokecolor="#666" strokeweight="1pt">
            <v:shadow color="#7f7f7f" opacity=".5" offset="1pt"/>
            <o:lock v:ext="edit" shapetype="f"/>
          </v:shape>
        </w:pict>
      </w:r>
    </w:p>
    <w:p w:rsidR="005F00D9" w:rsidRDefault="005F00D9" w:rsidP="00E40E39">
      <w:pPr>
        <w:spacing w:after="0" w:line="180" w:lineRule="auto"/>
        <w:ind w:left="0"/>
        <w:rPr>
          <w:rFonts w:ascii="Verdana" w:hAnsi="Verdana" w:cs="Calibri"/>
          <w:b/>
          <w:sz w:val="20"/>
          <w:szCs w:val="20"/>
        </w:rPr>
      </w:pPr>
    </w:p>
    <w:p w:rsidR="00CA5262" w:rsidRPr="00117554" w:rsidRDefault="00375F54" w:rsidP="00B738EC">
      <w:pPr>
        <w:spacing w:after="0" w:line="180" w:lineRule="auto"/>
        <w:ind w:left="0"/>
        <w:rPr>
          <w:rFonts w:ascii="Verdana" w:hAnsi="Verdana" w:cs="Calibri"/>
          <w:b/>
          <w:sz w:val="20"/>
          <w:szCs w:val="20"/>
        </w:rPr>
      </w:pPr>
      <w:r>
        <w:rPr>
          <w:rFonts w:ascii="Verdana" w:hAnsi="Verdana" w:cs="Calibri"/>
          <w:b/>
          <w:sz w:val="20"/>
          <w:szCs w:val="20"/>
        </w:rPr>
        <w:t>PROJECTS at Iridium Interactive</w:t>
      </w:r>
    </w:p>
    <w:p w:rsidR="00BD25EB" w:rsidRPr="00117554" w:rsidRDefault="00BD25EB" w:rsidP="00B738EC">
      <w:pPr>
        <w:spacing w:after="0" w:line="180" w:lineRule="auto"/>
        <w:ind w:left="0"/>
        <w:rPr>
          <w:rFonts w:ascii="Verdana" w:hAnsi="Verdana" w:cs="Calibri"/>
          <w:b/>
          <w:sz w:val="20"/>
          <w:szCs w:val="20"/>
        </w:rPr>
      </w:pPr>
    </w:p>
    <w:p w:rsidR="00375F54" w:rsidRDefault="00BD25EB" w:rsidP="00375F54">
      <w:pPr>
        <w:spacing w:after="30"/>
        <w:rPr>
          <w:rFonts w:ascii="Verdana" w:hAnsi="Verdana" w:cs="Calibri"/>
          <w:b/>
          <w:bCs/>
          <w:sz w:val="20"/>
          <w:szCs w:val="20"/>
        </w:rPr>
      </w:pPr>
      <w:r w:rsidRPr="00117554">
        <w:rPr>
          <w:rFonts w:ascii="Verdana" w:hAnsi="Verdana" w:cs="Calibri"/>
          <w:bCs/>
          <w:sz w:val="20"/>
          <w:szCs w:val="20"/>
        </w:rPr>
        <w:t>Title</w:t>
      </w:r>
      <w:r w:rsidRPr="00117554">
        <w:rPr>
          <w:rFonts w:ascii="Verdana" w:hAnsi="Verdana" w:cs="Calibri"/>
          <w:bCs/>
          <w:sz w:val="20"/>
          <w:szCs w:val="20"/>
        </w:rPr>
        <w:tab/>
      </w:r>
      <w:r w:rsidRPr="00117554">
        <w:rPr>
          <w:rFonts w:ascii="Verdana" w:hAnsi="Verdana" w:cs="Calibri"/>
          <w:bCs/>
          <w:sz w:val="20"/>
          <w:szCs w:val="20"/>
        </w:rPr>
        <w:tab/>
      </w:r>
      <w:r w:rsidR="00375F54" w:rsidRPr="00117554">
        <w:rPr>
          <w:rFonts w:ascii="Verdana" w:hAnsi="Verdana" w:cs="Calibri"/>
          <w:bCs/>
          <w:sz w:val="20"/>
          <w:szCs w:val="20"/>
        </w:rPr>
        <w:t>GSB</w:t>
      </w:r>
      <w:r w:rsidR="00375F54">
        <w:rPr>
          <w:rFonts w:ascii="Verdana" w:hAnsi="Verdana" w:cs="Calibri"/>
          <w:bCs/>
          <w:sz w:val="20"/>
          <w:szCs w:val="20"/>
        </w:rPr>
        <w:t>: STANFORD</w:t>
      </w:r>
      <w:r w:rsidR="00375F54" w:rsidRPr="00117554">
        <w:rPr>
          <w:rFonts w:ascii="Verdana" w:hAnsi="Verdana" w:cs="Calibri"/>
          <w:b/>
          <w:bCs/>
          <w:sz w:val="20"/>
          <w:szCs w:val="20"/>
        </w:rPr>
        <w:t xml:space="preserve"> BUSINESS SCHOOL</w:t>
      </w:r>
    </w:p>
    <w:p w:rsidR="00375F54" w:rsidRPr="00293ABB" w:rsidRDefault="00375F54" w:rsidP="00375F54">
      <w:pPr>
        <w:rPr>
          <w:rFonts w:ascii="Verdana" w:hAnsi="Verdana" w:cs="Calibri"/>
          <w:color w:val="000000"/>
          <w:sz w:val="20"/>
          <w:szCs w:val="20"/>
        </w:rPr>
      </w:pPr>
      <w:r>
        <w:rPr>
          <w:rFonts w:ascii="Verdana" w:hAnsi="Verdana" w:cs="Calibri"/>
          <w:color w:val="000000"/>
          <w:sz w:val="20"/>
          <w:szCs w:val="20"/>
        </w:rPr>
        <w:t>Title</w:t>
      </w:r>
      <w:r>
        <w:rPr>
          <w:rFonts w:ascii="Verdana" w:hAnsi="Verdana" w:cs="Calibri"/>
          <w:color w:val="000000"/>
          <w:sz w:val="20"/>
          <w:szCs w:val="20"/>
        </w:rPr>
        <w:tab/>
      </w:r>
      <w:r w:rsidRPr="00293ABB">
        <w:rPr>
          <w:rFonts w:ascii="Verdana" w:hAnsi="Verdana" w:cs="Calibri"/>
          <w:color w:val="000000"/>
          <w:sz w:val="20"/>
          <w:szCs w:val="20"/>
        </w:rPr>
        <w:tab/>
      </w:r>
      <w:r>
        <w:rPr>
          <w:rFonts w:ascii="Verdana" w:hAnsi="Verdana" w:cs="Calibri"/>
          <w:color w:val="000000"/>
          <w:sz w:val="20"/>
          <w:szCs w:val="20"/>
        </w:rPr>
        <w:t>ALA (</w:t>
      </w:r>
      <w:r w:rsidRPr="00293ABB">
        <w:rPr>
          <w:rFonts w:ascii="Verdana" w:hAnsi="Verdana" w:cs="Calibri"/>
          <w:color w:val="000000"/>
          <w:sz w:val="20"/>
          <w:szCs w:val="20"/>
        </w:rPr>
        <w:t>CRM of one of the top Schools in Africa</w:t>
      </w:r>
      <w:r>
        <w:rPr>
          <w:rFonts w:ascii="Verdana" w:hAnsi="Verdana" w:cs="Calibri"/>
          <w:color w:val="000000"/>
          <w:sz w:val="20"/>
          <w:szCs w:val="20"/>
        </w:rPr>
        <w:t>)</w:t>
      </w:r>
    </w:p>
    <w:p w:rsidR="00375F54" w:rsidRPr="00117554" w:rsidRDefault="00375F54" w:rsidP="00375F54">
      <w:pPr>
        <w:spacing w:after="30"/>
        <w:rPr>
          <w:rFonts w:ascii="Verdana" w:hAnsi="Verdana" w:cs="Calibri"/>
          <w:bCs/>
          <w:sz w:val="20"/>
          <w:szCs w:val="20"/>
        </w:rPr>
      </w:pPr>
      <w:r w:rsidRPr="00117554">
        <w:rPr>
          <w:rFonts w:ascii="Verdana" w:hAnsi="Verdana" w:cs="Calibri"/>
          <w:bCs/>
          <w:sz w:val="20"/>
          <w:szCs w:val="20"/>
        </w:rPr>
        <w:t>Title</w:t>
      </w:r>
      <w:r w:rsidRPr="00117554">
        <w:rPr>
          <w:rFonts w:ascii="Verdana" w:hAnsi="Verdana" w:cs="Calibri"/>
          <w:bCs/>
          <w:sz w:val="20"/>
          <w:szCs w:val="20"/>
        </w:rPr>
        <w:tab/>
      </w:r>
      <w:r w:rsidRPr="00117554">
        <w:rPr>
          <w:rFonts w:ascii="Verdana" w:hAnsi="Verdana" w:cs="Calibri"/>
          <w:bCs/>
          <w:sz w:val="20"/>
          <w:szCs w:val="20"/>
        </w:rPr>
        <w:tab/>
        <w:t>Kuzabiashara</w:t>
      </w:r>
    </w:p>
    <w:p w:rsidR="00375F54" w:rsidRPr="00117554" w:rsidRDefault="00375F54" w:rsidP="00B738EC">
      <w:pPr>
        <w:spacing w:after="30"/>
        <w:rPr>
          <w:rFonts w:ascii="Verdana" w:hAnsi="Verdana" w:cs="Calibri"/>
          <w:bCs/>
          <w:sz w:val="20"/>
          <w:szCs w:val="20"/>
        </w:rPr>
      </w:pPr>
      <w:r>
        <w:rPr>
          <w:rFonts w:ascii="Verdana" w:hAnsi="Verdana" w:cs="Calibri"/>
          <w:bCs/>
          <w:sz w:val="20"/>
          <w:szCs w:val="20"/>
        </w:rPr>
        <w:t>Company</w:t>
      </w:r>
      <w:r>
        <w:rPr>
          <w:rFonts w:ascii="Verdana" w:hAnsi="Verdana" w:cs="Calibri"/>
          <w:bCs/>
          <w:sz w:val="20"/>
          <w:szCs w:val="20"/>
        </w:rPr>
        <w:tab/>
        <w:t>Iridium Interactive</w:t>
      </w:r>
    </w:p>
    <w:p w:rsidR="00BD25EB" w:rsidRPr="00375F54" w:rsidRDefault="00BD25EB" w:rsidP="00B738EC">
      <w:pPr>
        <w:spacing w:after="30"/>
        <w:rPr>
          <w:rFonts w:ascii="Verdana" w:hAnsi="Verdana" w:cs="Calibri"/>
          <w:bCs/>
          <w:sz w:val="20"/>
          <w:szCs w:val="20"/>
        </w:rPr>
      </w:pPr>
      <w:r w:rsidRPr="00117554">
        <w:rPr>
          <w:rFonts w:ascii="Verdana" w:hAnsi="Verdana" w:cs="Calibri"/>
          <w:bCs/>
          <w:sz w:val="20"/>
          <w:szCs w:val="20"/>
        </w:rPr>
        <w:t>Role</w:t>
      </w:r>
      <w:r w:rsidRPr="00117554">
        <w:rPr>
          <w:rFonts w:ascii="Verdana" w:hAnsi="Verdana" w:cs="Calibri"/>
          <w:bCs/>
          <w:sz w:val="20"/>
          <w:szCs w:val="20"/>
        </w:rPr>
        <w:tab/>
      </w:r>
      <w:r w:rsidRPr="00117554">
        <w:rPr>
          <w:rFonts w:ascii="Verdana" w:hAnsi="Verdana" w:cs="Calibri"/>
          <w:bCs/>
          <w:sz w:val="20"/>
          <w:szCs w:val="20"/>
        </w:rPr>
        <w:tab/>
      </w:r>
      <w:r w:rsidR="00012AE1" w:rsidRPr="00375F54">
        <w:rPr>
          <w:rFonts w:ascii="Verdana" w:hAnsi="Verdana" w:cs="Calibri"/>
          <w:bCs/>
          <w:sz w:val="20"/>
          <w:szCs w:val="20"/>
        </w:rPr>
        <w:t>Salesforce</w:t>
      </w:r>
      <w:r w:rsidR="00EE4E11" w:rsidRPr="00375F54">
        <w:rPr>
          <w:rFonts w:ascii="Verdana" w:hAnsi="Verdana" w:cs="Calibri"/>
          <w:bCs/>
          <w:sz w:val="20"/>
          <w:szCs w:val="20"/>
        </w:rPr>
        <w:t xml:space="preserve"> Administrator/</w:t>
      </w:r>
      <w:r w:rsidR="004532DA">
        <w:rPr>
          <w:rFonts w:ascii="Verdana" w:hAnsi="Verdana" w:cs="Calibri"/>
          <w:bCs/>
          <w:sz w:val="20"/>
          <w:szCs w:val="20"/>
        </w:rPr>
        <w:t>Testing</w:t>
      </w:r>
      <w:r w:rsidR="00375F54" w:rsidRPr="00375F54">
        <w:rPr>
          <w:rFonts w:ascii="Verdana" w:hAnsi="Verdana" w:cs="Calibri"/>
          <w:bCs/>
          <w:sz w:val="20"/>
          <w:szCs w:val="20"/>
        </w:rPr>
        <w:t>/BA</w:t>
      </w:r>
    </w:p>
    <w:p w:rsidR="00AD18A5" w:rsidRDefault="00BD25EB" w:rsidP="00B738EC">
      <w:pPr>
        <w:spacing w:after="30"/>
        <w:ind w:left="2160" w:hanging="1440"/>
      </w:pPr>
      <w:r w:rsidRPr="00117554">
        <w:rPr>
          <w:rFonts w:ascii="Verdana" w:hAnsi="Verdana" w:cs="Calibri"/>
          <w:bCs/>
          <w:sz w:val="20"/>
          <w:szCs w:val="20"/>
        </w:rPr>
        <w:t>Environment</w:t>
      </w:r>
      <w:r w:rsidRPr="00117554">
        <w:rPr>
          <w:rFonts w:ascii="Verdana" w:hAnsi="Verdana" w:cs="Calibri"/>
          <w:bCs/>
          <w:sz w:val="20"/>
          <w:szCs w:val="20"/>
        </w:rPr>
        <w:tab/>
      </w:r>
      <w:r w:rsidR="00012AE1">
        <w:t>Salesforce</w:t>
      </w:r>
      <w:r w:rsidR="00E81E71">
        <w:t xml:space="preserve"> Enterprise Edition</w:t>
      </w:r>
    </w:p>
    <w:p w:rsidR="00FE1A97" w:rsidRDefault="00FE1A97" w:rsidP="00B738EC">
      <w:pPr>
        <w:spacing w:after="0" w:line="180" w:lineRule="auto"/>
        <w:ind w:left="1080"/>
        <w:rPr>
          <w:rFonts w:ascii="Verdana" w:hAnsi="Verdana" w:cs="Calibri"/>
          <w:sz w:val="20"/>
          <w:szCs w:val="20"/>
        </w:rPr>
      </w:pPr>
    </w:p>
    <w:p w:rsidR="00BB7EF1" w:rsidRPr="00117554" w:rsidRDefault="00BB7EF1" w:rsidP="00B738EC">
      <w:pPr>
        <w:spacing w:after="0" w:line="180" w:lineRule="auto"/>
        <w:ind w:left="1080"/>
        <w:rPr>
          <w:rFonts w:ascii="Verdana" w:hAnsi="Verdana" w:cs="Calibri"/>
          <w:vanish/>
          <w:sz w:val="20"/>
          <w:szCs w:val="20"/>
        </w:rPr>
      </w:pPr>
    </w:p>
    <w:p w:rsidR="00A62C97" w:rsidRPr="00117554" w:rsidRDefault="001D3AB4" w:rsidP="00B738EC">
      <w:pPr>
        <w:spacing w:after="0" w:line="120" w:lineRule="auto"/>
        <w:ind w:left="360"/>
        <w:rPr>
          <w:rFonts w:ascii="Verdana" w:hAnsi="Verdana" w:cs="Calibri"/>
          <w:sz w:val="20"/>
          <w:szCs w:val="20"/>
        </w:rPr>
      </w:pPr>
      <w:r>
        <w:rPr>
          <w:rFonts w:ascii="Verdana" w:hAnsi="Verdana" w:cs="Calibri"/>
          <w:noProof/>
          <w:sz w:val="20"/>
          <w:szCs w:val="20"/>
        </w:rPr>
        <w:pict>
          <v:shape id=" 10" o:spid="_x0000_s1029" type="#_x0000_t32" style="position:absolute;left:0;text-align:left;margin-left:6pt;margin-top:5.8pt;width:453pt;height:0;z-index:251654656;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" strokecolor="#666" strokeweight="1pt">
            <v:shadow color="#7f7f7f" opacity=".5" offset="1pt"/>
            <o:lock v:ext="edit" shapetype="f"/>
          </v:shape>
        </w:pict>
      </w:r>
    </w:p>
    <w:p w:rsidR="0000781E" w:rsidRDefault="0000781E" w:rsidP="00B738EC">
      <w:pPr>
        <w:spacing w:after="0" w:line="180" w:lineRule="auto"/>
        <w:ind w:left="0"/>
        <w:rPr>
          <w:rFonts w:ascii="Verdana" w:hAnsi="Verdana" w:cs="Calibri"/>
          <w:b/>
          <w:sz w:val="20"/>
          <w:szCs w:val="20"/>
        </w:rPr>
      </w:pPr>
    </w:p>
    <w:p w:rsidR="00DE5C9E" w:rsidRPr="00117554" w:rsidRDefault="00DE5C9E" w:rsidP="00B738EC">
      <w:pPr>
        <w:spacing w:after="0" w:line="180" w:lineRule="auto"/>
        <w:ind w:left="0"/>
        <w:rPr>
          <w:rFonts w:ascii="Verdana" w:hAnsi="Verdana" w:cs="Calibri"/>
          <w:b/>
          <w:sz w:val="20"/>
          <w:szCs w:val="20"/>
        </w:rPr>
      </w:pPr>
      <w:r w:rsidRPr="00117554">
        <w:rPr>
          <w:rFonts w:ascii="Verdana" w:hAnsi="Verdana" w:cs="Calibri"/>
          <w:b/>
          <w:sz w:val="20"/>
          <w:szCs w:val="20"/>
        </w:rPr>
        <w:t>EDUCATIONAL QUALIFICATION</w:t>
      </w:r>
    </w:p>
    <w:p w:rsidR="00DE5C9E" w:rsidRPr="00117554" w:rsidRDefault="00DE5C9E" w:rsidP="00B738EC">
      <w:pPr>
        <w:spacing w:after="0" w:line="180" w:lineRule="auto"/>
        <w:ind w:left="360"/>
        <w:rPr>
          <w:rFonts w:ascii="Verdana" w:hAnsi="Verdana" w:cs="Calibri"/>
          <w:kern w:val="1"/>
          <w:sz w:val="20"/>
          <w:szCs w:val="20"/>
        </w:rPr>
      </w:pPr>
    </w:p>
    <w:p w:rsidR="008D5B53" w:rsidRPr="00474426" w:rsidRDefault="008D5B53" w:rsidP="00A62A97">
      <w:pPr>
        <w:pStyle w:val="BodyText"/>
        <w:numPr>
          <w:ilvl w:val="0"/>
          <w:numId w:val="2"/>
        </w:numPr>
        <w:suppressAutoHyphens/>
        <w:spacing w:after="30"/>
        <w:rPr>
          <w:rFonts w:ascii="Verdana" w:hAnsi="Verdana" w:cs="Calibri"/>
          <w:sz w:val="20"/>
          <w:szCs w:val="20"/>
        </w:rPr>
      </w:pPr>
      <w:r w:rsidRPr="00474426">
        <w:rPr>
          <w:rFonts w:ascii="Verdana" w:hAnsi="Verdana" w:cs="Calibri"/>
          <w:sz w:val="20"/>
          <w:szCs w:val="20"/>
        </w:rPr>
        <w:t>B-TECH (CSE)</w:t>
      </w:r>
      <w:r w:rsidR="00C47A4A">
        <w:rPr>
          <w:rFonts w:ascii="Verdana" w:hAnsi="Verdana" w:cs="Calibri"/>
          <w:sz w:val="20"/>
          <w:szCs w:val="20"/>
        </w:rPr>
        <w:t xml:space="preserve">, </w:t>
      </w:r>
      <w:r w:rsidRPr="00474426">
        <w:rPr>
          <w:rFonts w:ascii="Verdana" w:hAnsi="Verdana" w:cs="Calibri"/>
          <w:sz w:val="20"/>
          <w:szCs w:val="20"/>
        </w:rPr>
        <w:t>JNTU</w:t>
      </w:r>
      <w:r w:rsidR="00C47A4A">
        <w:rPr>
          <w:rFonts w:ascii="Verdana" w:hAnsi="Verdana" w:cs="Calibri"/>
          <w:sz w:val="20"/>
          <w:szCs w:val="20"/>
        </w:rPr>
        <w:t xml:space="preserve">, </w:t>
      </w:r>
      <w:r w:rsidR="007B6D13" w:rsidRPr="00474426">
        <w:rPr>
          <w:rFonts w:ascii="Verdana" w:hAnsi="Verdana" w:cs="Calibri"/>
          <w:sz w:val="20"/>
          <w:szCs w:val="20"/>
        </w:rPr>
        <w:t>Hyderabad</w:t>
      </w:r>
      <w:r w:rsidR="00C47A4A">
        <w:rPr>
          <w:rFonts w:ascii="Verdana" w:hAnsi="Verdana" w:cs="Calibri"/>
          <w:sz w:val="20"/>
          <w:szCs w:val="20"/>
        </w:rPr>
        <w:t xml:space="preserve">, </w:t>
      </w:r>
      <w:r w:rsidR="00B8718C">
        <w:rPr>
          <w:rFonts w:ascii="Verdana" w:hAnsi="Verdana" w:cs="Calibri"/>
          <w:sz w:val="20"/>
          <w:szCs w:val="20"/>
        </w:rPr>
        <w:t>2009</w:t>
      </w:r>
    </w:p>
    <w:p w:rsidR="00AF04FE" w:rsidRPr="00474426" w:rsidRDefault="00AF04FE" w:rsidP="00A62A97">
      <w:pPr>
        <w:pStyle w:val="BodyText"/>
        <w:numPr>
          <w:ilvl w:val="0"/>
          <w:numId w:val="2"/>
        </w:numPr>
        <w:suppressAutoHyphens/>
        <w:spacing w:after="30"/>
        <w:rPr>
          <w:rFonts w:ascii="Verdana" w:hAnsi="Verdana" w:cs="Calibri"/>
          <w:sz w:val="20"/>
          <w:szCs w:val="20"/>
        </w:rPr>
      </w:pPr>
      <w:r w:rsidRPr="00474426">
        <w:rPr>
          <w:rFonts w:ascii="Verdana" w:hAnsi="Verdana" w:cs="Calibri"/>
          <w:sz w:val="20"/>
          <w:szCs w:val="20"/>
        </w:rPr>
        <w:lastRenderedPageBreak/>
        <w:t>XI+XII</w:t>
      </w:r>
      <w:r w:rsidR="00C47A4A">
        <w:rPr>
          <w:rFonts w:ascii="Verdana" w:hAnsi="Verdana" w:cs="Calibri"/>
          <w:sz w:val="20"/>
          <w:szCs w:val="20"/>
        </w:rPr>
        <w:t xml:space="preserve">, </w:t>
      </w:r>
      <w:r w:rsidRPr="00474426">
        <w:rPr>
          <w:rFonts w:ascii="Verdana" w:hAnsi="Verdana" w:cs="Calibri"/>
          <w:sz w:val="20"/>
          <w:szCs w:val="20"/>
        </w:rPr>
        <w:t>2005</w:t>
      </w:r>
      <w:r w:rsidR="00C47A4A">
        <w:rPr>
          <w:rFonts w:ascii="Verdana" w:hAnsi="Verdana" w:cs="Calibri"/>
          <w:sz w:val="20"/>
          <w:szCs w:val="20"/>
        </w:rPr>
        <w:t xml:space="preserve">, </w:t>
      </w:r>
      <w:r w:rsidR="008D5B53" w:rsidRPr="00474426">
        <w:rPr>
          <w:rFonts w:ascii="Verdana" w:hAnsi="Verdana" w:cs="Calibri"/>
          <w:sz w:val="20"/>
          <w:szCs w:val="20"/>
        </w:rPr>
        <w:t>Board of Intermediate Education</w:t>
      </w:r>
      <w:r w:rsidR="00C47A4A">
        <w:rPr>
          <w:rFonts w:ascii="Verdana" w:hAnsi="Verdana" w:cs="Calibri"/>
          <w:sz w:val="20"/>
          <w:szCs w:val="20"/>
        </w:rPr>
        <w:t xml:space="preserve">, </w:t>
      </w:r>
      <w:r w:rsidR="008D5B53" w:rsidRPr="00474426">
        <w:rPr>
          <w:rFonts w:ascii="Verdana" w:hAnsi="Verdana" w:cs="Calibri"/>
          <w:sz w:val="20"/>
          <w:szCs w:val="20"/>
        </w:rPr>
        <w:t>A</w:t>
      </w:r>
      <w:r w:rsidRPr="00474426">
        <w:rPr>
          <w:rFonts w:ascii="Verdana" w:hAnsi="Verdana" w:cs="Calibri"/>
          <w:sz w:val="20"/>
          <w:szCs w:val="20"/>
        </w:rPr>
        <w:t>.</w:t>
      </w:r>
      <w:r w:rsidR="008D5B53" w:rsidRPr="00474426">
        <w:rPr>
          <w:rFonts w:ascii="Verdana" w:hAnsi="Verdana" w:cs="Calibri"/>
          <w:sz w:val="20"/>
          <w:szCs w:val="20"/>
        </w:rPr>
        <w:t>P</w:t>
      </w:r>
    </w:p>
    <w:p w:rsidR="00AF04FE" w:rsidRPr="00474426" w:rsidRDefault="008D5B53" w:rsidP="00A62A97">
      <w:pPr>
        <w:pStyle w:val="BodyText"/>
        <w:numPr>
          <w:ilvl w:val="0"/>
          <w:numId w:val="2"/>
        </w:numPr>
        <w:suppressAutoHyphens/>
        <w:spacing w:after="30"/>
        <w:rPr>
          <w:rFonts w:ascii="Verdana" w:hAnsi="Verdana" w:cs="Calibri"/>
          <w:sz w:val="20"/>
          <w:szCs w:val="20"/>
        </w:rPr>
      </w:pPr>
      <w:r w:rsidRPr="00474426">
        <w:rPr>
          <w:rFonts w:ascii="Verdana" w:hAnsi="Verdana" w:cs="Calibri"/>
          <w:sz w:val="20"/>
          <w:szCs w:val="20"/>
        </w:rPr>
        <w:t>S.S.C</w:t>
      </w:r>
      <w:r w:rsidR="00C47A4A">
        <w:rPr>
          <w:rFonts w:ascii="Verdana" w:hAnsi="Verdana" w:cs="Calibri"/>
          <w:sz w:val="20"/>
          <w:szCs w:val="20"/>
        </w:rPr>
        <w:t xml:space="preserve">, </w:t>
      </w:r>
      <w:r w:rsidR="00AF04FE" w:rsidRPr="00474426">
        <w:rPr>
          <w:rFonts w:ascii="Verdana" w:hAnsi="Verdana" w:cs="Calibri"/>
          <w:sz w:val="20"/>
          <w:szCs w:val="20"/>
        </w:rPr>
        <w:t>2003</w:t>
      </w:r>
      <w:r w:rsidR="00C47A4A">
        <w:rPr>
          <w:rFonts w:ascii="Verdana" w:hAnsi="Verdana" w:cs="Calibri"/>
          <w:sz w:val="20"/>
          <w:szCs w:val="20"/>
        </w:rPr>
        <w:t xml:space="preserve">, </w:t>
      </w:r>
      <w:r w:rsidRPr="00474426">
        <w:rPr>
          <w:rFonts w:ascii="Verdana" w:hAnsi="Verdana" w:cs="Calibri"/>
          <w:sz w:val="20"/>
          <w:szCs w:val="20"/>
        </w:rPr>
        <w:t>Board of Secondary School Education</w:t>
      </w:r>
      <w:r w:rsidR="00C47A4A">
        <w:rPr>
          <w:rFonts w:ascii="Verdana" w:hAnsi="Verdana" w:cs="Calibri"/>
          <w:sz w:val="20"/>
          <w:szCs w:val="20"/>
        </w:rPr>
        <w:t xml:space="preserve">, </w:t>
      </w:r>
      <w:r w:rsidRPr="00474426">
        <w:rPr>
          <w:rFonts w:ascii="Verdana" w:hAnsi="Verdana" w:cs="Calibri"/>
          <w:sz w:val="20"/>
          <w:szCs w:val="20"/>
        </w:rPr>
        <w:t>A</w:t>
      </w:r>
      <w:r w:rsidR="00AF04FE" w:rsidRPr="00474426">
        <w:rPr>
          <w:rFonts w:ascii="Verdana" w:hAnsi="Verdana" w:cs="Calibri"/>
          <w:sz w:val="20"/>
          <w:szCs w:val="20"/>
        </w:rPr>
        <w:t>.</w:t>
      </w:r>
      <w:r w:rsidRPr="00474426">
        <w:rPr>
          <w:rFonts w:ascii="Verdana" w:hAnsi="Verdana" w:cs="Calibri"/>
          <w:sz w:val="20"/>
          <w:szCs w:val="20"/>
        </w:rPr>
        <w:t>P</w:t>
      </w:r>
    </w:p>
    <w:p w:rsidR="00A62C97" w:rsidRPr="00AF04FE" w:rsidRDefault="001D3AB4" w:rsidP="00B738EC">
      <w:pPr>
        <w:pStyle w:val="BodyText"/>
        <w:suppressAutoHyphens/>
        <w:spacing w:after="30"/>
        <w:rPr>
          <w:rFonts w:ascii="Verdana" w:hAnsi="Verdana" w:cs="Calibri"/>
          <w:sz w:val="20"/>
          <w:szCs w:val="20"/>
        </w:rPr>
      </w:pPr>
      <w:r>
        <w:rPr>
          <w:rFonts w:ascii="Verdana" w:hAnsi="Verdana" w:cs="Calibri"/>
          <w:noProof/>
          <w:sz w:val="20"/>
          <w:szCs w:val="20"/>
        </w:rPr>
        <w:pict>
          <v:shape id=" 13" o:spid="_x0000_s1028" type="#_x0000_t32" style="position:absolute;left:0;text-align:left;margin-left:6pt;margin-top:5.8pt;width:453pt;height:0;z-index:251656704;visibility:visibl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" strokecolor="#666" strokeweight="1pt">
            <v:shadow color="#7f7f7f" opacity=".5" offset="1pt"/>
            <o:lock v:ext="edit" shapetype="f"/>
          </v:shape>
        </w:pict>
      </w:r>
    </w:p>
    <w:sectPr w:rsidR="00A62C97" w:rsidRPr="00AF04FE" w:rsidSect="00A80667">
      <w:headerReference w:type="default" r:id="rId8"/>
      <w:pgSz w:w="11907" w:h="16839" w:code="9"/>
      <w:pgMar w:top="1440" w:right="1080" w:bottom="1440" w:left="1080" w:header="14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A97" w:rsidRDefault="00A62A97" w:rsidP="00E121B5">
      <w:r>
        <w:separator/>
      </w:r>
    </w:p>
  </w:endnote>
  <w:endnote w:type="continuationSeparator" w:id="1">
    <w:p w:rsidR="00A62A97" w:rsidRDefault="00A62A97" w:rsidP="00E121B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A97" w:rsidRDefault="00A62A97" w:rsidP="00E121B5">
      <w:r>
        <w:separator/>
      </w:r>
    </w:p>
  </w:footnote>
  <w:footnote w:type="continuationSeparator" w:id="1">
    <w:p w:rsidR="00A62A97" w:rsidRDefault="00A62A97" w:rsidP="00E121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48E" w:rsidRPr="00C25E47" w:rsidRDefault="003A7136" w:rsidP="007B7AFA">
    <w:pPr>
      <w:pStyle w:val="Header"/>
      <w:ind w:left="0"/>
      <w:rPr>
        <w:color w:val="7030A0"/>
      </w:rPr>
    </w:pPr>
    <w:r>
      <w:rPr>
        <w:rFonts w:ascii="Verdana" w:hAnsi="Verdana"/>
        <w:noProof/>
        <w:sz w:val="20"/>
        <w:szCs w:val="20"/>
      </w:rPr>
      <w:drawing>
        <wp:inline distT="0" distB="0" distL="0" distR="0">
          <wp:extent cx="666750" cy="828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666750" cy="828675"/>
                  </a:xfrm>
                  <a:prstGeom prst="rect">
                    <a:avLst/>
                  </a:prstGeom>
                  <a:noFill/>
                  <a:ln w="9525">
                    <a:noFill/>
                    <a:miter lim="800000"/>
                    <a:headEnd/>
                    <a:tailEnd/>
                  </a:ln>
                </pic:spPr>
              </pic:pic>
            </a:graphicData>
          </a:graphic>
        </wp:inline>
      </w:drawing>
    </w:r>
    <w:r w:rsidR="004D3500">
      <w:rPr>
        <w:rFonts w:ascii="Verdana" w:hAnsi="Verdana"/>
        <w:noProof/>
        <w:sz w:val="20"/>
        <w:szCs w:val="20"/>
      </w:rPr>
      <w:drawing>
        <wp:inline distT="0" distB="0" distL="0" distR="0">
          <wp:extent cx="857250" cy="828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857250" cy="828675"/>
                  </a:xfrm>
                  <a:prstGeom prst="rect">
                    <a:avLst/>
                  </a:prstGeom>
                  <a:noFill/>
                  <a:ln w="9525">
                    <a:noFill/>
                    <a:miter lim="800000"/>
                    <a:headEnd/>
                    <a:tailEnd/>
                  </a:ln>
                </pic:spPr>
              </pic:pic>
            </a:graphicData>
          </a:graphic>
        </wp:inline>
      </w:drawing>
    </w:r>
    <w:r w:rsidR="007B7AFA">
      <w:rPr>
        <w:rFonts w:ascii="Verdana" w:hAnsi="Verdana"/>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rPr>
    </w:lvl>
  </w:abstractNum>
  <w:abstractNum w:abstractNumId="1">
    <w:nsid w:val="00000004"/>
    <w:multiLevelType w:val="singleLevel"/>
    <w:tmpl w:val="00000004"/>
    <w:name w:val="WW8Num3"/>
    <w:lvl w:ilvl="0">
      <w:start w:val="1"/>
      <w:numFmt w:val="bullet"/>
      <w:lvlText w:val=""/>
      <w:lvlJc w:val="left"/>
      <w:pPr>
        <w:tabs>
          <w:tab w:val="num" w:pos="720"/>
        </w:tabs>
        <w:ind w:left="720" w:hanging="360"/>
      </w:pPr>
      <w:rPr>
        <w:rFonts w:ascii="Symbol" w:hAnsi="Symbol" w:cs="Wingdings"/>
        <w:b/>
      </w:rPr>
    </w:lvl>
  </w:abstractNum>
  <w:abstractNum w:abstractNumId="2">
    <w:nsid w:val="00000005"/>
    <w:multiLevelType w:val="singleLevel"/>
    <w:tmpl w:val="00000005"/>
    <w:name w:val="WW8Num4"/>
    <w:lvl w:ilvl="0">
      <w:start w:val="1"/>
      <w:numFmt w:val="bullet"/>
      <w:lvlText w:val=""/>
      <w:lvlJc w:val="left"/>
      <w:pPr>
        <w:tabs>
          <w:tab w:val="num" w:pos="720"/>
        </w:tabs>
        <w:ind w:left="720" w:hanging="360"/>
      </w:pPr>
      <w:rPr>
        <w:rFonts w:ascii="Symbol" w:hAnsi="Symbol" w:cs="Wingdings"/>
      </w:rPr>
    </w:lvl>
  </w:abstractNum>
  <w:abstractNum w:abstractNumId="3">
    <w:nsid w:val="1A7A7DFF"/>
    <w:multiLevelType w:val="hybridMultilevel"/>
    <w:tmpl w:val="DFAE9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966A5"/>
    <w:multiLevelType w:val="hybridMultilevel"/>
    <w:tmpl w:val="2F6A40F6"/>
    <w:name w:val="WW8Num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91B40"/>
    <w:multiLevelType w:val="hybridMultilevel"/>
    <w:tmpl w:val="3CC0ED26"/>
    <w:lvl w:ilvl="0" w:tplc="04090005">
      <w:start w:val="1"/>
      <w:numFmt w:val="bullet"/>
      <w:lvlText w:val=""/>
      <w:lvlJc w:val="left"/>
      <w:pPr>
        <w:tabs>
          <w:tab w:val="num" w:pos="720"/>
        </w:tabs>
        <w:ind w:left="720" w:hanging="360"/>
      </w:pPr>
      <w:rPr>
        <w:rFonts w:ascii="Wingdings" w:hAnsi="Wingding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DF0123F"/>
    <w:multiLevelType w:val="hybridMultilevel"/>
    <w:tmpl w:val="3B00B700"/>
    <w:lvl w:ilvl="0" w:tplc="04090005">
      <w:start w:val="1"/>
      <w:numFmt w:val="bullet"/>
      <w:lvlText w:val=""/>
      <w:lvlJc w:val="left"/>
      <w:pPr>
        <w:tabs>
          <w:tab w:val="num" w:pos="720"/>
        </w:tabs>
        <w:ind w:left="720" w:hanging="360"/>
      </w:pPr>
      <w:rPr>
        <w:rFonts w:ascii="Wingdings" w:hAnsi="Wingdings" w:hint="default"/>
        <w:b w:val="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046ED9"/>
    <w:multiLevelType w:val="hybridMultilevel"/>
    <w:tmpl w:val="8F0EAC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DF62DA"/>
    <w:multiLevelType w:val="hybridMultilevel"/>
    <w:tmpl w:val="99C6B064"/>
    <w:lvl w:ilvl="0" w:tplc="F87C5CC0">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
  </w:num>
  <w:num w:numId="3">
    <w:abstractNumId w:val="7"/>
  </w:num>
  <w:num w:numId="4">
    <w:abstractNumId w:val="6"/>
  </w:num>
  <w:num w:numId="5">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5B3476"/>
    <w:rsid w:val="000046C7"/>
    <w:rsid w:val="00005FF3"/>
    <w:rsid w:val="00006995"/>
    <w:rsid w:val="0000781E"/>
    <w:rsid w:val="00010CCA"/>
    <w:rsid w:val="00011BDB"/>
    <w:rsid w:val="00011F90"/>
    <w:rsid w:val="00012AE1"/>
    <w:rsid w:val="00012C83"/>
    <w:rsid w:val="00013D76"/>
    <w:rsid w:val="0001484F"/>
    <w:rsid w:val="00014DD4"/>
    <w:rsid w:val="00015493"/>
    <w:rsid w:val="00017446"/>
    <w:rsid w:val="00017696"/>
    <w:rsid w:val="000224F0"/>
    <w:rsid w:val="00024121"/>
    <w:rsid w:val="000244C2"/>
    <w:rsid w:val="00024B44"/>
    <w:rsid w:val="00024E57"/>
    <w:rsid w:val="00032836"/>
    <w:rsid w:val="00033A87"/>
    <w:rsid w:val="0003429A"/>
    <w:rsid w:val="00035E28"/>
    <w:rsid w:val="00036E1A"/>
    <w:rsid w:val="000370D8"/>
    <w:rsid w:val="00043B09"/>
    <w:rsid w:val="0004471B"/>
    <w:rsid w:val="00044A33"/>
    <w:rsid w:val="00044F82"/>
    <w:rsid w:val="00046DCE"/>
    <w:rsid w:val="000506C7"/>
    <w:rsid w:val="0005148A"/>
    <w:rsid w:val="000520BE"/>
    <w:rsid w:val="00052B03"/>
    <w:rsid w:val="0005370C"/>
    <w:rsid w:val="000547B2"/>
    <w:rsid w:val="00054FDA"/>
    <w:rsid w:val="00055183"/>
    <w:rsid w:val="0005625A"/>
    <w:rsid w:val="00057870"/>
    <w:rsid w:val="00061092"/>
    <w:rsid w:val="000610B3"/>
    <w:rsid w:val="00063F44"/>
    <w:rsid w:val="00064246"/>
    <w:rsid w:val="000647FE"/>
    <w:rsid w:val="00064C66"/>
    <w:rsid w:val="0006548E"/>
    <w:rsid w:val="00065891"/>
    <w:rsid w:val="00066A8E"/>
    <w:rsid w:val="00073E56"/>
    <w:rsid w:val="0007633C"/>
    <w:rsid w:val="0007657D"/>
    <w:rsid w:val="00076F38"/>
    <w:rsid w:val="00077481"/>
    <w:rsid w:val="00077859"/>
    <w:rsid w:val="00077DAB"/>
    <w:rsid w:val="000830D1"/>
    <w:rsid w:val="00086542"/>
    <w:rsid w:val="00087999"/>
    <w:rsid w:val="000909ED"/>
    <w:rsid w:val="00092460"/>
    <w:rsid w:val="00093C4C"/>
    <w:rsid w:val="000A0FD0"/>
    <w:rsid w:val="000A1013"/>
    <w:rsid w:val="000A3171"/>
    <w:rsid w:val="000A3333"/>
    <w:rsid w:val="000A4780"/>
    <w:rsid w:val="000A68D9"/>
    <w:rsid w:val="000B193F"/>
    <w:rsid w:val="000C17A4"/>
    <w:rsid w:val="000C5B29"/>
    <w:rsid w:val="000C5B90"/>
    <w:rsid w:val="000C6938"/>
    <w:rsid w:val="000C72E7"/>
    <w:rsid w:val="000D17E6"/>
    <w:rsid w:val="000D417A"/>
    <w:rsid w:val="000D6CD6"/>
    <w:rsid w:val="000D6EDD"/>
    <w:rsid w:val="000E02EC"/>
    <w:rsid w:val="000E1595"/>
    <w:rsid w:val="000E1CB5"/>
    <w:rsid w:val="000E2AFA"/>
    <w:rsid w:val="000E422C"/>
    <w:rsid w:val="000E470C"/>
    <w:rsid w:val="000E4D64"/>
    <w:rsid w:val="000E77C0"/>
    <w:rsid w:val="000F163B"/>
    <w:rsid w:val="000F2283"/>
    <w:rsid w:val="000F4732"/>
    <w:rsid w:val="000F6071"/>
    <w:rsid w:val="0010216D"/>
    <w:rsid w:val="001023BB"/>
    <w:rsid w:val="00104D50"/>
    <w:rsid w:val="00105399"/>
    <w:rsid w:val="001058A4"/>
    <w:rsid w:val="00105D95"/>
    <w:rsid w:val="001072C8"/>
    <w:rsid w:val="00112E28"/>
    <w:rsid w:val="00117554"/>
    <w:rsid w:val="00120611"/>
    <w:rsid w:val="00121390"/>
    <w:rsid w:val="0012210D"/>
    <w:rsid w:val="00122A97"/>
    <w:rsid w:val="00126492"/>
    <w:rsid w:val="001302BF"/>
    <w:rsid w:val="00130AF3"/>
    <w:rsid w:val="00130B3A"/>
    <w:rsid w:val="00130BA1"/>
    <w:rsid w:val="00131708"/>
    <w:rsid w:val="00135158"/>
    <w:rsid w:val="00140549"/>
    <w:rsid w:val="0014114D"/>
    <w:rsid w:val="001414F9"/>
    <w:rsid w:val="001446E7"/>
    <w:rsid w:val="00144D33"/>
    <w:rsid w:val="00144E1D"/>
    <w:rsid w:val="00147F62"/>
    <w:rsid w:val="001511D3"/>
    <w:rsid w:val="00151EF3"/>
    <w:rsid w:val="00154CA2"/>
    <w:rsid w:val="00155072"/>
    <w:rsid w:val="001558A6"/>
    <w:rsid w:val="00156EF9"/>
    <w:rsid w:val="0016012E"/>
    <w:rsid w:val="001617C6"/>
    <w:rsid w:val="00162342"/>
    <w:rsid w:val="0016269D"/>
    <w:rsid w:val="001628F3"/>
    <w:rsid w:val="001653B0"/>
    <w:rsid w:val="0016617D"/>
    <w:rsid w:val="001662B8"/>
    <w:rsid w:val="0016677E"/>
    <w:rsid w:val="00170B8D"/>
    <w:rsid w:val="001719E2"/>
    <w:rsid w:val="00172A72"/>
    <w:rsid w:val="00173DA1"/>
    <w:rsid w:val="0017438E"/>
    <w:rsid w:val="00174C8D"/>
    <w:rsid w:val="00175417"/>
    <w:rsid w:val="00177267"/>
    <w:rsid w:val="00177A45"/>
    <w:rsid w:val="00177B77"/>
    <w:rsid w:val="00180BC6"/>
    <w:rsid w:val="001861DA"/>
    <w:rsid w:val="001911D5"/>
    <w:rsid w:val="001919AF"/>
    <w:rsid w:val="00193677"/>
    <w:rsid w:val="00194F01"/>
    <w:rsid w:val="00195B5A"/>
    <w:rsid w:val="001A0D5E"/>
    <w:rsid w:val="001A267A"/>
    <w:rsid w:val="001A6E51"/>
    <w:rsid w:val="001A7F68"/>
    <w:rsid w:val="001B36B5"/>
    <w:rsid w:val="001B5B99"/>
    <w:rsid w:val="001B632E"/>
    <w:rsid w:val="001C0C7A"/>
    <w:rsid w:val="001C1B14"/>
    <w:rsid w:val="001C49D6"/>
    <w:rsid w:val="001C4B9A"/>
    <w:rsid w:val="001C6EA8"/>
    <w:rsid w:val="001D3AB4"/>
    <w:rsid w:val="001D42F9"/>
    <w:rsid w:val="001E0ED6"/>
    <w:rsid w:val="001E1F1C"/>
    <w:rsid w:val="001E4C18"/>
    <w:rsid w:val="001F0970"/>
    <w:rsid w:val="001F1209"/>
    <w:rsid w:val="001F1650"/>
    <w:rsid w:val="001F3F3C"/>
    <w:rsid w:val="001F6FBA"/>
    <w:rsid w:val="001F71A3"/>
    <w:rsid w:val="001F7D33"/>
    <w:rsid w:val="00200FF1"/>
    <w:rsid w:val="00201850"/>
    <w:rsid w:val="00201D9E"/>
    <w:rsid w:val="00202EC6"/>
    <w:rsid w:val="002062D2"/>
    <w:rsid w:val="00216C5F"/>
    <w:rsid w:val="00220F70"/>
    <w:rsid w:val="00221AC6"/>
    <w:rsid w:val="00221F94"/>
    <w:rsid w:val="0022362D"/>
    <w:rsid w:val="00226ACB"/>
    <w:rsid w:val="002270D3"/>
    <w:rsid w:val="002271DC"/>
    <w:rsid w:val="00227543"/>
    <w:rsid w:val="00236B38"/>
    <w:rsid w:val="002430C0"/>
    <w:rsid w:val="002463B7"/>
    <w:rsid w:val="002500CF"/>
    <w:rsid w:val="0025163E"/>
    <w:rsid w:val="002525E2"/>
    <w:rsid w:val="002534A1"/>
    <w:rsid w:val="0025686A"/>
    <w:rsid w:val="002575B9"/>
    <w:rsid w:val="00260641"/>
    <w:rsid w:val="00260F5E"/>
    <w:rsid w:val="00260FC2"/>
    <w:rsid w:val="002616D2"/>
    <w:rsid w:val="0026300A"/>
    <w:rsid w:val="00265017"/>
    <w:rsid w:val="002657CE"/>
    <w:rsid w:val="00275014"/>
    <w:rsid w:val="00275352"/>
    <w:rsid w:val="00281594"/>
    <w:rsid w:val="0028225A"/>
    <w:rsid w:val="002843AC"/>
    <w:rsid w:val="00284B97"/>
    <w:rsid w:val="0029019D"/>
    <w:rsid w:val="00290716"/>
    <w:rsid w:val="0029155E"/>
    <w:rsid w:val="00291705"/>
    <w:rsid w:val="00291ECA"/>
    <w:rsid w:val="0029268D"/>
    <w:rsid w:val="00293ABB"/>
    <w:rsid w:val="00293E8D"/>
    <w:rsid w:val="002941DF"/>
    <w:rsid w:val="0029429F"/>
    <w:rsid w:val="002959AC"/>
    <w:rsid w:val="002966D9"/>
    <w:rsid w:val="0029687F"/>
    <w:rsid w:val="002A0F00"/>
    <w:rsid w:val="002A1B5E"/>
    <w:rsid w:val="002A3433"/>
    <w:rsid w:val="002A34D8"/>
    <w:rsid w:val="002A34DC"/>
    <w:rsid w:val="002A35CF"/>
    <w:rsid w:val="002A3803"/>
    <w:rsid w:val="002A4C8B"/>
    <w:rsid w:val="002A5CF5"/>
    <w:rsid w:val="002B118E"/>
    <w:rsid w:val="002B1389"/>
    <w:rsid w:val="002B24E1"/>
    <w:rsid w:val="002B6CC1"/>
    <w:rsid w:val="002B6FAA"/>
    <w:rsid w:val="002B7359"/>
    <w:rsid w:val="002B7931"/>
    <w:rsid w:val="002C0CF4"/>
    <w:rsid w:val="002C6821"/>
    <w:rsid w:val="002C6C88"/>
    <w:rsid w:val="002D04D5"/>
    <w:rsid w:val="002D144B"/>
    <w:rsid w:val="002D19D6"/>
    <w:rsid w:val="002D2C1C"/>
    <w:rsid w:val="002D42C9"/>
    <w:rsid w:val="002D596E"/>
    <w:rsid w:val="002D5B91"/>
    <w:rsid w:val="002D7AC2"/>
    <w:rsid w:val="002E3BD9"/>
    <w:rsid w:val="002E5810"/>
    <w:rsid w:val="002F02CA"/>
    <w:rsid w:val="002F062A"/>
    <w:rsid w:val="002F0ABD"/>
    <w:rsid w:val="002F620C"/>
    <w:rsid w:val="002F6CB4"/>
    <w:rsid w:val="00300099"/>
    <w:rsid w:val="0030065A"/>
    <w:rsid w:val="00301881"/>
    <w:rsid w:val="00301CFD"/>
    <w:rsid w:val="003056FB"/>
    <w:rsid w:val="0030646A"/>
    <w:rsid w:val="003103A7"/>
    <w:rsid w:val="00311A9C"/>
    <w:rsid w:val="00311C47"/>
    <w:rsid w:val="00313395"/>
    <w:rsid w:val="00314DD8"/>
    <w:rsid w:val="00315316"/>
    <w:rsid w:val="00316970"/>
    <w:rsid w:val="00316989"/>
    <w:rsid w:val="00322DED"/>
    <w:rsid w:val="003237A1"/>
    <w:rsid w:val="0032761D"/>
    <w:rsid w:val="00330769"/>
    <w:rsid w:val="00331E7C"/>
    <w:rsid w:val="00332742"/>
    <w:rsid w:val="00333168"/>
    <w:rsid w:val="003335C8"/>
    <w:rsid w:val="00335DEE"/>
    <w:rsid w:val="003401DE"/>
    <w:rsid w:val="003407DA"/>
    <w:rsid w:val="00342025"/>
    <w:rsid w:val="00344116"/>
    <w:rsid w:val="00344F92"/>
    <w:rsid w:val="00345D13"/>
    <w:rsid w:val="00346955"/>
    <w:rsid w:val="003469C2"/>
    <w:rsid w:val="00350F90"/>
    <w:rsid w:val="003513DC"/>
    <w:rsid w:val="00351BD8"/>
    <w:rsid w:val="0035547A"/>
    <w:rsid w:val="0035780D"/>
    <w:rsid w:val="003619D9"/>
    <w:rsid w:val="00362708"/>
    <w:rsid w:val="0036286A"/>
    <w:rsid w:val="00365138"/>
    <w:rsid w:val="003675B3"/>
    <w:rsid w:val="0037171F"/>
    <w:rsid w:val="003723FA"/>
    <w:rsid w:val="0037469A"/>
    <w:rsid w:val="003751F6"/>
    <w:rsid w:val="00375E12"/>
    <w:rsid w:val="00375F54"/>
    <w:rsid w:val="0037705B"/>
    <w:rsid w:val="00382384"/>
    <w:rsid w:val="003931EA"/>
    <w:rsid w:val="0039478D"/>
    <w:rsid w:val="00395330"/>
    <w:rsid w:val="00395939"/>
    <w:rsid w:val="00395B00"/>
    <w:rsid w:val="0039655A"/>
    <w:rsid w:val="00396FF8"/>
    <w:rsid w:val="0039761F"/>
    <w:rsid w:val="003978DC"/>
    <w:rsid w:val="003A0435"/>
    <w:rsid w:val="003A0A18"/>
    <w:rsid w:val="003A0EA8"/>
    <w:rsid w:val="003A4BDC"/>
    <w:rsid w:val="003A7136"/>
    <w:rsid w:val="003A728C"/>
    <w:rsid w:val="003A7956"/>
    <w:rsid w:val="003A7D42"/>
    <w:rsid w:val="003B0108"/>
    <w:rsid w:val="003B25E6"/>
    <w:rsid w:val="003B29C3"/>
    <w:rsid w:val="003B37E2"/>
    <w:rsid w:val="003B5653"/>
    <w:rsid w:val="003C0AD7"/>
    <w:rsid w:val="003C0EAA"/>
    <w:rsid w:val="003C11B6"/>
    <w:rsid w:val="003C26F8"/>
    <w:rsid w:val="003C5188"/>
    <w:rsid w:val="003C5DA8"/>
    <w:rsid w:val="003C67E7"/>
    <w:rsid w:val="003C7C2A"/>
    <w:rsid w:val="003D0907"/>
    <w:rsid w:val="003D60CB"/>
    <w:rsid w:val="003D75ED"/>
    <w:rsid w:val="003E2AE2"/>
    <w:rsid w:val="003E4309"/>
    <w:rsid w:val="003E6FE1"/>
    <w:rsid w:val="003E7F1C"/>
    <w:rsid w:val="003E7F67"/>
    <w:rsid w:val="003F0E1F"/>
    <w:rsid w:val="003F3860"/>
    <w:rsid w:val="003F3CD7"/>
    <w:rsid w:val="003F3E3E"/>
    <w:rsid w:val="003F4C27"/>
    <w:rsid w:val="003F5EAE"/>
    <w:rsid w:val="003F6155"/>
    <w:rsid w:val="003F773A"/>
    <w:rsid w:val="004032EE"/>
    <w:rsid w:val="00404B38"/>
    <w:rsid w:val="004079F1"/>
    <w:rsid w:val="004102B8"/>
    <w:rsid w:val="00413B18"/>
    <w:rsid w:val="004149BC"/>
    <w:rsid w:val="004149F6"/>
    <w:rsid w:val="00415665"/>
    <w:rsid w:val="004201C8"/>
    <w:rsid w:val="0042291C"/>
    <w:rsid w:val="00424530"/>
    <w:rsid w:val="00424E2F"/>
    <w:rsid w:val="00426A65"/>
    <w:rsid w:val="00433600"/>
    <w:rsid w:val="00433A47"/>
    <w:rsid w:val="00435D3A"/>
    <w:rsid w:val="004373DD"/>
    <w:rsid w:val="00437406"/>
    <w:rsid w:val="00437C69"/>
    <w:rsid w:val="004456CC"/>
    <w:rsid w:val="0044766E"/>
    <w:rsid w:val="00450EAB"/>
    <w:rsid w:val="004516FC"/>
    <w:rsid w:val="004518FA"/>
    <w:rsid w:val="00452251"/>
    <w:rsid w:val="00452B0A"/>
    <w:rsid w:val="004532DA"/>
    <w:rsid w:val="004532EC"/>
    <w:rsid w:val="00455F13"/>
    <w:rsid w:val="00460D5C"/>
    <w:rsid w:val="00461232"/>
    <w:rsid w:val="00462D0F"/>
    <w:rsid w:val="00462DEB"/>
    <w:rsid w:val="0046350E"/>
    <w:rsid w:val="00464DA5"/>
    <w:rsid w:val="00464F9B"/>
    <w:rsid w:val="00467A86"/>
    <w:rsid w:val="004701BA"/>
    <w:rsid w:val="00471B9E"/>
    <w:rsid w:val="00472DB5"/>
    <w:rsid w:val="004730B6"/>
    <w:rsid w:val="00473312"/>
    <w:rsid w:val="00473413"/>
    <w:rsid w:val="00474426"/>
    <w:rsid w:val="0047526F"/>
    <w:rsid w:val="004758AB"/>
    <w:rsid w:val="0047603F"/>
    <w:rsid w:val="00476FE0"/>
    <w:rsid w:val="0047738C"/>
    <w:rsid w:val="0047741C"/>
    <w:rsid w:val="00484524"/>
    <w:rsid w:val="004845B9"/>
    <w:rsid w:val="00487DC8"/>
    <w:rsid w:val="0049010A"/>
    <w:rsid w:val="00493154"/>
    <w:rsid w:val="00495AC9"/>
    <w:rsid w:val="00497489"/>
    <w:rsid w:val="004A2D86"/>
    <w:rsid w:val="004A4AF6"/>
    <w:rsid w:val="004B149C"/>
    <w:rsid w:val="004B1E14"/>
    <w:rsid w:val="004B29E5"/>
    <w:rsid w:val="004B7DC4"/>
    <w:rsid w:val="004C0118"/>
    <w:rsid w:val="004C1C7F"/>
    <w:rsid w:val="004C3512"/>
    <w:rsid w:val="004C573E"/>
    <w:rsid w:val="004C5CA1"/>
    <w:rsid w:val="004C778A"/>
    <w:rsid w:val="004D3500"/>
    <w:rsid w:val="004D42F6"/>
    <w:rsid w:val="004D50AF"/>
    <w:rsid w:val="004D7415"/>
    <w:rsid w:val="004D7762"/>
    <w:rsid w:val="004E38D5"/>
    <w:rsid w:val="004E49AA"/>
    <w:rsid w:val="004E6060"/>
    <w:rsid w:val="004E639F"/>
    <w:rsid w:val="004E6B63"/>
    <w:rsid w:val="004E6DBC"/>
    <w:rsid w:val="004E79A0"/>
    <w:rsid w:val="004F1418"/>
    <w:rsid w:val="004F14C8"/>
    <w:rsid w:val="004F6322"/>
    <w:rsid w:val="004F6F29"/>
    <w:rsid w:val="005001C4"/>
    <w:rsid w:val="00500CC9"/>
    <w:rsid w:val="00501D1C"/>
    <w:rsid w:val="00501EE9"/>
    <w:rsid w:val="00502706"/>
    <w:rsid w:val="00504186"/>
    <w:rsid w:val="00505807"/>
    <w:rsid w:val="0050764C"/>
    <w:rsid w:val="005102E9"/>
    <w:rsid w:val="00511430"/>
    <w:rsid w:val="005115CC"/>
    <w:rsid w:val="00511AC7"/>
    <w:rsid w:val="0051208A"/>
    <w:rsid w:val="00513E7D"/>
    <w:rsid w:val="005141BF"/>
    <w:rsid w:val="0051738A"/>
    <w:rsid w:val="005174A0"/>
    <w:rsid w:val="00517CFE"/>
    <w:rsid w:val="00520361"/>
    <w:rsid w:val="00520AE5"/>
    <w:rsid w:val="00520E92"/>
    <w:rsid w:val="00521A90"/>
    <w:rsid w:val="005225C7"/>
    <w:rsid w:val="005252BF"/>
    <w:rsid w:val="00525A41"/>
    <w:rsid w:val="00525B66"/>
    <w:rsid w:val="00526F08"/>
    <w:rsid w:val="005327B4"/>
    <w:rsid w:val="00532C6D"/>
    <w:rsid w:val="00533892"/>
    <w:rsid w:val="00537621"/>
    <w:rsid w:val="00537720"/>
    <w:rsid w:val="0054042F"/>
    <w:rsid w:val="0054567D"/>
    <w:rsid w:val="0054649D"/>
    <w:rsid w:val="00551D22"/>
    <w:rsid w:val="005529FE"/>
    <w:rsid w:val="0055515B"/>
    <w:rsid w:val="00555536"/>
    <w:rsid w:val="00555A3C"/>
    <w:rsid w:val="00557102"/>
    <w:rsid w:val="00560843"/>
    <w:rsid w:val="00561BE9"/>
    <w:rsid w:val="00565BAB"/>
    <w:rsid w:val="005702E2"/>
    <w:rsid w:val="00570C8E"/>
    <w:rsid w:val="00572496"/>
    <w:rsid w:val="005755B3"/>
    <w:rsid w:val="00576681"/>
    <w:rsid w:val="005768F0"/>
    <w:rsid w:val="00577C61"/>
    <w:rsid w:val="0058331D"/>
    <w:rsid w:val="00583844"/>
    <w:rsid w:val="005852E0"/>
    <w:rsid w:val="0058568F"/>
    <w:rsid w:val="00585DFF"/>
    <w:rsid w:val="005876BC"/>
    <w:rsid w:val="00590B71"/>
    <w:rsid w:val="005935E3"/>
    <w:rsid w:val="00596825"/>
    <w:rsid w:val="0059728F"/>
    <w:rsid w:val="005977DE"/>
    <w:rsid w:val="005A03FA"/>
    <w:rsid w:val="005A5AA4"/>
    <w:rsid w:val="005A6EBB"/>
    <w:rsid w:val="005A7D3D"/>
    <w:rsid w:val="005A7EC0"/>
    <w:rsid w:val="005B120B"/>
    <w:rsid w:val="005B23DC"/>
    <w:rsid w:val="005B2ECC"/>
    <w:rsid w:val="005B3476"/>
    <w:rsid w:val="005B6008"/>
    <w:rsid w:val="005B6BFC"/>
    <w:rsid w:val="005B6DA4"/>
    <w:rsid w:val="005C0B17"/>
    <w:rsid w:val="005C0D5C"/>
    <w:rsid w:val="005C2AEA"/>
    <w:rsid w:val="005C5E63"/>
    <w:rsid w:val="005C6843"/>
    <w:rsid w:val="005C6BB2"/>
    <w:rsid w:val="005C6F08"/>
    <w:rsid w:val="005D003D"/>
    <w:rsid w:val="005D10D9"/>
    <w:rsid w:val="005D1863"/>
    <w:rsid w:val="005D20A4"/>
    <w:rsid w:val="005D21C7"/>
    <w:rsid w:val="005D2816"/>
    <w:rsid w:val="005D2F4D"/>
    <w:rsid w:val="005D4117"/>
    <w:rsid w:val="005D5414"/>
    <w:rsid w:val="005D7C4F"/>
    <w:rsid w:val="005E0C19"/>
    <w:rsid w:val="005E114B"/>
    <w:rsid w:val="005E22E8"/>
    <w:rsid w:val="005E55B1"/>
    <w:rsid w:val="005E5E69"/>
    <w:rsid w:val="005E5EB5"/>
    <w:rsid w:val="005E637F"/>
    <w:rsid w:val="005F00D9"/>
    <w:rsid w:val="005F05FE"/>
    <w:rsid w:val="005F0683"/>
    <w:rsid w:val="005F0D08"/>
    <w:rsid w:val="005F390F"/>
    <w:rsid w:val="005F72C2"/>
    <w:rsid w:val="005F7B6D"/>
    <w:rsid w:val="0060016E"/>
    <w:rsid w:val="00601ED3"/>
    <w:rsid w:val="006046F9"/>
    <w:rsid w:val="0060728E"/>
    <w:rsid w:val="00611FA0"/>
    <w:rsid w:val="006120A8"/>
    <w:rsid w:val="00613C8E"/>
    <w:rsid w:val="0061597E"/>
    <w:rsid w:val="00616709"/>
    <w:rsid w:val="00616E48"/>
    <w:rsid w:val="00617C31"/>
    <w:rsid w:val="00621081"/>
    <w:rsid w:val="006218DE"/>
    <w:rsid w:val="0062484D"/>
    <w:rsid w:val="00625AF8"/>
    <w:rsid w:val="00625E23"/>
    <w:rsid w:val="006260B7"/>
    <w:rsid w:val="0063296C"/>
    <w:rsid w:val="00632ADA"/>
    <w:rsid w:val="006405B2"/>
    <w:rsid w:val="00642D40"/>
    <w:rsid w:val="00642D71"/>
    <w:rsid w:val="00644312"/>
    <w:rsid w:val="0064439E"/>
    <w:rsid w:val="00645DA4"/>
    <w:rsid w:val="00645EC8"/>
    <w:rsid w:val="006520D8"/>
    <w:rsid w:val="00656903"/>
    <w:rsid w:val="0066171D"/>
    <w:rsid w:val="00663CDF"/>
    <w:rsid w:val="00664BB8"/>
    <w:rsid w:val="006655AF"/>
    <w:rsid w:val="00666397"/>
    <w:rsid w:val="00672645"/>
    <w:rsid w:val="0067328A"/>
    <w:rsid w:val="00674C49"/>
    <w:rsid w:val="00675892"/>
    <w:rsid w:val="00682FC9"/>
    <w:rsid w:val="00683723"/>
    <w:rsid w:val="00683E27"/>
    <w:rsid w:val="00693323"/>
    <w:rsid w:val="0069531E"/>
    <w:rsid w:val="00696C79"/>
    <w:rsid w:val="00697132"/>
    <w:rsid w:val="006A316C"/>
    <w:rsid w:val="006A3832"/>
    <w:rsid w:val="006A4A5C"/>
    <w:rsid w:val="006A5B9C"/>
    <w:rsid w:val="006A752E"/>
    <w:rsid w:val="006B0A72"/>
    <w:rsid w:val="006B4DE8"/>
    <w:rsid w:val="006B5F8D"/>
    <w:rsid w:val="006C2F02"/>
    <w:rsid w:val="006C4CBD"/>
    <w:rsid w:val="006C5902"/>
    <w:rsid w:val="006C6B80"/>
    <w:rsid w:val="006C7C6C"/>
    <w:rsid w:val="006D0C7D"/>
    <w:rsid w:val="006D14A3"/>
    <w:rsid w:val="006D1C5B"/>
    <w:rsid w:val="006D3EAC"/>
    <w:rsid w:val="006D4E3D"/>
    <w:rsid w:val="006D6232"/>
    <w:rsid w:val="006D7158"/>
    <w:rsid w:val="006E0DFB"/>
    <w:rsid w:val="006E203B"/>
    <w:rsid w:val="006E2C7F"/>
    <w:rsid w:val="006E525B"/>
    <w:rsid w:val="006E58B1"/>
    <w:rsid w:val="006F0400"/>
    <w:rsid w:val="006F10A7"/>
    <w:rsid w:val="006F1141"/>
    <w:rsid w:val="006F16A7"/>
    <w:rsid w:val="006F1D0E"/>
    <w:rsid w:val="006F5441"/>
    <w:rsid w:val="006F61E3"/>
    <w:rsid w:val="006F7D51"/>
    <w:rsid w:val="006F7FF7"/>
    <w:rsid w:val="00700210"/>
    <w:rsid w:val="0070206E"/>
    <w:rsid w:val="00703249"/>
    <w:rsid w:val="0070423E"/>
    <w:rsid w:val="00706C4C"/>
    <w:rsid w:val="007079AD"/>
    <w:rsid w:val="0071319E"/>
    <w:rsid w:val="00713A7A"/>
    <w:rsid w:val="00713D0B"/>
    <w:rsid w:val="00713EF4"/>
    <w:rsid w:val="007142E5"/>
    <w:rsid w:val="00715C72"/>
    <w:rsid w:val="00720223"/>
    <w:rsid w:val="0072163C"/>
    <w:rsid w:val="00725080"/>
    <w:rsid w:val="00725C2D"/>
    <w:rsid w:val="00725F8F"/>
    <w:rsid w:val="0072710C"/>
    <w:rsid w:val="00731995"/>
    <w:rsid w:val="00732663"/>
    <w:rsid w:val="00732DDE"/>
    <w:rsid w:val="00741FA4"/>
    <w:rsid w:val="007428A1"/>
    <w:rsid w:val="007501E9"/>
    <w:rsid w:val="007502E1"/>
    <w:rsid w:val="0075046F"/>
    <w:rsid w:val="00751BBC"/>
    <w:rsid w:val="00754653"/>
    <w:rsid w:val="00755DCA"/>
    <w:rsid w:val="00757AE1"/>
    <w:rsid w:val="00760CC0"/>
    <w:rsid w:val="00762957"/>
    <w:rsid w:val="00763184"/>
    <w:rsid w:val="0076392C"/>
    <w:rsid w:val="00763949"/>
    <w:rsid w:val="00766101"/>
    <w:rsid w:val="00766884"/>
    <w:rsid w:val="00766B1C"/>
    <w:rsid w:val="00766D7D"/>
    <w:rsid w:val="00766ED4"/>
    <w:rsid w:val="00767887"/>
    <w:rsid w:val="007705B6"/>
    <w:rsid w:val="00771869"/>
    <w:rsid w:val="00771C0A"/>
    <w:rsid w:val="00775711"/>
    <w:rsid w:val="00775D09"/>
    <w:rsid w:val="0077667C"/>
    <w:rsid w:val="00780E5B"/>
    <w:rsid w:val="007813E0"/>
    <w:rsid w:val="00781D32"/>
    <w:rsid w:val="0078425A"/>
    <w:rsid w:val="007842B6"/>
    <w:rsid w:val="00786EAB"/>
    <w:rsid w:val="00787D56"/>
    <w:rsid w:val="00790B74"/>
    <w:rsid w:val="0079108F"/>
    <w:rsid w:val="00793C90"/>
    <w:rsid w:val="00794607"/>
    <w:rsid w:val="00797BF6"/>
    <w:rsid w:val="007A311D"/>
    <w:rsid w:val="007A3EC8"/>
    <w:rsid w:val="007A58A2"/>
    <w:rsid w:val="007B1497"/>
    <w:rsid w:val="007B5905"/>
    <w:rsid w:val="007B5C4A"/>
    <w:rsid w:val="007B6D13"/>
    <w:rsid w:val="007B7AFA"/>
    <w:rsid w:val="007C078B"/>
    <w:rsid w:val="007C4951"/>
    <w:rsid w:val="007C4EC9"/>
    <w:rsid w:val="007C5056"/>
    <w:rsid w:val="007C7647"/>
    <w:rsid w:val="007D6A46"/>
    <w:rsid w:val="007D6F0D"/>
    <w:rsid w:val="007D7E88"/>
    <w:rsid w:val="007E01B5"/>
    <w:rsid w:val="007E19BE"/>
    <w:rsid w:val="007E2331"/>
    <w:rsid w:val="007E4ADF"/>
    <w:rsid w:val="007E635A"/>
    <w:rsid w:val="007F03A4"/>
    <w:rsid w:val="007F1897"/>
    <w:rsid w:val="007F2A4B"/>
    <w:rsid w:val="007F40E6"/>
    <w:rsid w:val="007F4423"/>
    <w:rsid w:val="007F51AE"/>
    <w:rsid w:val="007F5A79"/>
    <w:rsid w:val="007F6D7C"/>
    <w:rsid w:val="00801BA0"/>
    <w:rsid w:val="00801D06"/>
    <w:rsid w:val="008025DD"/>
    <w:rsid w:val="008109FC"/>
    <w:rsid w:val="00810B0F"/>
    <w:rsid w:val="00811004"/>
    <w:rsid w:val="00812C4F"/>
    <w:rsid w:val="008141D7"/>
    <w:rsid w:val="008153A1"/>
    <w:rsid w:val="008158FC"/>
    <w:rsid w:val="008161A9"/>
    <w:rsid w:val="00817084"/>
    <w:rsid w:val="00817188"/>
    <w:rsid w:val="00817FAB"/>
    <w:rsid w:val="00823366"/>
    <w:rsid w:val="00823781"/>
    <w:rsid w:val="008251AD"/>
    <w:rsid w:val="008271BA"/>
    <w:rsid w:val="0082729C"/>
    <w:rsid w:val="00830DE6"/>
    <w:rsid w:val="008331E0"/>
    <w:rsid w:val="00835B90"/>
    <w:rsid w:val="00837AF2"/>
    <w:rsid w:val="00841D0A"/>
    <w:rsid w:val="00847042"/>
    <w:rsid w:val="008502FC"/>
    <w:rsid w:val="008524BB"/>
    <w:rsid w:val="0085501B"/>
    <w:rsid w:val="00855C54"/>
    <w:rsid w:val="008561F6"/>
    <w:rsid w:val="00857635"/>
    <w:rsid w:val="00860B13"/>
    <w:rsid w:val="00864153"/>
    <w:rsid w:val="00866868"/>
    <w:rsid w:val="008709F9"/>
    <w:rsid w:val="00873014"/>
    <w:rsid w:val="00877187"/>
    <w:rsid w:val="0087764B"/>
    <w:rsid w:val="00880AA7"/>
    <w:rsid w:val="00880BC5"/>
    <w:rsid w:val="00880EE3"/>
    <w:rsid w:val="0088143A"/>
    <w:rsid w:val="008815E5"/>
    <w:rsid w:val="00885207"/>
    <w:rsid w:val="00885CEE"/>
    <w:rsid w:val="00885FC1"/>
    <w:rsid w:val="00886C5C"/>
    <w:rsid w:val="0089011D"/>
    <w:rsid w:val="00891952"/>
    <w:rsid w:val="00891D31"/>
    <w:rsid w:val="00892D55"/>
    <w:rsid w:val="00893DCD"/>
    <w:rsid w:val="008A030F"/>
    <w:rsid w:val="008A0830"/>
    <w:rsid w:val="008A32C0"/>
    <w:rsid w:val="008A34E5"/>
    <w:rsid w:val="008A6163"/>
    <w:rsid w:val="008A627F"/>
    <w:rsid w:val="008A7529"/>
    <w:rsid w:val="008B2FED"/>
    <w:rsid w:val="008B3378"/>
    <w:rsid w:val="008B3650"/>
    <w:rsid w:val="008B6266"/>
    <w:rsid w:val="008C012B"/>
    <w:rsid w:val="008C134C"/>
    <w:rsid w:val="008C3DF0"/>
    <w:rsid w:val="008C4402"/>
    <w:rsid w:val="008C584E"/>
    <w:rsid w:val="008D0C08"/>
    <w:rsid w:val="008D2104"/>
    <w:rsid w:val="008D225A"/>
    <w:rsid w:val="008D251B"/>
    <w:rsid w:val="008D4C7A"/>
    <w:rsid w:val="008D5B53"/>
    <w:rsid w:val="008D66EF"/>
    <w:rsid w:val="008E358A"/>
    <w:rsid w:val="008E521F"/>
    <w:rsid w:val="008E65B7"/>
    <w:rsid w:val="008E7027"/>
    <w:rsid w:val="008E793E"/>
    <w:rsid w:val="008F12DD"/>
    <w:rsid w:val="008F3236"/>
    <w:rsid w:val="008F39E7"/>
    <w:rsid w:val="008F7B88"/>
    <w:rsid w:val="008F7E09"/>
    <w:rsid w:val="00900499"/>
    <w:rsid w:val="00900D56"/>
    <w:rsid w:val="00902D96"/>
    <w:rsid w:val="00905607"/>
    <w:rsid w:val="00907164"/>
    <w:rsid w:val="0090789A"/>
    <w:rsid w:val="009078E5"/>
    <w:rsid w:val="00907F66"/>
    <w:rsid w:val="0091024E"/>
    <w:rsid w:val="00911358"/>
    <w:rsid w:val="009139A8"/>
    <w:rsid w:val="00917CAD"/>
    <w:rsid w:val="00920231"/>
    <w:rsid w:val="00922953"/>
    <w:rsid w:val="00924630"/>
    <w:rsid w:val="00924970"/>
    <w:rsid w:val="009261B0"/>
    <w:rsid w:val="0092645C"/>
    <w:rsid w:val="00930ED9"/>
    <w:rsid w:val="00931B11"/>
    <w:rsid w:val="00934593"/>
    <w:rsid w:val="0093462D"/>
    <w:rsid w:val="0093479A"/>
    <w:rsid w:val="00934FD2"/>
    <w:rsid w:val="0094099C"/>
    <w:rsid w:val="00944926"/>
    <w:rsid w:val="009451C9"/>
    <w:rsid w:val="00945786"/>
    <w:rsid w:val="009457B8"/>
    <w:rsid w:val="00945812"/>
    <w:rsid w:val="009464CE"/>
    <w:rsid w:val="009467C9"/>
    <w:rsid w:val="00947ACF"/>
    <w:rsid w:val="00951DE4"/>
    <w:rsid w:val="009535AD"/>
    <w:rsid w:val="00953ECD"/>
    <w:rsid w:val="0095592C"/>
    <w:rsid w:val="009565F8"/>
    <w:rsid w:val="00956C41"/>
    <w:rsid w:val="00960646"/>
    <w:rsid w:val="009616B3"/>
    <w:rsid w:val="00962132"/>
    <w:rsid w:val="009632C8"/>
    <w:rsid w:val="00963E92"/>
    <w:rsid w:val="009654EE"/>
    <w:rsid w:val="00965559"/>
    <w:rsid w:val="0096700E"/>
    <w:rsid w:val="009672C0"/>
    <w:rsid w:val="00971422"/>
    <w:rsid w:val="00971EB8"/>
    <w:rsid w:val="00972233"/>
    <w:rsid w:val="009738DE"/>
    <w:rsid w:val="009747AF"/>
    <w:rsid w:val="00974E50"/>
    <w:rsid w:val="00975F4B"/>
    <w:rsid w:val="009765FE"/>
    <w:rsid w:val="00977958"/>
    <w:rsid w:val="0098185D"/>
    <w:rsid w:val="00982C7E"/>
    <w:rsid w:val="00984F32"/>
    <w:rsid w:val="0098522A"/>
    <w:rsid w:val="00986342"/>
    <w:rsid w:val="009875A8"/>
    <w:rsid w:val="00990A21"/>
    <w:rsid w:val="00990D26"/>
    <w:rsid w:val="00992AF5"/>
    <w:rsid w:val="00992B41"/>
    <w:rsid w:val="00992CDB"/>
    <w:rsid w:val="0099450F"/>
    <w:rsid w:val="00995561"/>
    <w:rsid w:val="00997801"/>
    <w:rsid w:val="009A1B8E"/>
    <w:rsid w:val="009A38AF"/>
    <w:rsid w:val="009A3E44"/>
    <w:rsid w:val="009A6342"/>
    <w:rsid w:val="009A7949"/>
    <w:rsid w:val="009B078E"/>
    <w:rsid w:val="009B1A66"/>
    <w:rsid w:val="009B20D7"/>
    <w:rsid w:val="009B3338"/>
    <w:rsid w:val="009B4498"/>
    <w:rsid w:val="009B4882"/>
    <w:rsid w:val="009B5014"/>
    <w:rsid w:val="009B73FD"/>
    <w:rsid w:val="009B7B9B"/>
    <w:rsid w:val="009C070C"/>
    <w:rsid w:val="009C3F5E"/>
    <w:rsid w:val="009C68B4"/>
    <w:rsid w:val="009C7C16"/>
    <w:rsid w:val="009D321E"/>
    <w:rsid w:val="009D61E4"/>
    <w:rsid w:val="009D6F4B"/>
    <w:rsid w:val="009E06AD"/>
    <w:rsid w:val="009E31CE"/>
    <w:rsid w:val="009E3FB6"/>
    <w:rsid w:val="009E5E95"/>
    <w:rsid w:val="009E6622"/>
    <w:rsid w:val="009E7298"/>
    <w:rsid w:val="009E7697"/>
    <w:rsid w:val="009E7E8F"/>
    <w:rsid w:val="009F372B"/>
    <w:rsid w:val="009F4559"/>
    <w:rsid w:val="009F6A13"/>
    <w:rsid w:val="00A01C73"/>
    <w:rsid w:val="00A02976"/>
    <w:rsid w:val="00A029CA"/>
    <w:rsid w:val="00A02D1D"/>
    <w:rsid w:val="00A03F81"/>
    <w:rsid w:val="00A05D95"/>
    <w:rsid w:val="00A0771E"/>
    <w:rsid w:val="00A079CE"/>
    <w:rsid w:val="00A10544"/>
    <w:rsid w:val="00A10B6F"/>
    <w:rsid w:val="00A119ED"/>
    <w:rsid w:val="00A11E1A"/>
    <w:rsid w:val="00A13955"/>
    <w:rsid w:val="00A146BB"/>
    <w:rsid w:val="00A14AAD"/>
    <w:rsid w:val="00A17C59"/>
    <w:rsid w:val="00A20108"/>
    <w:rsid w:val="00A20EA5"/>
    <w:rsid w:val="00A21626"/>
    <w:rsid w:val="00A21CD7"/>
    <w:rsid w:val="00A22BE9"/>
    <w:rsid w:val="00A2665B"/>
    <w:rsid w:val="00A2715F"/>
    <w:rsid w:val="00A27A67"/>
    <w:rsid w:val="00A31B2E"/>
    <w:rsid w:val="00A322C5"/>
    <w:rsid w:val="00A33025"/>
    <w:rsid w:val="00A33838"/>
    <w:rsid w:val="00A3587C"/>
    <w:rsid w:val="00A4212B"/>
    <w:rsid w:val="00A47E22"/>
    <w:rsid w:val="00A47E47"/>
    <w:rsid w:val="00A50FA4"/>
    <w:rsid w:val="00A54B0C"/>
    <w:rsid w:val="00A6003E"/>
    <w:rsid w:val="00A60D5D"/>
    <w:rsid w:val="00A61CF0"/>
    <w:rsid w:val="00A622BE"/>
    <w:rsid w:val="00A625CB"/>
    <w:rsid w:val="00A62A97"/>
    <w:rsid w:val="00A62C97"/>
    <w:rsid w:val="00A62E0D"/>
    <w:rsid w:val="00A63CCC"/>
    <w:rsid w:val="00A642A3"/>
    <w:rsid w:val="00A64CD2"/>
    <w:rsid w:val="00A669D4"/>
    <w:rsid w:val="00A67A43"/>
    <w:rsid w:val="00A67C78"/>
    <w:rsid w:val="00A70586"/>
    <w:rsid w:val="00A80667"/>
    <w:rsid w:val="00A820EF"/>
    <w:rsid w:val="00A82406"/>
    <w:rsid w:val="00A82E6D"/>
    <w:rsid w:val="00A837F6"/>
    <w:rsid w:val="00A8541E"/>
    <w:rsid w:val="00A8756F"/>
    <w:rsid w:val="00A9135B"/>
    <w:rsid w:val="00A91B3A"/>
    <w:rsid w:val="00A91D9E"/>
    <w:rsid w:val="00A93A2D"/>
    <w:rsid w:val="00A9421B"/>
    <w:rsid w:val="00AA01EB"/>
    <w:rsid w:val="00AA04A8"/>
    <w:rsid w:val="00AA057E"/>
    <w:rsid w:val="00AA05CB"/>
    <w:rsid w:val="00AB0458"/>
    <w:rsid w:val="00AB199C"/>
    <w:rsid w:val="00AB5A81"/>
    <w:rsid w:val="00AB6508"/>
    <w:rsid w:val="00AB6FA1"/>
    <w:rsid w:val="00AC1306"/>
    <w:rsid w:val="00AC3F56"/>
    <w:rsid w:val="00AC5214"/>
    <w:rsid w:val="00AC77F2"/>
    <w:rsid w:val="00AD10D7"/>
    <w:rsid w:val="00AD1302"/>
    <w:rsid w:val="00AD18A5"/>
    <w:rsid w:val="00AD4F3B"/>
    <w:rsid w:val="00AD75E8"/>
    <w:rsid w:val="00AE076B"/>
    <w:rsid w:val="00AE49D5"/>
    <w:rsid w:val="00AE5049"/>
    <w:rsid w:val="00AE577B"/>
    <w:rsid w:val="00AF04FE"/>
    <w:rsid w:val="00AF0C22"/>
    <w:rsid w:val="00AF203F"/>
    <w:rsid w:val="00AF3FC2"/>
    <w:rsid w:val="00B01E04"/>
    <w:rsid w:val="00B0397A"/>
    <w:rsid w:val="00B054C4"/>
    <w:rsid w:val="00B0624A"/>
    <w:rsid w:val="00B07000"/>
    <w:rsid w:val="00B07865"/>
    <w:rsid w:val="00B13345"/>
    <w:rsid w:val="00B147B8"/>
    <w:rsid w:val="00B161A7"/>
    <w:rsid w:val="00B16D4A"/>
    <w:rsid w:val="00B20DA3"/>
    <w:rsid w:val="00B21B57"/>
    <w:rsid w:val="00B21D2E"/>
    <w:rsid w:val="00B26420"/>
    <w:rsid w:val="00B2673E"/>
    <w:rsid w:val="00B27F53"/>
    <w:rsid w:val="00B30111"/>
    <w:rsid w:val="00B33F85"/>
    <w:rsid w:val="00B34132"/>
    <w:rsid w:val="00B35601"/>
    <w:rsid w:val="00B36579"/>
    <w:rsid w:val="00B36A23"/>
    <w:rsid w:val="00B3714E"/>
    <w:rsid w:val="00B37DBA"/>
    <w:rsid w:val="00B40DDE"/>
    <w:rsid w:val="00B42930"/>
    <w:rsid w:val="00B43827"/>
    <w:rsid w:val="00B4477D"/>
    <w:rsid w:val="00B503C3"/>
    <w:rsid w:val="00B510B3"/>
    <w:rsid w:val="00B545B6"/>
    <w:rsid w:val="00B5542D"/>
    <w:rsid w:val="00B6186D"/>
    <w:rsid w:val="00B62DF0"/>
    <w:rsid w:val="00B6490E"/>
    <w:rsid w:val="00B664A5"/>
    <w:rsid w:val="00B67000"/>
    <w:rsid w:val="00B70656"/>
    <w:rsid w:val="00B738EC"/>
    <w:rsid w:val="00B740F6"/>
    <w:rsid w:val="00B74461"/>
    <w:rsid w:val="00B75A8E"/>
    <w:rsid w:val="00B77E9C"/>
    <w:rsid w:val="00B80844"/>
    <w:rsid w:val="00B80F5E"/>
    <w:rsid w:val="00B83612"/>
    <w:rsid w:val="00B83D1B"/>
    <w:rsid w:val="00B86CBB"/>
    <w:rsid w:val="00B8718C"/>
    <w:rsid w:val="00B9148B"/>
    <w:rsid w:val="00B91644"/>
    <w:rsid w:val="00B9336B"/>
    <w:rsid w:val="00B94817"/>
    <w:rsid w:val="00B96AF5"/>
    <w:rsid w:val="00B979C4"/>
    <w:rsid w:val="00BA0F1D"/>
    <w:rsid w:val="00BA2294"/>
    <w:rsid w:val="00BA22EE"/>
    <w:rsid w:val="00BA24A5"/>
    <w:rsid w:val="00BA2636"/>
    <w:rsid w:val="00BA2D63"/>
    <w:rsid w:val="00BA3813"/>
    <w:rsid w:val="00BA4650"/>
    <w:rsid w:val="00BA56FB"/>
    <w:rsid w:val="00BA580A"/>
    <w:rsid w:val="00BA79A3"/>
    <w:rsid w:val="00BB3967"/>
    <w:rsid w:val="00BB472B"/>
    <w:rsid w:val="00BB76F2"/>
    <w:rsid w:val="00BB7EF1"/>
    <w:rsid w:val="00BC1287"/>
    <w:rsid w:val="00BC1F08"/>
    <w:rsid w:val="00BC2EBA"/>
    <w:rsid w:val="00BC44F0"/>
    <w:rsid w:val="00BC4C08"/>
    <w:rsid w:val="00BC4F87"/>
    <w:rsid w:val="00BC511F"/>
    <w:rsid w:val="00BC5A95"/>
    <w:rsid w:val="00BC60D7"/>
    <w:rsid w:val="00BC7829"/>
    <w:rsid w:val="00BC7E74"/>
    <w:rsid w:val="00BD090A"/>
    <w:rsid w:val="00BD25EB"/>
    <w:rsid w:val="00BD36BF"/>
    <w:rsid w:val="00BD3A7A"/>
    <w:rsid w:val="00BD3D8A"/>
    <w:rsid w:val="00BE06BC"/>
    <w:rsid w:val="00BE1189"/>
    <w:rsid w:val="00BF1846"/>
    <w:rsid w:val="00BF4B04"/>
    <w:rsid w:val="00BF6079"/>
    <w:rsid w:val="00BF728F"/>
    <w:rsid w:val="00BF76FF"/>
    <w:rsid w:val="00BF7A36"/>
    <w:rsid w:val="00C00337"/>
    <w:rsid w:val="00C02110"/>
    <w:rsid w:val="00C05620"/>
    <w:rsid w:val="00C07B87"/>
    <w:rsid w:val="00C1148D"/>
    <w:rsid w:val="00C13C0D"/>
    <w:rsid w:val="00C13EF6"/>
    <w:rsid w:val="00C1401A"/>
    <w:rsid w:val="00C14335"/>
    <w:rsid w:val="00C16E10"/>
    <w:rsid w:val="00C209C4"/>
    <w:rsid w:val="00C21E8D"/>
    <w:rsid w:val="00C2205F"/>
    <w:rsid w:val="00C23701"/>
    <w:rsid w:val="00C23944"/>
    <w:rsid w:val="00C24096"/>
    <w:rsid w:val="00C25A1E"/>
    <w:rsid w:val="00C25AD2"/>
    <w:rsid w:val="00C25E47"/>
    <w:rsid w:val="00C2657E"/>
    <w:rsid w:val="00C26657"/>
    <w:rsid w:val="00C272C0"/>
    <w:rsid w:val="00C316CB"/>
    <w:rsid w:val="00C33149"/>
    <w:rsid w:val="00C33B58"/>
    <w:rsid w:val="00C4330E"/>
    <w:rsid w:val="00C47A4A"/>
    <w:rsid w:val="00C47EAD"/>
    <w:rsid w:val="00C47EC0"/>
    <w:rsid w:val="00C51D2D"/>
    <w:rsid w:val="00C5304A"/>
    <w:rsid w:val="00C55C21"/>
    <w:rsid w:val="00C5761B"/>
    <w:rsid w:val="00C60E15"/>
    <w:rsid w:val="00C6339F"/>
    <w:rsid w:val="00C63E18"/>
    <w:rsid w:val="00C673D2"/>
    <w:rsid w:val="00C701C4"/>
    <w:rsid w:val="00C71BFB"/>
    <w:rsid w:val="00C728FF"/>
    <w:rsid w:val="00C72CA7"/>
    <w:rsid w:val="00C73488"/>
    <w:rsid w:val="00C74E3C"/>
    <w:rsid w:val="00C752E1"/>
    <w:rsid w:val="00C777D4"/>
    <w:rsid w:val="00C80EA7"/>
    <w:rsid w:val="00C810C5"/>
    <w:rsid w:val="00C834EF"/>
    <w:rsid w:val="00C83DB0"/>
    <w:rsid w:val="00C843D0"/>
    <w:rsid w:val="00C84D3E"/>
    <w:rsid w:val="00C8502E"/>
    <w:rsid w:val="00C86D00"/>
    <w:rsid w:val="00C901CE"/>
    <w:rsid w:val="00C95DC4"/>
    <w:rsid w:val="00CA04D7"/>
    <w:rsid w:val="00CA2238"/>
    <w:rsid w:val="00CA22C8"/>
    <w:rsid w:val="00CA29A9"/>
    <w:rsid w:val="00CA2B84"/>
    <w:rsid w:val="00CA3CA4"/>
    <w:rsid w:val="00CA3F12"/>
    <w:rsid w:val="00CA514C"/>
    <w:rsid w:val="00CA5262"/>
    <w:rsid w:val="00CA5688"/>
    <w:rsid w:val="00CA5973"/>
    <w:rsid w:val="00CA5EA3"/>
    <w:rsid w:val="00CB1B2C"/>
    <w:rsid w:val="00CB21F9"/>
    <w:rsid w:val="00CB3A18"/>
    <w:rsid w:val="00CC112D"/>
    <w:rsid w:val="00CC32F6"/>
    <w:rsid w:val="00CC56A4"/>
    <w:rsid w:val="00CD29D6"/>
    <w:rsid w:val="00CD4CF8"/>
    <w:rsid w:val="00CD767D"/>
    <w:rsid w:val="00CE064C"/>
    <w:rsid w:val="00CE3948"/>
    <w:rsid w:val="00CE3A5D"/>
    <w:rsid w:val="00CE54C8"/>
    <w:rsid w:val="00CE744D"/>
    <w:rsid w:val="00CF065E"/>
    <w:rsid w:val="00CF24FC"/>
    <w:rsid w:val="00CF351C"/>
    <w:rsid w:val="00CF5024"/>
    <w:rsid w:val="00CF7426"/>
    <w:rsid w:val="00CF7E70"/>
    <w:rsid w:val="00D004C4"/>
    <w:rsid w:val="00D006C4"/>
    <w:rsid w:val="00D01078"/>
    <w:rsid w:val="00D045B1"/>
    <w:rsid w:val="00D05823"/>
    <w:rsid w:val="00D06F8D"/>
    <w:rsid w:val="00D10BA1"/>
    <w:rsid w:val="00D10CF6"/>
    <w:rsid w:val="00D11305"/>
    <w:rsid w:val="00D12F1A"/>
    <w:rsid w:val="00D130DA"/>
    <w:rsid w:val="00D17D92"/>
    <w:rsid w:val="00D20975"/>
    <w:rsid w:val="00D23373"/>
    <w:rsid w:val="00D23F46"/>
    <w:rsid w:val="00D24097"/>
    <w:rsid w:val="00D25DEF"/>
    <w:rsid w:val="00D2607A"/>
    <w:rsid w:val="00D27C71"/>
    <w:rsid w:val="00D31ADA"/>
    <w:rsid w:val="00D36184"/>
    <w:rsid w:val="00D42C1A"/>
    <w:rsid w:val="00D46C85"/>
    <w:rsid w:val="00D46EAF"/>
    <w:rsid w:val="00D477E1"/>
    <w:rsid w:val="00D52638"/>
    <w:rsid w:val="00D534ED"/>
    <w:rsid w:val="00D5438E"/>
    <w:rsid w:val="00D54666"/>
    <w:rsid w:val="00D600B7"/>
    <w:rsid w:val="00D62DFA"/>
    <w:rsid w:val="00D65AA1"/>
    <w:rsid w:val="00D65DE9"/>
    <w:rsid w:val="00D6731A"/>
    <w:rsid w:val="00D674E3"/>
    <w:rsid w:val="00D67D03"/>
    <w:rsid w:val="00D71A4B"/>
    <w:rsid w:val="00D72AE0"/>
    <w:rsid w:val="00D76C8B"/>
    <w:rsid w:val="00D77139"/>
    <w:rsid w:val="00D77430"/>
    <w:rsid w:val="00D77D90"/>
    <w:rsid w:val="00D8082D"/>
    <w:rsid w:val="00D80BBC"/>
    <w:rsid w:val="00D81907"/>
    <w:rsid w:val="00D836FA"/>
    <w:rsid w:val="00D856E3"/>
    <w:rsid w:val="00D90079"/>
    <w:rsid w:val="00D90A8E"/>
    <w:rsid w:val="00D9109C"/>
    <w:rsid w:val="00D930DC"/>
    <w:rsid w:val="00D93831"/>
    <w:rsid w:val="00D94659"/>
    <w:rsid w:val="00D97010"/>
    <w:rsid w:val="00DA002D"/>
    <w:rsid w:val="00DA0F6A"/>
    <w:rsid w:val="00DA0FE2"/>
    <w:rsid w:val="00DA15DA"/>
    <w:rsid w:val="00DA3818"/>
    <w:rsid w:val="00DA39B7"/>
    <w:rsid w:val="00DA3DE8"/>
    <w:rsid w:val="00DA62CB"/>
    <w:rsid w:val="00DB15D5"/>
    <w:rsid w:val="00DB1EC1"/>
    <w:rsid w:val="00DB384B"/>
    <w:rsid w:val="00DB6B7A"/>
    <w:rsid w:val="00DB7DEE"/>
    <w:rsid w:val="00DC06D5"/>
    <w:rsid w:val="00DC091C"/>
    <w:rsid w:val="00DC136B"/>
    <w:rsid w:val="00DC3324"/>
    <w:rsid w:val="00DC357A"/>
    <w:rsid w:val="00DC74B5"/>
    <w:rsid w:val="00DC7A4D"/>
    <w:rsid w:val="00DC7CB1"/>
    <w:rsid w:val="00DD005E"/>
    <w:rsid w:val="00DD1578"/>
    <w:rsid w:val="00DD2830"/>
    <w:rsid w:val="00DD28DD"/>
    <w:rsid w:val="00DD44D6"/>
    <w:rsid w:val="00DD51F8"/>
    <w:rsid w:val="00DD5ED4"/>
    <w:rsid w:val="00DD73E7"/>
    <w:rsid w:val="00DE1C3F"/>
    <w:rsid w:val="00DE2487"/>
    <w:rsid w:val="00DE2709"/>
    <w:rsid w:val="00DE30F7"/>
    <w:rsid w:val="00DE3E86"/>
    <w:rsid w:val="00DE4244"/>
    <w:rsid w:val="00DE426A"/>
    <w:rsid w:val="00DE4A0A"/>
    <w:rsid w:val="00DE5C9E"/>
    <w:rsid w:val="00DE644F"/>
    <w:rsid w:val="00DE7F8F"/>
    <w:rsid w:val="00DF1515"/>
    <w:rsid w:val="00DF3951"/>
    <w:rsid w:val="00DF78DD"/>
    <w:rsid w:val="00E009BB"/>
    <w:rsid w:val="00E02BC9"/>
    <w:rsid w:val="00E052A0"/>
    <w:rsid w:val="00E05C06"/>
    <w:rsid w:val="00E0689D"/>
    <w:rsid w:val="00E106F2"/>
    <w:rsid w:val="00E1141E"/>
    <w:rsid w:val="00E121B5"/>
    <w:rsid w:val="00E129DD"/>
    <w:rsid w:val="00E12FC7"/>
    <w:rsid w:val="00E1367D"/>
    <w:rsid w:val="00E13814"/>
    <w:rsid w:val="00E16336"/>
    <w:rsid w:val="00E250EE"/>
    <w:rsid w:val="00E27E28"/>
    <w:rsid w:val="00E30FD7"/>
    <w:rsid w:val="00E32DF9"/>
    <w:rsid w:val="00E343E0"/>
    <w:rsid w:val="00E34429"/>
    <w:rsid w:val="00E3490F"/>
    <w:rsid w:val="00E3617A"/>
    <w:rsid w:val="00E40B26"/>
    <w:rsid w:val="00E40B7C"/>
    <w:rsid w:val="00E40E39"/>
    <w:rsid w:val="00E41ACD"/>
    <w:rsid w:val="00E432FC"/>
    <w:rsid w:val="00E470F1"/>
    <w:rsid w:val="00E538F1"/>
    <w:rsid w:val="00E5406F"/>
    <w:rsid w:val="00E54096"/>
    <w:rsid w:val="00E54730"/>
    <w:rsid w:val="00E55F4C"/>
    <w:rsid w:val="00E607AA"/>
    <w:rsid w:val="00E608CC"/>
    <w:rsid w:val="00E61464"/>
    <w:rsid w:val="00E635CC"/>
    <w:rsid w:val="00E66A0D"/>
    <w:rsid w:val="00E67741"/>
    <w:rsid w:val="00E70705"/>
    <w:rsid w:val="00E71D7A"/>
    <w:rsid w:val="00E805A3"/>
    <w:rsid w:val="00E81E71"/>
    <w:rsid w:val="00E81EB3"/>
    <w:rsid w:val="00E833EA"/>
    <w:rsid w:val="00E8388B"/>
    <w:rsid w:val="00E84AF0"/>
    <w:rsid w:val="00E85037"/>
    <w:rsid w:val="00E8528C"/>
    <w:rsid w:val="00E8692D"/>
    <w:rsid w:val="00E871FD"/>
    <w:rsid w:val="00E8754D"/>
    <w:rsid w:val="00E87598"/>
    <w:rsid w:val="00E9287E"/>
    <w:rsid w:val="00E932A0"/>
    <w:rsid w:val="00E9507E"/>
    <w:rsid w:val="00E97669"/>
    <w:rsid w:val="00E97907"/>
    <w:rsid w:val="00EA0CB5"/>
    <w:rsid w:val="00EA229F"/>
    <w:rsid w:val="00EA265D"/>
    <w:rsid w:val="00EA2F4B"/>
    <w:rsid w:val="00EA3490"/>
    <w:rsid w:val="00EA34FA"/>
    <w:rsid w:val="00EA387A"/>
    <w:rsid w:val="00EA61D5"/>
    <w:rsid w:val="00EB46E8"/>
    <w:rsid w:val="00EB4ACF"/>
    <w:rsid w:val="00EB6141"/>
    <w:rsid w:val="00EC1E14"/>
    <w:rsid w:val="00EC357A"/>
    <w:rsid w:val="00EC4BA8"/>
    <w:rsid w:val="00EC64F3"/>
    <w:rsid w:val="00EC74F6"/>
    <w:rsid w:val="00ED0630"/>
    <w:rsid w:val="00ED5769"/>
    <w:rsid w:val="00ED580A"/>
    <w:rsid w:val="00EE32A5"/>
    <w:rsid w:val="00EE4E11"/>
    <w:rsid w:val="00EE5563"/>
    <w:rsid w:val="00EE7478"/>
    <w:rsid w:val="00EF09FD"/>
    <w:rsid w:val="00EF2243"/>
    <w:rsid w:val="00EF260E"/>
    <w:rsid w:val="00EF36F9"/>
    <w:rsid w:val="00EF4C91"/>
    <w:rsid w:val="00EF6489"/>
    <w:rsid w:val="00EF72BA"/>
    <w:rsid w:val="00F00B0E"/>
    <w:rsid w:val="00F01CAC"/>
    <w:rsid w:val="00F025B6"/>
    <w:rsid w:val="00F02857"/>
    <w:rsid w:val="00F035E9"/>
    <w:rsid w:val="00F1514E"/>
    <w:rsid w:val="00F1665A"/>
    <w:rsid w:val="00F1747C"/>
    <w:rsid w:val="00F21652"/>
    <w:rsid w:val="00F23362"/>
    <w:rsid w:val="00F313B8"/>
    <w:rsid w:val="00F31FE5"/>
    <w:rsid w:val="00F35192"/>
    <w:rsid w:val="00F36B7B"/>
    <w:rsid w:val="00F37AA2"/>
    <w:rsid w:val="00F41540"/>
    <w:rsid w:val="00F470C8"/>
    <w:rsid w:val="00F50FA7"/>
    <w:rsid w:val="00F51A53"/>
    <w:rsid w:val="00F54078"/>
    <w:rsid w:val="00F54C37"/>
    <w:rsid w:val="00F55422"/>
    <w:rsid w:val="00F56BA3"/>
    <w:rsid w:val="00F56D36"/>
    <w:rsid w:val="00F5728C"/>
    <w:rsid w:val="00F60A24"/>
    <w:rsid w:val="00F63D44"/>
    <w:rsid w:val="00F642B1"/>
    <w:rsid w:val="00F64975"/>
    <w:rsid w:val="00F64CAA"/>
    <w:rsid w:val="00F64F09"/>
    <w:rsid w:val="00F64FFF"/>
    <w:rsid w:val="00F6675A"/>
    <w:rsid w:val="00F66A2E"/>
    <w:rsid w:val="00F67FBA"/>
    <w:rsid w:val="00F7127F"/>
    <w:rsid w:val="00F74EF5"/>
    <w:rsid w:val="00F80FC4"/>
    <w:rsid w:val="00F8168B"/>
    <w:rsid w:val="00F81AC1"/>
    <w:rsid w:val="00F81AC6"/>
    <w:rsid w:val="00F82356"/>
    <w:rsid w:val="00F83329"/>
    <w:rsid w:val="00F84756"/>
    <w:rsid w:val="00F847D1"/>
    <w:rsid w:val="00F85891"/>
    <w:rsid w:val="00F85F8B"/>
    <w:rsid w:val="00F86063"/>
    <w:rsid w:val="00F90635"/>
    <w:rsid w:val="00F940A4"/>
    <w:rsid w:val="00F9507D"/>
    <w:rsid w:val="00F97037"/>
    <w:rsid w:val="00FA36CE"/>
    <w:rsid w:val="00FA5BB5"/>
    <w:rsid w:val="00FA6424"/>
    <w:rsid w:val="00FB00C3"/>
    <w:rsid w:val="00FB02E6"/>
    <w:rsid w:val="00FB0591"/>
    <w:rsid w:val="00FB2F06"/>
    <w:rsid w:val="00FB2F28"/>
    <w:rsid w:val="00FC4D86"/>
    <w:rsid w:val="00FC6364"/>
    <w:rsid w:val="00FC6C92"/>
    <w:rsid w:val="00FC7733"/>
    <w:rsid w:val="00FC77A8"/>
    <w:rsid w:val="00FD24FD"/>
    <w:rsid w:val="00FD5275"/>
    <w:rsid w:val="00FD7F97"/>
    <w:rsid w:val="00FE15F4"/>
    <w:rsid w:val="00FE195C"/>
    <w:rsid w:val="00FE1A97"/>
    <w:rsid w:val="00FE252E"/>
    <w:rsid w:val="00FE349E"/>
    <w:rsid w:val="00FE3899"/>
    <w:rsid w:val="00FE6523"/>
    <w:rsid w:val="00FE6BF6"/>
    <w:rsid w:val="00FE7CE5"/>
    <w:rsid w:val="00FF311B"/>
    <w:rsid w:val="00FF45F4"/>
    <w:rsid w:val="00FF6425"/>
    <w:rsid w:val="00FF6D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9" type="connector" idref="# 15"/>
        <o:r id="V:Rule10" type="connector" idref="# 19"/>
        <o:r id="V:Rule11" type="connector" idref="# 10"/>
        <o:r id="V:Rule12" type="connector" idref="# 13"/>
        <o:r id="V:Rule14" type="connector" idref="# 14"/>
        <o:r id="V:Rule15" type="connector" idref="# 3"/>
        <o:r id="V:Rule16" type="connector" idref="# 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45B9"/>
    <w:pPr>
      <w:spacing w:after="6" w:line="276" w:lineRule="auto"/>
      <w:ind w:left="720"/>
      <w:jc w:val="both"/>
    </w:pPr>
    <w:rPr>
      <w:sz w:val="24"/>
      <w:szCs w:val="24"/>
      <w:lang w:val="en-US"/>
    </w:rPr>
  </w:style>
  <w:style w:type="paragraph" w:styleId="Heading4">
    <w:name w:val="heading 4"/>
    <w:basedOn w:val="Normal"/>
    <w:link w:val="Heading4Char"/>
    <w:uiPriority w:val="9"/>
    <w:qFormat/>
    <w:rsid w:val="008161A9"/>
    <w:pPr>
      <w:spacing w:before="100" w:beforeAutospacing="1" w:after="100" w:afterAutospacing="1" w:line="240" w:lineRule="auto"/>
      <w:ind w:left="0"/>
      <w:jc w:val="lef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C7733"/>
    <w:rPr>
      <w:color w:val="0000FF"/>
      <w:u w:val="single"/>
    </w:rPr>
  </w:style>
  <w:style w:type="paragraph" w:customStyle="1" w:styleId="NormalCalibri">
    <w:name w:val="Normal + Calibri"/>
    <w:basedOn w:val="Normal"/>
    <w:rsid w:val="00FC7733"/>
    <w:pPr>
      <w:spacing w:before="100" w:beforeAutospacing="1" w:after="100" w:afterAutospacing="1"/>
    </w:pPr>
    <w:rPr>
      <w:rFonts w:ascii="Calibri" w:hAnsi="Calibri"/>
    </w:rPr>
  </w:style>
  <w:style w:type="paragraph" w:styleId="NoSpacing">
    <w:name w:val="No Spacing"/>
    <w:qFormat/>
    <w:rsid w:val="00342025"/>
    <w:pPr>
      <w:spacing w:after="6" w:line="276" w:lineRule="auto"/>
      <w:ind w:left="720"/>
      <w:jc w:val="both"/>
    </w:pPr>
    <w:rPr>
      <w:rFonts w:ascii="Calibri" w:eastAsia="Calibri" w:hAnsi="Calibri"/>
      <w:sz w:val="22"/>
      <w:szCs w:val="22"/>
    </w:rPr>
  </w:style>
  <w:style w:type="paragraph" w:styleId="BodyText3">
    <w:name w:val="Body Text 3"/>
    <w:basedOn w:val="Normal"/>
    <w:link w:val="BodyText3Char"/>
    <w:semiHidden/>
    <w:rsid w:val="00342025"/>
    <w:rPr>
      <w:b/>
      <w:bCs/>
    </w:rPr>
  </w:style>
  <w:style w:type="character" w:customStyle="1" w:styleId="BodyText3Char">
    <w:name w:val="Body Text 3 Char"/>
    <w:link w:val="BodyText3"/>
    <w:semiHidden/>
    <w:rsid w:val="00342025"/>
    <w:rPr>
      <w:b/>
      <w:bCs/>
      <w:sz w:val="24"/>
      <w:szCs w:val="24"/>
      <w:lang w:bidi="ar-SA"/>
    </w:rPr>
  </w:style>
  <w:style w:type="table" w:styleId="TableGrid">
    <w:name w:val="Table Grid"/>
    <w:basedOn w:val="TableNormal"/>
    <w:rsid w:val="001206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8D5B53"/>
    <w:pPr>
      <w:spacing w:after="120"/>
    </w:pPr>
  </w:style>
  <w:style w:type="character" w:customStyle="1" w:styleId="BodyTextChar">
    <w:name w:val="Body Text Char"/>
    <w:link w:val="BodyText"/>
    <w:rsid w:val="008D5B53"/>
    <w:rPr>
      <w:sz w:val="24"/>
      <w:szCs w:val="24"/>
    </w:rPr>
  </w:style>
  <w:style w:type="paragraph" w:styleId="Header">
    <w:name w:val="header"/>
    <w:basedOn w:val="Normal"/>
    <w:link w:val="HeaderChar"/>
    <w:rsid w:val="00E121B5"/>
    <w:pPr>
      <w:tabs>
        <w:tab w:val="center" w:pos="4680"/>
        <w:tab w:val="right" w:pos="9360"/>
      </w:tabs>
    </w:pPr>
  </w:style>
  <w:style w:type="character" w:customStyle="1" w:styleId="HeaderChar">
    <w:name w:val="Header Char"/>
    <w:link w:val="Header"/>
    <w:rsid w:val="00E121B5"/>
    <w:rPr>
      <w:sz w:val="24"/>
      <w:szCs w:val="24"/>
    </w:rPr>
  </w:style>
  <w:style w:type="paragraph" w:styleId="Footer">
    <w:name w:val="footer"/>
    <w:basedOn w:val="Normal"/>
    <w:link w:val="FooterChar"/>
    <w:rsid w:val="00E121B5"/>
    <w:pPr>
      <w:tabs>
        <w:tab w:val="center" w:pos="4680"/>
        <w:tab w:val="right" w:pos="9360"/>
      </w:tabs>
    </w:pPr>
  </w:style>
  <w:style w:type="character" w:customStyle="1" w:styleId="FooterChar">
    <w:name w:val="Footer Char"/>
    <w:link w:val="Footer"/>
    <w:rsid w:val="00E121B5"/>
    <w:rPr>
      <w:sz w:val="24"/>
      <w:szCs w:val="24"/>
    </w:rPr>
  </w:style>
  <w:style w:type="character" w:customStyle="1" w:styleId="apple-converted-space">
    <w:name w:val="apple-converted-space"/>
    <w:basedOn w:val="DefaultParagraphFont"/>
    <w:rsid w:val="00DD2830"/>
  </w:style>
  <w:style w:type="paragraph" w:styleId="ListParagraph">
    <w:name w:val="List Paragraph"/>
    <w:basedOn w:val="Normal"/>
    <w:uiPriority w:val="34"/>
    <w:qFormat/>
    <w:rsid w:val="00291705"/>
  </w:style>
  <w:style w:type="character" w:customStyle="1" w:styleId="cls">
    <w:name w:val="cls"/>
    <w:rsid w:val="00697132"/>
  </w:style>
  <w:style w:type="character" w:styleId="FollowedHyperlink">
    <w:name w:val="FollowedHyperlink"/>
    <w:rsid w:val="00BC7E74"/>
    <w:rPr>
      <w:color w:val="800080"/>
      <w:u w:val="single"/>
    </w:rPr>
  </w:style>
  <w:style w:type="character" w:customStyle="1" w:styleId="hl">
    <w:name w:val="hl"/>
    <w:rsid w:val="001A7F68"/>
  </w:style>
  <w:style w:type="character" w:customStyle="1" w:styleId="Heading4Char">
    <w:name w:val="Heading 4 Char"/>
    <w:link w:val="Heading4"/>
    <w:uiPriority w:val="9"/>
    <w:rsid w:val="008161A9"/>
    <w:rPr>
      <w:b/>
      <w:bCs/>
      <w:sz w:val="24"/>
      <w:szCs w:val="24"/>
    </w:rPr>
  </w:style>
  <w:style w:type="character" w:customStyle="1" w:styleId="projects-date">
    <w:name w:val="projects-date"/>
    <w:basedOn w:val="DefaultParagraphFont"/>
    <w:rsid w:val="008161A9"/>
  </w:style>
  <w:style w:type="paragraph" w:customStyle="1" w:styleId="description">
    <w:name w:val="description"/>
    <w:basedOn w:val="Normal"/>
    <w:rsid w:val="008161A9"/>
    <w:pPr>
      <w:spacing w:before="100" w:beforeAutospacing="1" w:after="100" w:afterAutospacing="1" w:line="240" w:lineRule="auto"/>
      <w:ind w:left="0"/>
      <w:jc w:val="left"/>
    </w:pPr>
  </w:style>
  <w:style w:type="paragraph" w:styleId="BalloonText">
    <w:name w:val="Balloon Text"/>
    <w:basedOn w:val="Normal"/>
    <w:link w:val="BalloonTextChar"/>
    <w:rsid w:val="00077D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77DAB"/>
    <w:rPr>
      <w:rFonts w:ascii="Segoe UI" w:hAnsi="Segoe UI" w:cs="Segoe UI"/>
      <w:sz w:val="18"/>
      <w:szCs w:val="18"/>
      <w:lang w:val="en-US"/>
    </w:rPr>
  </w:style>
</w:styles>
</file>

<file path=word/webSettings.xml><?xml version="1.0" encoding="utf-8"?>
<w:webSettings xmlns:r="http://schemas.openxmlformats.org/officeDocument/2006/relationships" xmlns:w="http://schemas.openxmlformats.org/wordprocessingml/2006/main">
  <w:divs>
    <w:div w:id="149489409">
      <w:bodyDiv w:val="1"/>
      <w:marLeft w:val="0"/>
      <w:marRight w:val="0"/>
      <w:marTop w:val="0"/>
      <w:marBottom w:val="0"/>
      <w:divBdr>
        <w:top w:val="none" w:sz="0" w:space="0" w:color="auto"/>
        <w:left w:val="none" w:sz="0" w:space="0" w:color="auto"/>
        <w:bottom w:val="none" w:sz="0" w:space="0" w:color="auto"/>
        <w:right w:val="none" w:sz="0" w:space="0" w:color="auto"/>
      </w:divBdr>
    </w:div>
    <w:div w:id="646979978">
      <w:bodyDiv w:val="1"/>
      <w:marLeft w:val="0"/>
      <w:marRight w:val="0"/>
      <w:marTop w:val="0"/>
      <w:marBottom w:val="0"/>
      <w:divBdr>
        <w:top w:val="none" w:sz="0" w:space="0" w:color="auto"/>
        <w:left w:val="none" w:sz="0" w:space="0" w:color="auto"/>
        <w:bottom w:val="none" w:sz="0" w:space="0" w:color="auto"/>
        <w:right w:val="none" w:sz="0" w:space="0" w:color="auto"/>
      </w:divBdr>
    </w:div>
    <w:div w:id="689717480">
      <w:bodyDiv w:val="1"/>
      <w:marLeft w:val="0"/>
      <w:marRight w:val="0"/>
      <w:marTop w:val="0"/>
      <w:marBottom w:val="0"/>
      <w:divBdr>
        <w:top w:val="none" w:sz="0" w:space="0" w:color="auto"/>
        <w:left w:val="none" w:sz="0" w:space="0" w:color="auto"/>
        <w:bottom w:val="none" w:sz="0" w:space="0" w:color="auto"/>
        <w:right w:val="none" w:sz="0" w:space="0" w:color="auto"/>
      </w:divBdr>
    </w:div>
    <w:div w:id="901408788">
      <w:bodyDiv w:val="1"/>
      <w:marLeft w:val="0"/>
      <w:marRight w:val="0"/>
      <w:marTop w:val="0"/>
      <w:marBottom w:val="0"/>
      <w:divBdr>
        <w:top w:val="none" w:sz="0" w:space="0" w:color="auto"/>
        <w:left w:val="none" w:sz="0" w:space="0" w:color="auto"/>
        <w:bottom w:val="none" w:sz="0" w:space="0" w:color="auto"/>
        <w:right w:val="none" w:sz="0" w:space="0" w:color="auto"/>
      </w:divBdr>
    </w:div>
    <w:div w:id="1709332981">
      <w:bodyDiv w:val="1"/>
      <w:marLeft w:val="0"/>
      <w:marRight w:val="0"/>
      <w:marTop w:val="0"/>
      <w:marBottom w:val="0"/>
      <w:divBdr>
        <w:top w:val="none" w:sz="0" w:space="0" w:color="auto"/>
        <w:left w:val="none" w:sz="0" w:space="0" w:color="auto"/>
        <w:bottom w:val="none" w:sz="0" w:space="0" w:color="auto"/>
        <w:right w:val="none" w:sz="0" w:space="0" w:color="auto"/>
      </w:divBdr>
    </w:div>
    <w:div w:id="182041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9C58BD-1200-444A-AABF-48C7A2161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Summary</vt:lpstr>
    </vt:vector>
  </TitlesOfParts>
  <Company>HTH</Company>
  <LinksUpToDate>false</LinksUpToDate>
  <CharactersWithSpaces>7492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creator>N@G@'$</dc:creator>
  <cp:lastModifiedBy>adimn</cp:lastModifiedBy>
  <cp:revision>22</cp:revision>
  <cp:lastPrinted>2019-03-09T06:01:00Z</cp:lastPrinted>
  <dcterms:created xsi:type="dcterms:W3CDTF">2020-04-15T20:31:00Z</dcterms:created>
  <dcterms:modified xsi:type="dcterms:W3CDTF">2020-04-15T21:44:00Z</dcterms:modified>
</cp:coreProperties>
</file>