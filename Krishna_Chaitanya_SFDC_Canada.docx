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6579" w14:textId="77777777" w:rsidR="00D6731A" w:rsidRPr="00117554" w:rsidRDefault="00AF203F" w:rsidP="00B738EC">
      <w:pPr>
        <w:spacing w:after="30"/>
        <w:ind w:left="0"/>
        <w:rPr>
          <w:rFonts w:ascii="Verdana" w:hAnsi="Verdana" w:cs="Calibri"/>
          <w:b/>
          <w:color w:val="595959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91644" w:rsidRPr="00117554">
        <w:rPr>
          <w:rFonts w:ascii="Verdana" w:hAnsi="Verdana" w:cs="Calibri"/>
          <w:b/>
          <w:color w:val="595959"/>
        </w:rPr>
        <w:t>KRISHNA CHAITANYA</w:t>
      </w:r>
    </w:p>
    <w:p w14:paraId="5418956B" w14:textId="77777777" w:rsidR="009E6622" w:rsidRPr="00117554" w:rsidRDefault="00B6490E" w:rsidP="00C43CCA">
      <w:pPr>
        <w:spacing w:after="30"/>
        <w:ind w:left="4320" w:firstLine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Krishna</w:t>
      </w:r>
      <w:r w:rsidR="000F2283" w:rsidRPr="00117554">
        <w:rPr>
          <w:rFonts w:ascii="Verdana" w:hAnsi="Verdana" w:cs="Calibri"/>
          <w:sz w:val="20"/>
          <w:szCs w:val="20"/>
        </w:rPr>
        <w:t>Chaita</w:t>
      </w:r>
      <w:r w:rsidR="00D6731A" w:rsidRPr="00117554">
        <w:rPr>
          <w:rFonts w:ascii="Verdana" w:hAnsi="Verdana" w:cs="Calibri"/>
          <w:sz w:val="20"/>
          <w:szCs w:val="20"/>
        </w:rPr>
        <w:t>nya</w:t>
      </w:r>
      <w:r>
        <w:rPr>
          <w:rFonts w:ascii="Verdana" w:hAnsi="Verdana" w:cs="Calibri"/>
          <w:sz w:val="20"/>
          <w:szCs w:val="20"/>
        </w:rPr>
        <w:t>.force@gmail.com</w:t>
      </w:r>
    </w:p>
    <w:p w14:paraId="4E290821" w14:textId="08BF2B09" w:rsidR="000F004A" w:rsidRDefault="00C43CCA" w:rsidP="00C43C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</w:tabs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</w:r>
      <w:r w:rsidR="005B660C">
        <w:rPr>
          <w:rFonts w:ascii="Verdana" w:hAnsi="Verdana" w:cs="Calibri"/>
          <w:sz w:val="20"/>
          <w:szCs w:val="20"/>
        </w:rPr>
        <w:t>Reach me at</w:t>
      </w:r>
      <w:r w:rsidR="00BF23B7">
        <w:rPr>
          <w:rFonts w:ascii="Verdana" w:hAnsi="Verdana" w:cs="Calibri"/>
          <w:sz w:val="20"/>
          <w:szCs w:val="20"/>
        </w:rPr>
        <w:t>:</w:t>
      </w:r>
      <w:r w:rsidR="000F004A">
        <w:rPr>
          <w:rFonts w:ascii="Verdana" w:hAnsi="Verdana" w:cs="Calibri"/>
          <w:sz w:val="20"/>
          <w:szCs w:val="20"/>
        </w:rPr>
        <w:t xml:space="preserve"> +1</w:t>
      </w:r>
      <w:r w:rsidR="002B2F32">
        <w:rPr>
          <w:rFonts w:ascii="Verdana" w:hAnsi="Verdana" w:cs="Calibri"/>
          <w:sz w:val="20"/>
          <w:szCs w:val="20"/>
        </w:rPr>
        <w:t xml:space="preserve"> </w:t>
      </w:r>
      <w:r w:rsidR="00F25A22">
        <w:rPr>
          <w:rFonts w:ascii="Verdana" w:hAnsi="Verdana" w:cs="Calibri"/>
          <w:sz w:val="20"/>
          <w:szCs w:val="20"/>
        </w:rPr>
        <w:t>6472489314</w:t>
      </w:r>
      <w:r w:rsidR="000F004A">
        <w:rPr>
          <w:rFonts w:ascii="Verdana" w:hAnsi="Verdana" w:cs="Calibri"/>
          <w:sz w:val="20"/>
          <w:szCs w:val="20"/>
        </w:rPr>
        <w:t xml:space="preserve"> </w:t>
      </w:r>
    </w:p>
    <w:p w14:paraId="5920330E" w14:textId="77777777" w:rsidR="00CA2B84" w:rsidRPr="00117554" w:rsidRDefault="007F51AE" w:rsidP="00B738EC">
      <w:pPr>
        <w:spacing w:after="3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PROFESSIONAL SUMMARY:</w:t>
      </w:r>
    </w:p>
    <w:p w14:paraId="435377FA" w14:textId="77777777" w:rsidR="00B91644" w:rsidRPr="00117554" w:rsidRDefault="00B91644" w:rsidP="00B738EC">
      <w:pPr>
        <w:spacing w:after="0" w:line="120" w:lineRule="auto"/>
        <w:ind w:left="360"/>
        <w:rPr>
          <w:rFonts w:ascii="Verdana" w:hAnsi="Verdana" w:cs="Calibri"/>
          <w:sz w:val="20"/>
          <w:szCs w:val="20"/>
        </w:rPr>
      </w:pPr>
    </w:p>
    <w:p w14:paraId="742E8E21" w14:textId="7574CCC3" w:rsidR="00172A72" w:rsidRDefault="00832C30" w:rsidP="00C177E0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C177E0">
        <w:rPr>
          <w:rFonts w:ascii="Verdana" w:hAnsi="Verdana" w:cs="Calibri"/>
          <w:sz w:val="20"/>
          <w:szCs w:val="20"/>
        </w:rPr>
        <w:t xml:space="preserve">10 + </w:t>
      </w:r>
      <w:r w:rsidR="00172A72" w:rsidRPr="00C177E0">
        <w:rPr>
          <w:rFonts w:ascii="Verdana" w:hAnsi="Verdana" w:cs="Calibri"/>
          <w:sz w:val="20"/>
          <w:szCs w:val="20"/>
        </w:rPr>
        <w:t>years</w:t>
      </w:r>
      <w:r w:rsidR="000A60BD" w:rsidRPr="00C177E0">
        <w:rPr>
          <w:rFonts w:ascii="Verdana" w:hAnsi="Verdana" w:cs="Calibri"/>
          <w:sz w:val="20"/>
          <w:szCs w:val="20"/>
        </w:rPr>
        <w:t xml:space="preserve"> </w:t>
      </w:r>
      <w:r w:rsidR="00172A72">
        <w:rPr>
          <w:rFonts w:ascii="Verdana" w:hAnsi="Verdana" w:cs="Calibri"/>
          <w:sz w:val="20"/>
          <w:szCs w:val="20"/>
        </w:rPr>
        <w:t xml:space="preserve">of </w:t>
      </w:r>
      <w:r w:rsidR="0049012D">
        <w:rPr>
          <w:rFonts w:ascii="Verdana" w:hAnsi="Verdana" w:cs="Calibri"/>
          <w:sz w:val="20"/>
          <w:szCs w:val="20"/>
        </w:rPr>
        <w:t xml:space="preserve">Salesforce.com </w:t>
      </w:r>
      <w:r w:rsidR="00172A72" w:rsidRPr="00172A72">
        <w:rPr>
          <w:rFonts w:ascii="Verdana" w:hAnsi="Verdana" w:cs="Calibri"/>
          <w:sz w:val="20"/>
          <w:szCs w:val="20"/>
        </w:rPr>
        <w:t xml:space="preserve">experience implementing </w:t>
      </w:r>
      <w:r w:rsidR="0049012D">
        <w:rPr>
          <w:rFonts w:ascii="Verdana" w:hAnsi="Verdana" w:cs="Calibri"/>
          <w:sz w:val="20"/>
          <w:szCs w:val="20"/>
        </w:rPr>
        <w:t>Configuring and Customization</w:t>
      </w:r>
      <w:r w:rsidR="00C177E0">
        <w:rPr>
          <w:rFonts w:ascii="Verdana" w:hAnsi="Verdana" w:cs="Calibri"/>
          <w:sz w:val="20"/>
          <w:szCs w:val="20"/>
        </w:rPr>
        <w:t>.</w:t>
      </w:r>
    </w:p>
    <w:p w14:paraId="4B5812F5" w14:textId="77777777" w:rsidR="00C177E0" w:rsidRDefault="00C177E0" w:rsidP="00C177E0">
      <w:pPr>
        <w:spacing w:after="30" w:line="240" w:lineRule="auto"/>
        <w:rPr>
          <w:rFonts w:ascii="Verdana" w:hAnsi="Verdana" w:cs="Calibri"/>
          <w:sz w:val="20"/>
          <w:szCs w:val="20"/>
        </w:rPr>
      </w:pPr>
    </w:p>
    <w:p w14:paraId="2B40127E" w14:textId="3FF07444" w:rsidR="00C177E0" w:rsidRPr="00172A72" w:rsidRDefault="00C177E0" w:rsidP="00C177E0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Experience working </w:t>
      </w:r>
      <w:r w:rsidR="009121D5">
        <w:rPr>
          <w:rFonts w:ascii="Verdana" w:hAnsi="Verdana" w:cs="Calibri"/>
          <w:sz w:val="20"/>
          <w:szCs w:val="20"/>
        </w:rPr>
        <w:t>with</w:t>
      </w:r>
      <w:r>
        <w:rPr>
          <w:rFonts w:ascii="Verdana" w:hAnsi="Verdana" w:cs="Calibri"/>
          <w:sz w:val="20"/>
          <w:szCs w:val="20"/>
        </w:rPr>
        <w:t xml:space="preserve"> Sales Cloud, Service Cloud, Banking and Health </w:t>
      </w:r>
      <w:r w:rsidR="00383CA1">
        <w:rPr>
          <w:rFonts w:ascii="Verdana" w:hAnsi="Verdana" w:cs="Calibri"/>
          <w:sz w:val="20"/>
          <w:szCs w:val="20"/>
        </w:rPr>
        <w:t>cloud</w:t>
      </w:r>
      <w:r>
        <w:rPr>
          <w:rFonts w:ascii="Verdana" w:hAnsi="Verdana" w:cs="Calibri"/>
          <w:sz w:val="20"/>
          <w:szCs w:val="20"/>
        </w:rPr>
        <w:t xml:space="preserve"> applications.</w:t>
      </w:r>
    </w:p>
    <w:p w14:paraId="390F7FCD" w14:textId="77777777" w:rsidR="00885207" w:rsidRPr="00177A45" w:rsidRDefault="00885207" w:rsidP="00C177E0">
      <w:pPr>
        <w:spacing w:after="30" w:line="240" w:lineRule="auto"/>
        <w:rPr>
          <w:rFonts w:ascii="Verdana" w:hAnsi="Verdana" w:cs="Calibri"/>
          <w:sz w:val="20"/>
          <w:szCs w:val="20"/>
        </w:rPr>
      </w:pPr>
    </w:p>
    <w:p w14:paraId="22A6A009" w14:textId="7CD816B6" w:rsidR="00433600" w:rsidRDefault="005221BF" w:rsidP="00D71248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Played composite</w:t>
      </w:r>
      <w:r w:rsidR="00A01C73">
        <w:rPr>
          <w:rFonts w:ascii="Verdana" w:hAnsi="Verdana" w:cs="Calibri"/>
          <w:sz w:val="20"/>
          <w:szCs w:val="20"/>
        </w:rPr>
        <w:t xml:space="preserve"> role </w:t>
      </w:r>
      <w:r w:rsidR="00DD005E">
        <w:rPr>
          <w:rFonts w:ascii="Verdana" w:hAnsi="Verdana" w:cs="Calibri"/>
          <w:sz w:val="20"/>
          <w:szCs w:val="20"/>
        </w:rPr>
        <w:t xml:space="preserve">comprising </w:t>
      </w:r>
      <w:r w:rsidR="0066171D">
        <w:rPr>
          <w:rFonts w:ascii="Verdana" w:hAnsi="Verdana" w:cs="Calibri"/>
          <w:sz w:val="20"/>
          <w:szCs w:val="20"/>
        </w:rPr>
        <w:t xml:space="preserve">of </w:t>
      </w:r>
      <w:r w:rsidR="00012AE1">
        <w:rPr>
          <w:rFonts w:ascii="Verdana" w:hAnsi="Verdana" w:cs="Calibri"/>
          <w:sz w:val="20"/>
          <w:szCs w:val="20"/>
        </w:rPr>
        <w:t>Salesforce</w:t>
      </w:r>
      <w:r w:rsidR="00AB6FA1">
        <w:rPr>
          <w:rFonts w:ascii="Verdana" w:hAnsi="Verdana" w:cs="Calibri"/>
          <w:sz w:val="20"/>
          <w:szCs w:val="20"/>
        </w:rPr>
        <w:t xml:space="preserve"> Developer</w:t>
      </w:r>
      <w:r w:rsidR="008D0C08">
        <w:rPr>
          <w:rFonts w:ascii="Verdana" w:hAnsi="Verdana" w:cs="Calibri"/>
          <w:sz w:val="20"/>
          <w:szCs w:val="20"/>
        </w:rPr>
        <w:t>,</w:t>
      </w:r>
      <w:r w:rsidR="00AB6FA1">
        <w:rPr>
          <w:rFonts w:ascii="Verdana" w:hAnsi="Verdana" w:cs="Calibri"/>
          <w:sz w:val="20"/>
          <w:szCs w:val="20"/>
        </w:rPr>
        <w:t xml:space="preserve"> Deployments, </w:t>
      </w:r>
      <w:r w:rsidR="008D0C08">
        <w:rPr>
          <w:rFonts w:ascii="Verdana" w:hAnsi="Verdana" w:cs="Calibri"/>
          <w:sz w:val="20"/>
          <w:szCs w:val="20"/>
        </w:rPr>
        <w:t>Administrator</w:t>
      </w:r>
      <w:r w:rsidR="00C47A4A" w:rsidRPr="00D477E1">
        <w:rPr>
          <w:rFonts w:ascii="Verdana" w:hAnsi="Verdana" w:cs="Calibri"/>
          <w:sz w:val="20"/>
          <w:szCs w:val="20"/>
        </w:rPr>
        <w:t xml:space="preserve">, </w:t>
      </w:r>
      <w:r w:rsidR="007E5F7D">
        <w:rPr>
          <w:rFonts w:ascii="Verdana" w:hAnsi="Verdana" w:cs="Calibri"/>
          <w:sz w:val="20"/>
          <w:szCs w:val="20"/>
        </w:rPr>
        <w:t xml:space="preserve">Data </w:t>
      </w:r>
      <w:r w:rsidR="006C5902" w:rsidRPr="00D477E1">
        <w:rPr>
          <w:rFonts w:ascii="Verdana" w:hAnsi="Verdana" w:cs="Calibri"/>
          <w:sz w:val="20"/>
          <w:szCs w:val="20"/>
        </w:rPr>
        <w:t xml:space="preserve">Migration, </w:t>
      </w:r>
      <w:r w:rsidR="0066171D" w:rsidRPr="00D477E1">
        <w:rPr>
          <w:rFonts w:ascii="Verdana" w:hAnsi="Verdana" w:cs="Calibri"/>
          <w:sz w:val="20"/>
          <w:szCs w:val="20"/>
        </w:rPr>
        <w:t>Business Documentation</w:t>
      </w:r>
      <w:r w:rsidR="0066171D" w:rsidRPr="0066171D">
        <w:rPr>
          <w:rFonts w:ascii="Verdana" w:hAnsi="Verdana" w:cs="Calibri"/>
          <w:sz w:val="20"/>
          <w:szCs w:val="20"/>
        </w:rPr>
        <w:t xml:space="preserve"> and SFDC Testing</w:t>
      </w:r>
    </w:p>
    <w:p w14:paraId="6D563476" w14:textId="77777777" w:rsidR="005D2816" w:rsidRDefault="005D2816" w:rsidP="00790A69">
      <w:pPr>
        <w:spacing w:after="30" w:line="240" w:lineRule="auto"/>
        <w:rPr>
          <w:rFonts w:ascii="Verdana" w:hAnsi="Verdana" w:cs="Calibri"/>
          <w:sz w:val="20"/>
          <w:szCs w:val="20"/>
        </w:rPr>
      </w:pPr>
    </w:p>
    <w:p w14:paraId="1F277FBE" w14:textId="77777777" w:rsidR="00D90079" w:rsidRDefault="00D90079" w:rsidP="00D71248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Worked on </w:t>
      </w:r>
      <w:r w:rsidR="00355687">
        <w:rPr>
          <w:rFonts w:ascii="Verdana" w:hAnsi="Verdana" w:cs="Calibri"/>
          <w:sz w:val="20"/>
          <w:szCs w:val="20"/>
        </w:rPr>
        <w:t>C</w:t>
      </w:r>
      <w:r w:rsidRPr="00D90079">
        <w:rPr>
          <w:rFonts w:ascii="Verdana" w:hAnsi="Verdana" w:cs="Calibri"/>
          <w:sz w:val="20"/>
          <w:szCs w:val="20"/>
        </w:rPr>
        <w:t xml:space="preserve">onfiguration, </w:t>
      </w:r>
      <w:r w:rsidR="00FA3BB6">
        <w:rPr>
          <w:rFonts w:ascii="Verdana" w:hAnsi="Verdana" w:cs="Calibri"/>
          <w:sz w:val="20"/>
          <w:szCs w:val="20"/>
        </w:rPr>
        <w:t>Customization</w:t>
      </w:r>
      <w:r w:rsidRPr="00D90079">
        <w:rPr>
          <w:rFonts w:ascii="Verdana" w:hAnsi="Verdana" w:cs="Calibri"/>
          <w:sz w:val="20"/>
          <w:szCs w:val="20"/>
        </w:rPr>
        <w:t>,</w:t>
      </w:r>
      <w:r w:rsidR="00FA3BB6">
        <w:rPr>
          <w:rFonts w:ascii="Verdana" w:hAnsi="Verdana" w:cs="Calibri"/>
          <w:sz w:val="20"/>
          <w:szCs w:val="20"/>
        </w:rPr>
        <w:t xml:space="preserve"> </w:t>
      </w:r>
      <w:r w:rsidR="00FF23EF">
        <w:rPr>
          <w:rFonts w:ascii="Verdana" w:hAnsi="Verdana" w:cs="Calibri"/>
          <w:sz w:val="20"/>
          <w:szCs w:val="20"/>
        </w:rPr>
        <w:t>Synchronous</w:t>
      </w:r>
      <w:r w:rsidR="00FA3BB6">
        <w:rPr>
          <w:rFonts w:ascii="Verdana" w:hAnsi="Verdana" w:cs="Calibri"/>
          <w:sz w:val="20"/>
          <w:szCs w:val="20"/>
        </w:rPr>
        <w:t xml:space="preserve"> and </w:t>
      </w:r>
      <w:r w:rsidR="00355687">
        <w:rPr>
          <w:rFonts w:ascii="Verdana" w:hAnsi="Verdana" w:cs="Calibri"/>
          <w:sz w:val="20"/>
          <w:szCs w:val="20"/>
        </w:rPr>
        <w:t>Asynchronous</w:t>
      </w:r>
      <w:r w:rsidR="00FA3BB6">
        <w:rPr>
          <w:rFonts w:ascii="Verdana" w:hAnsi="Verdana" w:cs="Calibri"/>
          <w:sz w:val="20"/>
          <w:szCs w:val="20"/>
        </w:rPr>
        <w:t xml:space="preserve"> APEX</w:t>
      </w:r>
      <w:r w:rsidR="00557372">
        <w:rPr>
          <w:rFonts w:ascii="Verdana" w:hAnsi="Verdana" w:cs="Calibri"/>
          <w:sz w:val="20"/>
          <w:szCs w:val="20"/>
        </w:rPr>
        <w:t>.</w:t>
      </w:r>
    </w:p>
    <w:p w14:paraId="495C4CA7" w14:textId="77777777" w:rsidR="00D90079" w:rsidRDefault="00D90079" w:rsidP="00D90079">
      <w:pPr>
        <w:pStyle w:val="ListParagraph"/>
        <w:rPr>
          <w:rFonts w:ascii="Verdana" w:hAnsi="Verdana" w:cs="Calibri"/>
          <w:sz w:val="20"/>
          <w:szCs w:val="20"/>
        </w:rPr>
      </w:pPr>
    </w:p>
    <w:p w14:paraId="74F57815" w14:textId="47857B68" w:rsidR="00D90079" w:rsidRDefault="00D90079" w:rsidP="00D71248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D90079">
        <w:rPr>
          <w:rFonts w:ascii="Verdana" w:hAnsi="Verdana" w:cs="Calibri"/>
          <w:sz w:val="20"/>
          <w:szCs w:val="20"/>
        </w:rPr>
        <w:t xml:space="preserve">Experience with </w:t>
      </w:r>
      <w:r w:rsidR="002B27E8">
        <w:rPr>
          <w:rFonts w:ascii="Verdana" w:hAnsi="Verdana" w:cs="Calibri"/>
          <w:sz w:val="20"/>
          <w:szCs w:val="20"/>
        </w:rPr>
        <w:t>LWC</w:t>
      </w:r>
      <w:r w:rsidR="002B27E8" w:rsidRPr="00D90079">
        <w:rPr>
          <w:rFonts w:ascii="Verdana" w:hAnsi="Verdana" w:cs="Calibri"/>
          <w:sz w:val="20"/>
          <w:szCs w:val="20"/>
        </w:rPr>
        <w:t xml:space="preserve"> </w:t>
      </w:r>
      <w:r w:rsidR="002B27E8">
        <w:rPr>
          <w:rFonts w:ascii="Verdana" w:hAnsi="Verdana" w:cs="Calibri"/>
          <w:sz w:val="20"/>
          <w:szCs w:val="20"/>
        </w:rPr>
        <w:t>and</w:t>
      </w:r>
      <w:r w:rsidRPr="00D90079">
        <w:rPr>
          <w:rFonts w:ascii="Verdana" w:hAnsi="Verdana" w:cs="Calibri"/>
          <w:sz w:val="20"/>
          <w:szCs w:val="20"/>
        </w:rPr>
        <w:t xml:space="preserve"> AURA Framework</w:t>
      </w:r>
      <w:r w:rsidR="006560CE">
        <w:rPr>
          <w:rFonts w:ascii="Verdana" w:hAnsi="Verdana" w:cs="Calibri"/>
          <w:sz w:val="20"/>
          <w:szCs w:val="20"/>
        </w:rPr>
        <w:t>.</w:t>
      </w:r>
    </w:p>
    <w:p w14:paraId="080CC088" w14:textId="77777777" w:rsidR="00D90079" w:rsidRDefault="00D90079" w:rsidP="00D90079">
      <w:pPr>
        <w:pStyle w:val="ListParagraph"/>
        <w:rPr>
          <w:rFonts w:ascii="Verdana" w:hAnsi="Verdana" w:cs="Calibri"/>
          <w:sz w:val="20"/>
          <w:szCs w:val="20"/>
        </w:rPr>
      </w:pPr>
    </w:p>
    <w:p w14:paraId="6C42E178" w14:textId="77777777" w:rsidR="00706B7E" w:rsidRDefault="00706B7E" w:rsidP="00706B7E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6A0181">
        <w:rPr>
          <w:rFonts w:ascii="Verdana" w:hAnsi="Verdana" w:cs="Calibri"/>
          <w:sz w:val="20"/>
          <w:szCs w:val="20"/>
        </w:rPr>
        <w:t xml:space="preserve">Proficient in integration </w:t>
      </w:r>
      <w:r>
        <w:rPr>
          <w:rFonts w:ascii="Verdana" w:hAnsi="Verdana" w:cs="Calibri"/>
          <w:sz w:val="20"/>
          <w:szCs w:val="20"/>
        </w:rPr>
        <w:t>using REST, Metadata APIs, Tooling API.</w:t>
      </w:r>
    </w:p>
    <w:p w14:paraId="5CD09E0C" w14:textId="77777777" w:rsidR="00706B7E" w:rsidRDefault="00706B7E" w:rsidP="00706B7E">
      <w:pPr>
        <w:pStyle w:val="ListParagraph"/>
        <w:rPr>
          <w:rFonts w:ascii="Verdana" w:hAnsi="Verdana" w:cs="Calibri"/>
          <w:sz w:val="20"/>
          <w:szCs w:val="20"/>
        </w:rPr>
      </w:pPr>
    </w:p>
    <w:p w14:paraId="2E93BF99" w14:textId="77777777" w:rsidR="000A7FCA" w:rsidRDefault="000A7FCA" w:rsidP="000A7FCA">
      <w:pPr>
        <w:pStyle w:val="NoSpacing"/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9E761D">
        <w:rPr>
          <w:rFonts w:ascii="Verdana" w:hAnsi="Verdana" w:cs="Calibri"/>
          <w:sz w:val="20"/>
          <w:szCs w:val="20"/>
        </w:rPr>
        <w:t xml:space="preserve">Proficiency working with </w:t>
      </w:r>
      <w:r>
        <w:rPr>
          <w:rFonts w:ascii="Verdana" w:hAnsi="Verdana" w:cs="Calibri"/>
          <w:sz w:val="20"/>
          <w:szCs w:val="20"/>
        </w:rPr>
        <w:t>D</w:t>
      </w:r>
      <w:r w:rsidRPr="009E761D">
        <w:rPr>
          <w:rFonts w:ascii="Verdana" w:hAnsi="Verdana" w:cs="Calibri"/>
          <w:sz w:val="20"/>
          <w:szCs w:val="20"/>
        </w:rPr>
        <w:t>evelopment tools such as Eclipse IDE, VS Code,</w:t>
      </w:r>
      <w:r>
        <w:rPr>
          <w:rFonts w:ascii="Verdana" w:hAnsi="Verdana" w:cs="Calibri"/>
          <w:sz w:val="20"/>
          <w:szCs w:val="20"/>
        </w:rPr>
        <w:t xml:space="preserve"> </w:t>
      </w:r>
      <w:r w:rsidRPr="009E761D">
        <w:rPr>
          <w:rFonts w:ascii="Verdana" w:hAnsi="Verdana" w:cs="Calibri"/>
          <w:sz w:val="20"/>
          <w:szCs w:val="20"/>
        </w:rPr>
        <w:t xml:space="preserve">GitHub and </w:t>
      </w:r>
      <w:r>
        <w:rPr>
          <w:rFonts w:ascii="Verdana" w:hAnsi="Verdana" w:cs="Calibri"/>
          <w:sz w:val="20"/>
          <w:szCs w:val="20"/>
        </w:rPr>
        <w:t>D</w:t>
      </w:r>
      <w:r w:rsidRPr="009E761D">
        <w:rPr>
          <w:rFonts w:ascii="Verdana" w:hAnsi="Verdana" w:cs="Calibri"/>
          <w:sz w:val="20"/>
          <w:szCs w:val="20"/>
        </w:rPr>
        <w:t>eployment tools such as ANT, Auto</w:t>
      </w:r>
      <w:r>
        <w:rPr>
          <w:rFonts w:ascii="Verdana" w:hAnsi="Verdana" w:cs="Calibri"/>
          <w:sz w:val="20"/>
          <w:szCs w:val="20"/>
        </w:rPr>
        <w:t xml:space="preserve"> </w:t>
      </w:r>
      <w:r w:rsidRPr="009E761D">
        <w:rPr>
          <w:rFonts w:ascii="Verdana" w:hAnsi="Verdana" w:cs="Calibri"/>
          <w:sz w:val="20"/>
          <w:szCs w:val="20"/>
        </w:rPr>
        <w:t>Rabbit</w:t>
      </w:r>
      <w:r>
        <w:rPr>
          <w:rFonts w:ascii="Verdana" w:hAnsi="Verdana" w:cs="Calibri"/>
          <w:sz w:val="20"/>
          <w:szCs w:val="20"/>
        </w:rPr>
        <w:t xml:space="preserve">, COPADO and VS </w:t>
      </w:r>
      <w:r w:rsidRPr="009E761D">
        <w:rPr>
          <w:rFonts w:ascii="Verdana" w:hAnsi="Verdana" w:cs="Calibri"/>
          <w:sz w:val="20"/>
          <w:szCs w:val="20"/>
        </w:rPr>
        <w:t>Code.</w:t>
      </w:r>
    </w:p>
    <w:p w14:paraId="34E41F5B" w14:textId="77777777" w:rsidR="000A7FCA" w:rsidRDefault="000A7FCA" w:rsidP="000A7FCA">
      <w:pPr>
        <w:pStyle w:val="ListParagraph"/>
        <w:rPr>
          <w:rFonts w:ascii="Verdana" w:hAnsi="Verdana" w:cs="Calibri"/>
          <w:sz w:val="20"/>
          <w:szCs w:val="20"/>
        </w:rPr>
      </w:pPr>
    </w:p>
    <w:p w14:paraId="0F9B3B02" w14:textId="77777777" w:rsidR="00530CD7" w:rsidRPr="00316989" w:rsidRDefault="00530CD7" w:rsidP="00AD177D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Automated </w:t>
      </w:r>
      <w:r w:rsidR="00C53CC0">
        <w:rPr>
          <w:rFonts w:ascii="Verdana" w:hAnsi="Verdana" w:cs="Calibri"/>
          <w:sz w:val="20"/>
          <w:szCs w:val="20"/>
        </w:rPr>
        <w:t xml:space="preserve">Post </w:t>
      </w:r>
      <w:r w:rsidR="00EB629F">
        <w:rPr>
          <w:rFonts w:ascii="Verdana" w:hAnsi="Verdana" w:cs="Calibri"/>
          <w:sz w:val="20"/>
          <w:szCs w:val="20"/>
        </w:rPr>
        <w:t>R</w:t>
      </w:r>
      <w:r w:rsidR="00C53CC0">
        <w:rPr>
          <w:rFonts w:ascii="Verdana" w:hAnsi="Verdana" w:cs="Calibri"/>
          <w:sz w:val="20"/>
          <w:szCs w:val="20"/>
        </w:rPr>
        <w:t>efresh</w:t>
      </w:r>
      <w:r>
        <w:rPr>
          <w:rFonts w:ascii="Verdana" w:hAnsi="Verdana" w:cs="Calibri"/>
          <w:sz w:val="20"/>
          <w:szCs w:val="20"/>
        </w:rPr>
        <w:t xml:space="preserve"> activities which are done after every deployment</w:t>
      </w:r>
      <w:r w:rsidR="00E55119">
        <w:rPr>
          <w:rFonts w:ascii="Verdana" w:hAnsi="Verdana" w:cs="Calibri"/>
          <w:sz w:val="20"/>
          <w:szCs w:val="20"/>
        </w:rPr>
        <w:t xml:space="preserve"> using Tooling API and Metadata API</w:t>
      </w:r>
      <w:r>
        <w:rPr>
          <w:rFonts w:ascii="Verdana" w:hAnsi="Verdana" w:cs="Calibri"/>
          <w:sz w:val="20"/>
          <w:szCs w:val="20"/>
        </w:rPr>
        <w:t>.</w:t>
      </w:r>
    </w:p>
    <w:p w14:paraId="513362D7" w14:textId="77777777" w:rsidR="001E4C18" w:rsidRDefault="001E4C18" w:rsidP="001E4C18">
      <w:pPr>
        <w:pStyle w:val="ListParagraph"/>
        <w:rPr>
          <w:rFonts w:ascii="Verdana" w:hAnsi="Verdana" w:cs="Calibri"/>
          <w:sz w:val="20"/>
          <w:szCs w:val="20"/>
        </w:rPr>
      </w:pPr>
    </w:p>
    <w:p w14:paraId="12BB562A" w14:textId="4B643362" w:rsidR="00D90079" w:rsidRPr="00421FB8" w:rsidRDefault="00421FB8" w:rsidP="00421FB8">
      <w:pPr>
        <w:pStyle w:val="NoSpacing"/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421FB8">
        <w:rPr>
          <w:rFonts w:ascii="Verdana" w:hAnsi="Verdana" w:cs="Calibri"/>
          <w:sz w:val="20"/>
          <w:szCs w:val="20"/>
        </w:rPr>
        <w:t xml:space="preserve">Experience working in an </w:t>
      </w:r>
      <w:r w:rsidR="004A32A7">
        <w:rPr>
          <w:rFonts w:ascii="Verdana" w:hAnsi="Verdana" w:cs="Calibri"/>
          <w:sz w:val="20"/>
          <w:szCs w:val="20"/>
        </w:rPr>
        <w:t>A</w:t>
      </w:r>
      <w:r w:rsidRPr="00421FB8">
        <w:rPr>
          <w:rFonts w:ascii="Verdana" w:hAnsi="Verdana" w:cs="Calibri"/>
          <w:sz w:val="20"/>
          <w:szCs w:val="20"/>
        </w:rPr>
        <w:t>gile delivery environment.</w:t>
      </w:r>
      <w:r w:rsidR="00C62A96" w:rsidRPr="00421FB8">
        <w:rPr>
          <w:rFonts w:ascii="Verdana" w:hAnsi="Verdana" w:cs="Calibri"/>
          <w:sz w:val="20"/>
          <w:szCs w:val="20"/>
        </w:rPr>
        <w:t xml:space="preserve"> Used JIRA for Sprints.</w:t>
      </w:r>
    </w:p>
    <w:p w14:paraId="37E53458" w14:textId="77777777" w:rsidR="00D90079" w:rsidRDefault="00D90079" w:rsidP="00D90079">
      <w:pPr>
        <w:pStyle w:val="ListParagraph"/>
        <w:rPr>
          <w:rFonts w:ascii="Verdana" w:hAnsi="Verdana" w:cs="Calibri"/>
          <w:sz w:val="20"/>
          <w:szCs w:val="20"/>
        </w:rPr>
      </w:pPr>
    </w:p>
    <w:p w14:paraId="3BA16937" w14:textId="53E416D4" w:rsidR="000A7FCA" w:rsidRDefault="0055308C" w:rsidP="000A7FCA">
      <w:pPr>
        <w:pStyle w:val="NoSpacing"/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Knowledge with </w:t>
      </w:r>
      <w:r w:rsidR="00376EED">
        <w:rPr>
          <w:rFonts w:ascii="Verdana" w:hAnsi="Verdana" w:cs="Calibri"/>
          <w:sz w:val="20"/>
          <w:szCs w:val="20"/>
        </w:rPr>
        <w:t>Commerce Cloud</w:t>
      </w:r>
      <w:r>
        <w:rPr>
          <w:rFonts w:ascii="Verdana" w:hAnsi="Verdana" w:cs="Calibri"/>
          <w:sz w:val="20"/>
          <w:szCs w:val="20"/>
        </w:rPr>
        <w:t>.</w:t>
      </w:r>
    </w:p>
    <w:p w14:paraId="3A4E3B19" w14:textId="77777777" w:rsidR="000A7FCA" w:rsidRDefault="000A7FCA" w:rsidP="000A7FCA">
      <w:pPr>
        <w:pStyle w:val="ListParagraph"/>
        <w:rPr>
          <w:rFonts w:ascii="Verdana" w:hAnsi="Verdana" w:cs="Calibri"/>
          <w:color w:val="0D0D0D"/>
          <w:sz w:val="20"/>
          <w:szCs w:val="20"/>
        </w:rPr>
      </w:pPr>
    </w:p>
    <w:p w14:paraId="663DF8EF" w14:textId="77777777" w:rsidR="000A7FCA" w:rsidRPr="0051772F" w:rsidRDefault="000A7FCA" w:rsidP="000A7FCA">
      <w:pPr>
        <w:pStyle w:val="NoSpacing"/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 w:rsidRPr="0051772F">
        <w:rPr>
          <w:rFonts w:ascii="Verdana" w:hAnsi="Verdana" w:cs="Calibri"/>
          <w:sz w:val="20"/>
          <w:szCs w:val="20"/>
        </w:rPr>
        <w:t>Expertise in controlling the data access across the Application using Field-level security</w:t>
      </w:r>
    </w:p>
    <w:p w14:paraId="7283D445" w14:textId="77777777" w:rsidR="000A7FCA" w:rsidRPr="0051772F" w:rsidRDefault="000A7FCA" w:rsidP="000A7FCA">
      <w:pPr>
        <w:pStyle w:val="NoSpacing"/>
        <w:spacing w:after="30" w:line="240" w:lineRule="auto"/>
        <w:rPr>
          <w:rFonts w:ascii="Verdana" w:hAnsi="Verdana" w:cs="Calibri"/>
          <w:sz w:val="20"/>
          <w:szCs w:val="20"/>
        </w:rPr>
      </w:pPr>
      <w:r w:rsidRPr="0051772F">
        <w:rPr>
          <w:rFonts w:ascii="Verdana" w:hAnsi="Verdana" w:cs="Calibri"/>
          <w:sz w:val="20"/>
          <w:szCs w:val="20"/>
        </w:rPr>
        <w:t>and Organization-wide Defaults, creating Profiles, setting up Role Hierarchy, Company</w:t>
      </w:r>
    </w:p>
    <w:p w14:paraId="4673470A" w14:textId="77777777" w:rsidR="000A7FCA" w:rsidRPr="0051772F" w:rsidRDefault="000A7FCA" w:rsidP="000A7FCA">
      <w:pPr>
        <w:pStyle w:val="NoSpacing"/>
        <w:spacing w:after="30" w:line="240" w:lineRule="auto"/>
        <w:rPr>
          <w:rFonts w:ascii="Verdana" w:hAnsi="Verdana" w:cs="Calibri"/>
          <w:sz w:val="20"/>
          <w:szCs w:val="20"/>
        </w:rPr>
      </w:pPr>
      <w:r w:rsidRPr="0051772F">
        <w:rPr>
          <w:rFonts w:ascii="Verdana" w:hAnsi="Verdana" w:cs="Calibri"/>
          <w:sz w:val="20"/>
          <w:szCs w:val="20"/>
        </w:rPr>
        <w:t xml:space="preserve">profile and writing the Sharing Rules as per the Requirements. </w:t>
      </w:r>
    </w:p>
    <w:p w14:paraId="74035870" w14:textId="77777777" w:rsidR="000A7FCA" w:rsidRDefault="000A7FCA" w:rsidP="000A7FCA">
      <w:pPr>
        <w:spacing w:after="0" w:line="240" w:lineRule="auto"/>
        <w:jc w:val="left"/>
        <w:textAlignment w:val="baseline"/>
        <w:rPr>
          <w:rFonts w:ascii="Segoe UI" w:hAnsi="Segoe UI" w:cs="Segoe UI"/>
          <w:sz w:val="21"/>
          <w:szCs w:val="21"/>
        </w:rPr>
      </w:pPr>
    </w:p>
    <w:p w14:paraId="6F15D873" w14:textId="69659E64" w:rsidR="000F0FDC" w:rsidRPr="00421FB8" w:rsidRDefault="00421FB8" w:rsidP="00421FB8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Worked both as independent contributor </w:t>
      </w:r>
      <w:r w:rsidRPr="00421FB8">
        <w:rPr>
          <w:rFonts w:ascii="Segoe UI" w:hAnsi="Segoe UI" w:cs="Segoe UI"/>
          <w:sz w:val="21"/>
          <w:szCs w:val="21"/>
        </w:rPr>
        <w:t>and collaboratively with a team</w:t>
      </w:r>
      <w:r w:rsidR="000F0FDC" w:rsidRPr="00421FB8">
        <w:rPr>
          <w:rFonts w:ascii="Verdana" w:hAnsi="Verdana" w:cs="Calibri"/>
          <w:sz w:val="20"/>
          <w:szCs w:val="20"/>
        </w:rPr>
        <w:t xml:space="preserve"> </w:t>
      </w:r>
    </w:p>
    <w:p w14:paraId="341DB4BB" w14:textId="77777777" w:rsidR="000F0FDC" w:rsidRDefault="000F0FDC" w:rsidP="000F0FDC">
      <w:pPr>
        <w:pStyle w:val="ListParagraph"/>
        <w:rPr>
          <w:rFonts w:ascii="Verdana" w:hAnsi="Verdana" w:cs="Calibri"/>
          <w:sz w:val="20"/>
          <w:szCs w:val="20"/>
        </w:rPr>
      </w:pPr>
    </w:p>
    <w:p w14:paraId="3A80636C" w14:textId="3744B1EA" w:rsidR="00424530" w:rsidRDefault="00424530" w:rsidP="00D71248">
      <w:pPr>
        <w:numPr>
          <w:ilvl w:val="0"/>
          <w:numId w:val="5"/>
        </w:numPr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Working with onsite counterpart to gather requirement and execute it to development</w:t>
      </w:r>
    </w:p>
    <w:p w14:paraId="616A2C88" w14:textId="77777777" w:rsidR="0055308C" w:rsidRDefault="0055308C" w:rsidP="0055308C">
      <w:pPr>
        <w:spacing w:after="30" w:line="240" w:lineRule="auto"/>
        <w:ind w:left="0"/>
        <w:rPr>
          <w:rFonts w:ascii="Verdana" w:hAnsi="Verdana" w:cs="Calibri"/>
          <w:sz w:val="20"/>
          <w:szCs w:val="20"/>
        </w:rPr>
      </w:pPr>
    </w:p>
    <w:p w14:paraId="770B5EC7" w14:textId="77777777" w:rsidR="005D7C4F" w:rsidRPr="005D7C4F" w:rsidRDefault="00847D27" w:rsidP="00331E7C">
      <w:pPr>
        <w:pStyle w:val="NoSpacing"/>
        <w:spacing w:after="30" w:line="240" w:lineRule="auto"/>
        <w:rPr>
          <w:rFonts w:ascii="Verdana" w:hAnsi="Verdana" w:cs="Calibri"/>
          <w:sz w:val="20"/>
          <w:szCs w:val="20"/>
        </w:rPr>
      </w:pPr>
      <w:r>
        <w:rPr>
          <w:noProof/>
        </w:rPr>
        <w:pict w14:anchorId="287989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4" o:spid="_x0000_s2051" type="#_x0000_t32" style="position:absolute;left:0;text-align:left;margin-left:6pt;margin-top:5.8pt;width:453pt;height:0;z-index:251657728;visibility:visible;mso-wrap-style:square;mso-width-percent:0;mso-height-percent:0;mso-wrap-distance-left:9pt;mso-wrap-distance-top:.1mm;mso-wrap-distance-right:9pt;mso-wrap-distance-bottom:.1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" strokecolor="#666" strokeweight="1pt">
            <v:shadow color="#7f7f7f" opacity=".5" offset="1pt"/>
            <o:lock v:ext="edit" shapetype="f"/>
          </v:shape>
        </w:pict>
      </w:r>
    </w:p>
    <w:p w14:paraId="547A62E1" w14:textId="77777777" w:rsidR="005702E2" w:rsidRDefault="00BE1189" w:rsidP="00B738EC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EXPERIENCE SUMMARY</w:t>
      </w:r>
    </w:p>
    <w:p w14:paraId="763046C6" w14:textId="77777777" w:rsidR="009E761D" w:rsidRDefault="009E761D" w:rsidP="00B738EC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</w:p>
    <w:p w14:paraId="2D84659B" w14:textId="68C50180" w:rsidR="00480065" w:rsidRDefault="00480065" w:rsidP="00480065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Working as </w:t>
      </w:r>
      <w:r w:rsidR="00306874">
        <w:rPr>
          <w:rFonts w:ascii="Verdana" w:hAnsi="Verdana" w:cs="Calibri"/>
          <w:sz w:val="20"/>
          <w:szCs w:val="20"/>
        </w:rPr>
        <w:t xml:space="preserve">Sr Salesforce Developer </w:t>
      </w:r>
      <w:r w:rsidR="008D75BD">
        <w:rPr>
          <w:rFonts w:ascii="Verdana" w:hAnsi="Verdana" w:cs="Calibri"/>
          <w:sz w:val="20"/>
          <w:szCs w:val="20"/>
        </w:rPr>
        <w:t xml:space="preserve">at </w:t>
      </w:r>
      <w:r w:rsidR="00003C59">
        <w:rPr>
          <w:rFonts w:ascii="Verdana" w:hAnsi="Verdana" w:cs="Calibri"/>
          <w:b/>
          <w:bCs/>
          <w:sz w:val="20"/>
          <w:szCs w:val="20"/>
        </w:rPr>
        <w:t>TELUS</w:t>
      </w:r>
      <w:r w:rsidRPr="003D00E2">
        <w:rPr>
          <w:rFonts w:ascii="Verdana" w:hAnsi="Verdana" w:cs="Calibri"/>
          <w:b/>
          <w:bCs/>
          <w:sz w:val="20"/>
          <w:szCs w:val="20"/>
        </w:rPr>
        <w:t>, Toronto, Canada</w:t>
      </w:r>
      <w:r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5E4D11">
        <w:rPr>
          <w:rFonts w:ascii="Verdana" w:hAnsi="Verdana" w:cs="Calibri"/>
          <w:sz w:val="20"/>
          <w:szCs w:val="20"/>
        </w:rPr>
        <w:t>from</w:t>
      </w:r>
      <w:r>
        <w:rPr>
          <w:rFonts w:ascii="Verdana" w:hAnsi="Verdana" w:cs="Calibri"/>
          <w:b/>
          <w:bCs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May</w:t>
      </w:r>
      <w:r w:rsidRPr="005E4D11">
        <w:rPr>
          <w:rFonts w:ascii="Verdana" w:hAnsi="Verdana" w:cs="Calibri"/>
          <w:sz w:val="20"/>
          <w:szCs w:val="20"/>
        </w:rPr>
        <w:t xml:space="preserve"> 2020 to </w:t>
      </w:r>
      <w:r>
        <w:rPr>
          <w:rFonts w:ascii="Verdana" w:hAnsi="Verdana" w:cs="Calibri"/>
          <w:sz w:val="20"/>
          <w:szCs w:val="20"/>
        </w:rPr>
        <w:t>Till Date</w:t>
      </w:r>
    </w:p>
    <w:p w14:paraId="6DE59B11" w14:textId="5D3C8E9B" w:rsidR="0078064D" w:rsidRDefault="0078064D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480065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Salesforce Developer at </w:t>
      </w:r>
      <w:r w:rsidR="00B157D6" w:rsidRPr="008D75BD">
        <w:rPr>
          <w:rFonts w:ascii="Verdana" w:hAnsi="Verdana" w:cs="Calibri"/>
          <w:sz w:val="20"/>
          <w:szCs w:val="20"/>
        </w:rPr>
        <w:t>D</w:t>
      </w:r>
      <w:r w:rsidR="006A77CE" w:rsidRPr="008D75BD">
        <w:rPr>
          <w:rFonts w:ascii="Verdana" w:hAnsi="Verdana" w:cs="Calibri"/>
          <w:sz w:val="20"/>
          <w:szCs w:val="20"/>
        </w:rPr>
        <w:t>eloitte</w:t>
      </w:r>
      <w:r w:rsidR="009C0860" w:rsidRPr="008D75BD">
        <w:rPr>
          <w:rFonts w:ascii="Verdana" w:hAnsi="Verdana" w:cs="Calibri"/>
          <w:sz w:val="20"/>
          <w:szCs w:val="20"/>
        </w:rPr>
        <w:t xml:space="preserve"> </w:t>
      </w:r>
      <w:r w:rsidR="006A77CE" w:rsidRPr="008D75BD">
        <w:rPr>
          <w:rFonts w:ascii="Verdana" w:hAnsi="Verdana" w:cs="Calibri"/>
          <w:sz w:val="20"/>
          <w:szCs w:val="20"/>
        </w:rPr>
        <w:t>Digital</w:t>
      </w:r>
      <w:r w:rsidRPr="003D00E2">
        <w:rPr>
          <w:rFonts w:ascii="Verdana" w:hAnsi="Verdana" w:cs="Calibri"/>
          <w:b/>
          <w:bCs/>
          <w:sz w:val="20"/>
          <w:szCs w:val="20"/>
        </w:rPr>
        <w:t xml:space="preserve">, </w:t>
      </w:r>
      <w:r w:rsidRPr="00DE0355">
        <w:rPr>
          <w:rFonts w:ascii="Verdana" w:hAnsi="Verdana" w:cs="Calibri"/>
          <w:sz w:val="20"/>
          <w:szCs w:val="20"/>
        </w:rPr>
        <w:t>Toronto, Canada</w:t>
      </w:r>
      <w:r w:rsidR="005E4D11">
        <w:rPr>
          <w:rFonts w:ascii="Verdana" w:hAnsi="Verdana" w:cs="Calibri"/>
          <w:b/>
          <w:bCs/>
          <w:sz w:val="20"/>
          <w:szCs w:val="20"/>
        </w:rPr>
        <w:t xml:space="preserve"> </w:t>
      </w:r>
      <w:r w:rsidR="005E4D11" w:rsidRPr="005E4D11">
        <w:rPr>
          <w:rFonts w:ascii="Verdana" w:hAnsi="Verdana" w:cs="Calibri"/>
          <w:sz w:val="20"/>
          <w:szCs w:val="20"/>
        </w:rPr>
        <w:t>from</w:t>
      </w:r>
      <w:r w:rsidR="005E4D11">
        <w:rPr>
          <w:rFonts w:ascii="Verdana" w:hAnsi="Verdana" w:cs="Calibri"/>
          <w:b/>
          <w:bCs/>
          <w:sz w:val="20"/>
          <w:szCs w:val="20"/>
        </w:rPr>
        <w:t xml:space="preserve"> </w:t>
      </w:r>
      <w:r w:rsidR="005E4D11" w:rsidRPr="005E4D11">
        <w:rPr>
          <w:rFonts w:ascii="Verdana" w:hAnsi="Verdana" w:cs="Calibri"/>
          <w:sz w:val="20"/>
          <w:szCs w:val="20"/>
        </w:rPr>
        <w:t xml:space="preserve">Nov 2020 to </w:t>
      </w:r>
      <w:r w:rsidR="00480065">
        <w:rPr>
          <w:rFonts w:ascii="Verdana" w:hAnsi="Verdana" w:cs="Calibri"/>
          <w:sz w:val="20"/>
          <w:szCs w:val="20"/>
        </w:rPr>
        <w:t>April 2020</w:t>
      </w:r>
    </w:p>
    <w:p w14:paraId="35180F7E" w14:textId="43993CE6" w:rsidR="00D10BA1" w:rsidRPr="008B3378" w:rsidRDefault="00D10BA1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78064D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Technology Specialist at </w:t>
      </w:r>
      <w:r w:rsidR="00012AE1" w:rsidRPr="003D00E2">
        <w:rPr>
          <w:rFonts w:ascii="Verdana" w:hAnsi="Verdana" w:cs="Calibri"/>
          <w:bCs/>
          <w:sz w:val="20"/>
          <w:szCs w:val="20"/>
        </w:rPr>
        <w:t>WELLS FARGO</w:t>
      </w:r>
      <w:r w:rsidRPr="003D00E2">
        <w:rPr>
          <w:rFonts w:ascii="Verdana" w:hAnsi="Verdana" w:cs="Calibri"/>
          <w:bCs/>
          <w:sz w:val="20"/>
          <w:szCs w:val="20"/>
        </w:rPr>
        <w:t xml:space="preserve">, </w:t>
      </w:r>
      <w:r w:rsidR="00AB0453">
        <w:rPr>
          <w:rFonts w:ascii="Verdana" w:hAnsi="Verdana" w:cs="Calibri"/>
          <w:bCs/>
          <w:sz w:val="20"/>
          <w:szCs w:val="20"/>
        </w:rPr>
        <w:t>Hyderabad</w:t>
      </w:r>
      <w:r w:rsidRPr="003D00E2">
        <w:rPr>
          <w:rFonts w:ascii="Verdana" w:hAnsi="Verdana" w:cs="Calibri"/>
          <w:bCs/>
          <w:sz w:val="20"/>
          <w:szCs w:val="20"/>
        </w:rPr>
        <w:t>,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4701BA">
        <w:rPr>
          <w:rFonts w:ascii="Verdana" w:hAnsi="Verdana" w:cs="Calibri"/>
          <w:sz w:val="20"/>
          <w:szCs w:val="20"/>
        </w:rPr>
        <w:t>from Nov 201</w:t>
      </w:r>
      <w:r>
        <w:rPr>
          <w:rFonts w:ascii="Verdana" w:hAnsi="Verdana" w:cs="Calibri"/>
          <w:sz w:val="20"/>
          <w:szCs w:val="20"/>
        </w:rPr>
        <w:t>5</w:t>
      </w:r>
      <w:r w:rsidRPr="004701BA">
        <w:rPr>
          <w:rFonts w:ascii="Verdana" w:hAnsi="Verdana" w:cs="Calibri"/>
          <w:sz w:val="20"/>
          <w:szCs w:val="20"/>
        </w:rPr>
        <w:t xml:space="preserve"> to </w:t>
      </w:r>
      <w:r w:rsidR="00D93BE6">
        <w:rPr>
          <w:rFonts w:ascii="Verdana" w:hAnsi="Verdana" w:cs="Calibri"/>
          <w:sz w:val="20"/>
          <w:szCs w:val="20"/>
        </w:rPr>
        <w:t xml:space="preserve">Oct </w:t>
      </w:r>
      <w:r w:rsidR="00087D26">
        <w:rPr>
          <w:rFonts w:ascii="Verdana" w:hAnsi="Verdana" w:cs="Calibri"/>
          <w:sz w:val="20"/>
          <w:szCs w:val="20"/>
        </w:rPr>
        <w:t>23,</w:t>
      </w:r>
      <w:r w:rsidR="00D93BE6">
        <w:rPr>
          <w:rFonts w:ascii="Verdana" w:hAnsi="Verdana" w:cs="Calibri"/>
          <w:sz w:val="20"/>
          <w:szCs w:val="20"/>
        </w:rPr>
        <w:t xml:space="preserve"> 2020.</w:t>
      </w:r>
    </w:p>
    <w:p w14:paraId="77172E76" w14:textId="7316F5FF" w:rsidR="008B3378" w:rsidRPr="008B3378" w:rsidRDefault="008B3378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</w:t>
      </w:r>
      <w:r w:rsidR="0078064D">
        <w:rPr>
          <w:rFonts w:ascii="Verdana" w:hAnsi="Verdana" w:cs="Calibri"/>
          <w:sz w:val="20"/>
          <w:szCs w:val="20"/>
        </w:rPr>
        <w:t>ed</w:t>
      </w:r>
      <w:r>
        <w:rPr>
          <w:rFonts w:ascii="Verdana" w:hAnsi="Verdana" w:cs="Calibri"/>
          <w:sz w:val="20"/>
          <w:szCs w:val="20"/>
        </w:rPr>
        <w:t xml:space="preserve"> as Senior Software Engineer at </w:t>
      </w:r>
      <w:r w:rsidRPr="00F84756">
        <w:rPr>
          <w:rFonts w:ascii="Verdana" w:hAnsi="Verdana" w:cs="Calibri"/>
          <w:sz w:val="20"/>
          <w:szCs w:val="20"/>
        </w:rPr>
        <w:t>AVANKIA LLC, Bangalore,</w:t>
      </w:r>
      <w:r w:rsidR="00AB6FA1">
        <w:rPr>
          <w:rFonts w:ascii="Verdana" w:hAnsi="Verdana" w:cs="Calibri"/>
          <w:sz w:val="20"/>
          <w:szCs w:val="20"/>
        </w:rPr>
        <w:t xml:space="preserve"> </w:t>
      </w:r>
      <w:r w:rsidRPr="004701BA">
        <w:rPr>
          <w:rFonts w:ascii="Verdana" w:hAnsi="Verdana" w:cs="Calibri"/>
          <w:sz w:val="20"/>
          <w:szCs w:val="20"/>
        </w:rPr>
        <w:t xml:space="preserve">from Nov 2013 to </w:t>
      </w:r>
      <w:r w:rsidR="00D10BA1">
        <w:rPr>
          <w:rFonts w:ascii="Verdana" w:hAnsi="Verdana" w:cs="Calibri"/>
          <w:sz w:val="20"/>
          <w:szCs w:val="20"/>
        </w:rPr>
        <w:t>Nov 2015</w:t>
      </w:r>
    </w:p>
    <w:p w14:paraId="4F5E4EF7" w14:textId="77777777" w:rsidR="00D11305" w:rsidRPr="004701BA" w:rsidRDefault="003469C2" w:rsidP="00D71248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</w:t>
      </w:r>
      <w:r w:rsidR="00ED5769" w:rsidRPr="00117554">
        <w:rPr>
          <w:rFonts w:ascii="Verdana" w:hAnsi="Verdana" w:cs="Calibri"/>
          <w:sz w:val="20"/>
          <w:szCs w:val="20"/>
        </w:rPr>
        <w:t xml:space="preserve"> as a Software Engineer at </w:t>
      </w:r>
      <w:r w:rsidR="00956C41" w:rsidRPr="004701BA">
        <w:rPr>
          <w:rFonts w:ascii="Verdana" w:hAnsi="Verdana" w:cs="Calibri"/>
          <w:bCs/>
          <w:sz w:val="20"/>
          <w:szCs w:val="20"/>
        </w:rPr>
        <w:t>IRIDIUM INTERACTIVE LIMITED</w:t>
      </w:r>
      <w:r w:rsidR="00C47A4A" w:rsidRPr="004701BA">
        <w:rPr>
          <w:rFonts w:ascii="Verdana" w:hAnsi="Verdana" w:cs="Calibri"/>
          <w:bCs/>
          <w:sz w:val="20"/>
          <w:szCs w:val="20"/>
        </w:rPr>
        <w:t xml:space="preserve">, </w:t>
      </w:r>
    </w:p>
    <w:p w14:paraId="06DA2C44" w14:textId="17D7F03B" w:rsidR="00357E4D" w:rsidRDefault="00ED5769" w:rsidP="00B738EC">
      <w:pPr>
        <w:pStyle w:val="BodyText"/>
        <w:pBdr>
          <w:bottom w:val="single" w:sz="6" w:space="1" w:color="auto"/>
        </w:pBdr>
        <w:suppressAutoHyphens/>
        <w:spacing w:after="30"/>
        <w:rPr>
          <w:rFonts w:ascii="Verdana" w:hAnsi="Verdana" w:cs="Calibri"/>
          <w:sz w:val="20"/>
          <w:szCs w:val="20"/>
        </w:rPr>
      </w:pPr>
      <w:r w:rsidRPr="004701BA">
        <w:rPr>
          <w:rFonts w:ascii="Verdana" w:hAnsi="Verdana" w:cs="Calibri"/>
          <w:bCs/>
          <w:sz w:val="20"/>
          <w:szCs w:val="20"/>
        </w:rPr>
        <w:lastRenderedPageBreak/>
        <w:t>Hyderabad</w:t>
      </w:r>
      <w:r w:rsidR="000C5B29">
        <w:rPr>
          <w:rFonts w:ascii="Verdana" w:hAnsi="Verdana" w:cs="Calibri"/>
          <w:bCs/>
          <w:sz w:val="20"/>
          <w:szCs w:val="20"/>
        </w:rPr>
        <w:t xml:space="preserve"> </w:t>
      </w:r>
      <w:r w:rsidRPr="00117554">
        <w:rPr>
          <w:rFonts w:ascii="Verdana" w:hAnsi="Verdana" w:cs="Calibri"/>
          <w:sz w:val="20"/>
          <w:szCs w:val="20"/>
        </w:rPr>
        <w:t xml:space="preserve">from </w:t>
      </w:r>
      <w:r w:rsidR="00F01CAC">
        <w:rPr>
          <w:rFonts w:ascii="Verdana" w:hAnsi="Verdana" w:cs="Calibri"/>
          <w:sz w:val="20"/>
          <w:szCs w:val="20"/>
        </w:rPr>
        <w:t>OCT</w:t>
      </w:r>
      <w:r w:rsidR="00772274">
        <w:rPr>
          <w:rFonts w:ascii="Verdana" w:hAnsi="Verdana" w:cs="Calibri"/>
          <w:sz w:val="20"/>
          <w:szCs w:val="20"/>
        </w:rPr>
        <w:t xml:space="preserve"> </w:t>
      </w:r>
      <w:r w:rsidR="00E8388B" w:rsidRPr="00117554">
        <w:rPr>
          <w:rFonts w:ascii="Verdana" w:hAnsi="Verdana" w:cs="Calibri"/>
          <w:sz w:val="20"/>
          <w:szCs w:val="20"/>
        </w:rPr>
        <w:t>2010</w:t>
      </w:r>
      <w:r w:rsidR="00D36184" w:rsidRPr="00117554">
        <w:rPr>
          <w:rFonts w:ascii="Verdana" w:hAnsi="Verdana" w:cs="Calibri"/>
          <w:sz w:val="20"/>
          <w:szCs w:val="20"/>
        </w:rPr>
        <w:t xml:space="preserve"> to </w:t>
      </w:r>
      <w:r w:rsidR="00CE3A5D">
        <w:rPr>
          <w:rFonts w:ascii="Verdana" w:hAnsi="Verdana" w:cs="Calibri"/>
          <w:sz w:val="20"/>
          <w:szCs w:val="20"/>
        </w:rPr>
        <w:t>OCT</w:t>
      </w:r>
      <w:r w:rsidR="00772274">
        <w:rPr>
          <w:rFonts w:ascii="Verdana" w:hAnsi="Verdana" w:cs="Calibri"/>
          <w:sz w:val="20"/>
          <w:szCs w:val="20"/>
        </w:rPr>
        <w:t xml:space="preserve"> </w:t>
      </w:r>
      <w:r w:rsidR="00CE3A5D">
        <w:rPr>
          <w:rFonts w:ascii="Verdana" w:hAnsi="Verdana" w:cs="Calibri"/>
          <w:sz w:val="20"/>
          <w:szCs w:val="20"/>
        </w:rPr>
        <w:t>2013</w:t>
      </w:r>
    </w:p>
    <w:p w14:paraId="1EFCA248" w14:textId="5D36C067" w:rsidR="0051772F" w:rsidRDefault="00962CA6" w:rsidP="0051772F">
      <w:pPr>
        <w:pStyle w:val="BodyText"/>
        <w:suppressAutoHyphens/>
        <w:spacing w:after="30"/>
        <w:ind w:left="0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br/>
      </w:r>
      <w:r w:rsidR="00112B2B" w:rsidRPr="0051772F">
        <w:rPr>
          <w:rFonts w:ascii="Verdana" w:hAnsi="Verdana" w:cs="Calibri"/>
          <w:b/>
          <w:sz w:val="20"/>
          <w:szCs w:val="20"/>
        </w:rPr>
        <w:t xml:space="preserve">Professional Employment:  </w:t>
      </w:r>
    </w:p>
    <w:p w14:paraId="5CEA7933" w14:textId="77777777" w:rsidR="00112B2B" w:rsidRPr="00F90DD4" w:rsidRDefault="00112B2B" w:rsidP="0051772F">
      <w:pPr>
        <w:pStyle w:val="BodyText"/>
        <w:suppressAutoHyphens/>
        <w:spacing w:after="30"/>
        <w:ind w:left="0"/>
        <w:rPr>
          <w:rFonts w:ascii="Verdana" w:hAnsi="Verdana" w:cs="Calibri"/>
        </w:rPr>
      </w:pPr>
      <w:r w:rsidRPr="00F90DD4">
        <w:rPr>
          <w:rFonts w:ascii="Verdana" w:hAnsi="Verdana" w:cs="Calibri"/>
        </w:rPr>
        <w:t>Key Responsibilities</w:t>
      </w:r>
    </w:p>
    <w:p w14:paraId="50229FBF" w14:textId="259B8CF3" w:rsidR="00F471BD" w:rsidRDefault="00F90DD4" w:rsidP="00F471BD">
      <w:pPr>
        <w:spacing w:after="200" w:line="240" w:lineRule="auto"/>
        <w:ind w:left="0"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br/>
      </w:r>
      <w:r w:rsidR="00F471BD">
        <w:rPr>
          <w:rFonts w:ascii="Calibri" w:hAnsi="Calibri"/>
          <w:b/>
          <w:color w:val="000000"/>
          <w:sz w:val="22"/>
          <w:szCs w:val="22"/>
        </w:rPr>
        <w:t>Deloitte Canada</w:t>
      </w:r>
      <w:r w:rsidR="00F471BD" w:rsidRPr="00EC3319">
        <w:rPr>
          <w:rFonts w:ascii="Calibri" w:hAnsi="Calibri"/>
          <w:color w:val="000000"/>
          <w:sz w:val="22"/>
          <w:szCs w:val="22"/>
        </w:rPr>
        <w:t xml:space="preserve">| </w:t>
      </w:r>
      <w:r w:rsidR="00F471BD">
        <w:rPr>
          <w:rFonts w:ascii="Calibri" w:hAnsi="Calibri"/>
          <w:bCs/>
          <w:color w:val="000000"/>
          <w:sz w:val="22"/>
          <w:szCs w:val="22"/>
        </w:rPr>
        <w:t xml:space="preserve">Salesforce </w:t>
      </w:r>
      <w:r w:rsidR="004D5310">
        <w:rPr>
          <w:rFonts w:ascii="Calibri" w:hAnsi="Calibri"/>
          <w:bCs/>
          <w:color w:val="000000"/>
          <w:sz w:val="22"/>
          <w:szCs w:val="22"/>
        </w:rPr>
        <w:t>Developer</w:t>
      </w:r>
      <w:r w:rsidR="004D5310">
        <w:rPr>
          <w:rFonts w:ascii="Calibri" w:hAnsi="Calibri"/>
          <w:color w:val="000000"/>
          <w:sz w:val="22"/>
          <w:szCs w:val="22"/>
        </w:rPr>
        <w:t>: Toronto</w:t>
      </w:r>
      <w:r w:rsidR="00F471BD" w:rsidRPr="00EC3319">
        <w:rPr>
          <w:rFonts w:ascii="Calibri" w:hAnsi="Calibri"/>
          <w:color w:val="000000"/>
          <w:sz w:val="22"/>
          <w:szCs w:val="22"/>
        </w:rPr>
        <w:t xml:space="preserve">, </w:t>
      </w:r>
      <w:r w:rsidR="00F471BD">
        <w:rPr>
          <w:rFonts w:ascii="Calibri" w:hAnsi="Calibri"/>
          <w:color w:val="000000"/>
          <w:sz w:val="22"/>
          <w:szCs w:val="22"/>
        </w:rPr>
        <w:t>CANADA</w:t>
      </w:r>
      <w:r w:rsidR="00F471BD" w:rsidRPr="00EC3319">
        <w:rPr>
          <w:rFonts w:ascii="Calibri" w:hAnsi="Calibri"/>
          <w:color w:val="000000"/>
          <w:sz w:val="22"/>
          <w:szCs w:val="22"/>
        </w:rPr>
        <w:t xml:space="preserve">| </w:t>
      </w:r>
      <w:r w:rsidR="00F471BD">
        <w:rPr>
          <w:rFonts w:ascii="Calibri" w:hAnsi="Calibri"/>
          <w:color w:val="000000"/>
          <w:sz w:val="22"/>
          <w:szCs w:val="22"/>
        </w:rPr>
        <w:t xml:space="preserve">25 </w:t>
      </w:r>
      <w:r w:rsidR="00F471BD" w:rsidRPr="00EC3319">
        <w:rPr>
          <w:rFonts w:ascii="Calibri" w:hAnsi="Calibri"/>
          <w:color w:val="000000"/>
          <w:sz w:val="22"/>
          <w:szCs w:val="22"/>
        </w:rPr>
        <w:t>November 20</w:t>
      </w:r>
      <w:r w:rsidR="00F471BD">
        <w:rPr>
          <w:rFonts w:ascii="Calibri" w:hAnsi="Calibri"/>
          <w:color w:val="000000"/>
          <w:sz w:val="22"/>
          <w:szCs w:val="22"/>
        </w:rPr>
        <w:t>2020</w:t>
      </w:r>
      <w:r w:rsidR="00F471BD" w:rsidRPr="00EC3319">
        <w:rPr>
          <w:rFonts w:ascii="Calibri" w:hAnsi="Calibri"/>
          <w:color w:val="000000"/>
          <w:sz w:val="22"/>
          <w:szCs w:val="22"/>
        </w:rPr>
        <w:t xml:space="preserve"> – </w:t>
      </w:r>
      <w:r w:rsidR="00F471BD">
        <w:rPr>
          <w:rFonts w:ascii="Calibri" w:hAnsi="Calibri"/>
          <w:color w:val="000000"/>
          <w:sz w:val="22"/>
          <w:szCs w:val="22"/>
        </w:rPr>
        <w:t>Till Date</w:t>
      </w:r>
    </w:p>
    <w:p w14:paraId="74861E09" w14:textId="3F93B2FE" w:rsidR="00254718" w:rsidRPr="00EC3319" w:rsidRDefault="007E7379" w:rsidP="00F471BD">
      <w:pPr>
        <w:spacing w:after="200" w:line="240" w:lineRule="auto"/>
        <w:ind w:left="0"/>
        <w:jc w:val="left"/>
      </w:pPr>
      <w:r>
        <w:rPr>
          <w:rFonts w:ascii="Calibri" w:hAnsi="Calibri"/>
          <w:color w:val="000000"/>
          <w:sz w:val="22"/>
          <w:szCs w:val="22"/>
        </w:rPr>
        <w:t>Client:</w:t>
      </w:r>
      <w:r w:rsidR="00254718">
        <w:rPr>
          <w:rFonts w:ascii="Calibri" w:hAnsi="Calibri"/>
          <w:color w:val="000000"/>
          <w:sz w:val="22"/>
          <w:szCs w:val="22"/>
        </w:rPr>
        <w:t xml:space="preserve"> HUMANA</w:t>
      </w:r>
    </w:p>
    <w:p w14:paraId="5B574DFB" w14:textId="30F982FB" w:rsidR="00F471BD" w:rsidRPr="0072419A" w:rsidRDefault="00F471BD" w:rsidP="00F471BD">
      <w:pPr>
        <w:spacing w:after="30" w:line="240" w:lineRule="auto"/>
        <w:rPr>
          <w:rFonts w:ascii="Arial" w:hAnsi="Arial" w:cs="Arial"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D0D0D"/>
          <w:sz w:val="20"/>
          <w:szCs w:val="20"/>
        </w:rPr>
        <w:t>Development</w:t>
      </w:r>
      <w:r w:rsidRPr="00EC3319">
        <w:rPr>
          <w:rFonts w:ascii="Verdana" w:hAnsi="Verdana"/>
          <w:color w:val="0D0D0D"/>
          <w:sz w:val="20"/>
          <w:szCs w:val="20"/>
        </w:rPr>
        <w:t>:</w:t>
      </w:r>
      <w:r>
        <w:rPr>
          <w:rFonts w:ascii="Verdana" w:hAnsi="Verdana"/>
          <w:color w:val="0D0D0D"/>
          <w:sz w:val="20"/>
          <w:szCs w:val="20"/>
        </w:rPr>
        <w:br/>
      </w:r>
    </w:p>
    <w:p w14:paraId="283131F2" w14:textId="529E92BE" w:rsidR="00F471BD" w:rsidRDefault="00410AF3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Working </w:t>
      </w:r>
      <w:r w:rsidR="00F471BD" w:rsidRPr="00193872">
        <w:rPr>
          <w:rFonts w:ascii="Verdana" w:hAnsi="Verdana" w:cs="Calibri"/>
          <w:sz w:val="20"/>
          <w:szCs w:val="20"/>
        </w:rPr>
        <w:t>on Lightning Web Component (LWC)</w:t>
      </w:r>
      <w:r w:rsidR="00D23AC1">
        <w:rPr>
          <w:rFonts w:ascii="Verdana" w:hAnsi="Verdana" w:cs="Calibri"/>
          <w:sz w:val="20"/>
          <w:szCs w:val="20"/>
        </w:rPr>
        <w:t xml:space="preserve"> pages</w:t>
      </w:r>
      <w:r w:rsidR="00F471BD" w:rsidRPr="00193872">
        <w:rPr>
          <w:rFonts w:ascii="Verdana" w:hAnsi="Verdana" w:cs="Calibri"/>
          <w:sz w:val="20"/>
          <w:szCs w:val="20"/>
        </w:rPr>
        <w:t>.</w:t>
      </w:r>
    </w:p>
    <w:p w14:paraId="50148635" w14:textId="5A023110" w:rsidR="00E76274" w:rsidRDefault="00E76274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 with Case management and Queues</w:t>
      </w:r>
      <w:r w:rsidR="00B605EA">
        <w:rPr>
          <w:rFonts w:ascii="Verdana" w:hAnsi="Verdana" w:cs="Calibri"/>
          <w:sz w:val="20"/>
          <w:szCs w:val="20"/>
        </w:rPr>
        <w:t>.</w:t>
      </w:r>
    </w:p>
    <w:p w14:paraId="212115DF" w14:textId="15730429" w:rsidR="00B605EA" w:rsidRDefault="00B605EA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Worked on Data </w:t>
      </w:r>
      <w:r w:rsidR="004015C0">
        <w:rPr>
          <w:rFonts w:ascii="Verdana" w:hAnsi="Verdana" w:cs="Calibri"/>
          <w:sz w:val="20"/>
          <w:szCs w:val="20"/>
        </w:rPr>
        <w:t xml:space="preserve">analysis to create object structure in Salesforce to migrating from </w:t>
      </w:r>
      <w:r>
        <w:rPr>
          <w:rFonts w:ascii="Verdana" w:hAnsi="Verdana" w:cs="Calibri"/>
          <w:sz w:val="20"/>
          <w:szCs w:val="20"/>
        </w:rPr>
        <w:t xml:space="preserve">third party </w:t>
      </w:r>
      <w:r w:rsidR="00BF34F0">
        <w:rPr>
          <w:rFonts w:ascii="Verdana" w:hAnsi="Verdana" w:cs="Calibri"/>
          <w:sz w:val="20"/>
          <w:szCs w:val="20"/>
        </w:rPr>
        <w:t>system (</w:t>
      </w:r>
      <w:r>
        <w:rPr>
          <w:rFonts w:ascii="Verdana" w:hAnsi="Verdana" w:cs="Calibri"/>
          <w:sz w:val="20"/>
          <w:szCs w:val="20"/>
        </w:rPr>
        <w:t xml:space="preserve">ORACLE tables). </w:t>
      </w:r>
    </w:p>
    <w:p w14:paraId="78734B3E" w14:textId="518A9725" w:rsidR="009D33E5" w:rsidRDefault="009D33E5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Worked with Mulesoft Team to create data in Salesforce</w:t>
      </w:r>
      <w:r w:rsidR="00584EAC">
        <w:rPr>
          <w:rFonts w:ascii="Verdana" w:hAnsi="Verdana" w:cs="Calibri"/>
          <w:sz w:val="20"/>
          <w:szCs w:val="20"/>
        </w:rPr>
        <w:t>.</w:t>
      </w:r>
    </w:p>
    <w:p w14:paraId="7DC3E888" w14:textId="0DD57D19" w:rsidR="00254718" w:rsidRPr="00193872" w:rsidRDefault="00254718" w:rsidP="00F471BD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Working on </w:t>
      </w:r>
      <w:r w:rsidR="00D76B06">
        <w:rPr>
          <w:rFonts w:ascii="Verdana" w:hAnsi="Verdana" w:cs="Calibri"/>
          <w:sz w:val="20"/>
          <w:szCs w:val="20"/>
        </w:rPr>
        <w:t xml:space="preserve">Salesforce </w:t>
      </w:r>
      <w:r>
        <w:rPr>
          <w:rFonts w:ascii="Verdana" w:hAnsi="Verdana" w:cs="Calibri"/>
          <w:sz w:val="20"/>
          <w:szCs w:val="20"/>
        </w:rPr>
        <w:t xml:space="preserve">Health </w:t>
      </w:r>
      <w:r w:rsidR="00D76B06">
        <w:rPr>
          <w:rFonts w:ascii="Verdana" w:hAnsi="Verdana" w:cs="Calibri"/>
          <w:sz w:val="20"/>
          <w:szCs w:val="20"/>
        </w:rPr>
        <w:t>Cloud</w:t>
      </w:r>
    </w:p>
    <w:p w14:paraId="0255CB4A" w14:textId="77777777" w:rsidR="00F471BD" w:rsidRDefault="00F471BD" w:rsidP="00F471BD">
      <w:pPr>
        <w:spacing w:after="30"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3064761A" w14:textId="77777777" w:rsidR="00F471BD" w:rsidRDefault="00F471BD" w:rsidP="00F471BD">
      <w:pPr>
        <w:spacing w:after="30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00000"/>
          <w:sz w:val="20"/>
          <w:szCs w:val="20"/>
        </w:rPr>
        <w:t>Deployment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14:paraId="1913A156" w14:textId="77777777" w:rsidR="00F471BD" w:rsidRPr="00EC3319" w:rsidRDefault="00F471BD" w:rsidP="00F471BD">
      <w:pPr>
        <w:spacing w:after="30" w:line="240" w:lineRule="auto"/>
      </w:pPr>
    </w:p>
    <w:p w14:paraId="6C4CDC70" w14:textId="4BE3F259" w:rsidR="00410AF3" w:rsidRPr="00410AF3" w:rsidRDefault="00F471BD" w:rsidP="00410AF3">
      <w:pPr>
        <w:pStyle w:val="BodyText"/>
        <w:numPr>
          <w:ilvl w:val="0"/>
          <w:numId w:val="3"/>
        </w:numPr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  <w:r w:rsidRPr="00193872">
        <w:rPr>
          <w:rFonts w:ascii="Verdana" w:hAnsi="Verdana" w:cs="Calibri"/>
          <w:sz w:val="20"/>
          <w:szCs w:val="20"/>
        </w:rPr>
        <w:t xml:space="preserve">Using </w:t>
      </w:r>
      <w:r w:rsidR="00B157D6">
        <w:rPr>
          <w:rFonts w:ascii="Verdana" w:hAnsi="Verdana" w:cs="Calibri"/>
          <w:sz w:val="20"/>
          <w:szCs w:val="20"/>
        </w:rPr>
        <w:t>COPADO</w:t>
      </w:r>
      <w:r w:rsidR="00410AF3">
        <w:rPr>
          <w:rFonts w:ascii="Verdana" w:hAnsi="Verdana" w:cs="Calibri"/>
          <w:sz w:val="20"/>
          <w:szCs w:val="20"/>
        </w:rPr>
        <w:t xml:space="preserve"> </w:t>
      </w:r>
      <w:r w:rsidR="00F96307">
        <w:rPr>
          <w:rFonts w:ascii="Verdana" w:hAnsi="Verdana" w:cs="Calibri"/>
          <w:sz w:val="20"/>
          <w:szCs w:val="20"/>
        </w:rPr>
        <w:t xml:space="preserve">for merge conflicts and </w:t>
      </w:r>
      <w:r w:rsidR="00410AF3">
        <w:rPr>
          <w:rFonts w:ascii="Verdana" w:hAnsi="Verdana" w:cs="Calibri"/>
          <w:sz w:val="20"/>
          <w:szCs w:val="20"/>
        </w:rPr>
        <w:t xml:space="preserve">deploy to </w:t>
      </w:r>
      <w:r w:rsidR="00F96307">
        <w:rPr>
          <w:rFonts w:ascii="Verdana" w:hAnsi="Verdana" w:cs="Calibri"/>
          <w:sz w:val="20"/>
          <w:szCs w:val="20"/>
        </w:rPr>
        <w:t>user stories</w:t>
      </w:r>
      <w:r w:rsidR="00410AF3">
        <w:rPr>
          <w:rFonts w:ascii="Verdana" w:hAnsi="Verdana" w:cs="Calibri"/>
          <w:sz w:val="20"/>
          <w:szCs w:val="20"/>
        </w:rPr>
        <w:t xml:space="preserve"> to higher environments</w:t>
      </w:r>
      <w:r w:rsidR="00F96307">
        <w:rPr>
          <w:rFonts w:ascii="Verdana" w:hAnsi="Verdana" w:cs="Calibri"/>
          <w:sz w:val="20"/>
          <w:szCs w:val="20"/>
        </w:rPr>
        <w:t xml:space="preserve"> </w:t>
      </w:r>
      <w:r w:rsidR="00410AF3">
        <w:rPr>
          <w:rFonts w:ascii="Verdana" w:hAnsi="Verdana" w:cs="Calibri"/>
          <w:sz w:val="20"/>
          <w:szCs w:val="20"/>
        </w:rPr>
        <w:t>keeping GITHUB as the source of truth.</w:t>
      </w:r>
    </w:p>
    <w:p w14:paraId="49475207" w14:textId="528C52AF" w:rsidR="00F471BD" w:rsidRDefault="00410AF3" w:rsidP="00410AF3">
      <w:pPr>
        <w:pStyle w:val="BodyText"/>
        <w:suppressAutoHyphens/>
        <w:spacing w:after="3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14:paraId="2A387996" w14:textId="6FD1C4E2" w:rsidR="00112B2B" w:rsidRPr="00EC3319" w:rsidRDefault="0071289A" w:rsidP="0071289A">
      <w:pPr>
        <w:spacing w:after="200" w:line="240" w:lineRule="auto"/>
        <w:ind w:left="0" w:firstLine="360"/>
        <w:jc w:val="left"/>
      </w:pPr>
      <w:r>
        <w:rPr>
          <w:rFonts w:ascii="Calibri" w:hAnsi="Calibri"/>
          <w:b/>
          <w:color w:val="000000"/>
          <w:sz w:val="22"/>
          <w:szCs w:val="22"/>
        </w:rPr>
        <w:t xml:space="preserve">WELLSFARGO INDIA </w:t>
      </w:r>
      <w:r w:rsidR="00112B2B" w:rsidRPr="00EC3319">
        <w:rPr>
          <w:rFonts w:ascii="Calibri" w:hAnsi="Calibri"/>
          <w:color w:val="000000"/>
          <w:sz w:val="22"/>
          <w:szCs w:val="22"/>
        </w:rPr>
        <w:t xml:space="preserve">| </w:t>
      </w:r>
      <w:r w:rsidR="002826F9" w:rsidRPr="00296F47">
        <w:rPr>
          <w:rFonts w:ascii="Calibri" w:hAnsi="Calibri"/>
          <w:bCs/>
          <w:color w:val="000000"/>
          <w:sz w:val="22"/>
          <w:szCs w:val="22"/>
        </w:rPr>
        <w:t>Technology Specialist</w:t>
      </w:r>
      <w:r w:rsidR="002826F9" w:rsidRPr="00EC3319">
        <w:rPr>
          <w:rFonts w:ascii="Calibri" w:hAnsi="Calibri"/>
          <w:color w:val="000000"/>
          <w:sz w:val="22"/>
          <w:szCs w:val="22"/>
        </w:rPr>
        <w:t xml:space="preserve"> </w:t>
      </w:r>
      <w:r w:rsidR="002826F9">
        <w:rPr>
          <w:rFonts w:ascii="Calibri" w:hAnsi="Calibri"/>
          <w:color w:val="000000"/>
          <w:sz w:val="22"/>
          <w:szCs w:val="22"/>
        </w:rPr>
        <w:t>|</w:t>
      </w:r>
      <w:r w:rsidR="00112B2B" w:rsidRPr="00EC3319">
        <w:rPr>
          <w:rFonts w:ascii="Calibri" w:hAnsi="Calibri"/>
          <w:color w:val="000000"/>
          <w:sz w:val="22"/>
          <w:szCs w:val="22"/>
        </w:rPr>
        <w:t xml:space="preserve">Hyderabad, INDIA | </w:t>
      </w:r>
      <w:r w:rsidR="00296F47">
        <w:rPr>
          <w:rFonts w:ascii="Calibri" w:hAnsi="Calibri"/>
          <w:color w:val="000000"/>
          <w:sz w:val="22"/>
          <w:szCs w:val="22"/>
        </w:rPr>
        <w:t xml:space="preserve">23 </w:t>
      </w:r>
      <w:r w:rsidR="00112B2B" w:rsidRPr="00EC3319">
        <w:rPr>
          <w:rFonts w:ascii="Calibri" w:hAnsi="Calibri"/>
          <w:color w:val="000000"/>
          <w:sz w:val="22"/>
          <w:szCs w:val="22"/>
        </w:rPr>
        <w:t xml:space="preserve">November 2015 – </w:t>
      </w:r>
      <w:r w:rsidR="00296F47">
        <w:rPr>
          <w:rFonts w:ascii="Calibri" w:hAnsi="Calibri"/>
          <w:color w:val="000000"/>
          <w:sz w:val="22"/>
          <w:szCs w:val="22"/>
        </w:rPr>
        <w:t>23 Oct 2020</w:t>
      </w:r>
    </w:p>
    <w:p w14:paraId="539D4416" w14:textId="77777777" w:rsidR="00112B2B" w:rsidRPr="0072419A" w:rsidRDefault="00112B2B" w:rsidP="007B6A46">
      <w:pPr>
        <w:spacing w:after="30" w:line="240" w:lineRule="auto"/>
        <w:rPr>
          <w:rFonts w:ascii="Arial" w:hAnsi="Arial" w:cs="Arial"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D0D0D"/>
          <w:sz w:val="20"/>
          <w:szCs w:val="20"/>
        </w:rPr>
        <w:t>Development</w:t>
      </w:r>
      <w:r w:rsidRPr="00EC3319">
        <w:rPr>
          <w:rFonts w:ascii="Verdana" w:hAnsi="Verdana"/>
          <w:color w:val="0D0D0D"/>
          <w:sz w:val="20"/>
          <w:szCs w:val="20"/>
        </w:rPr>
        <w:t>:</w:t>
      </w:r>
      <w:r w:rsidR="00357E4D">
        <w:rPr>
          <w:rFonts w:ascii="Verdana" w:hAnsi="Verdana"/>
          <w:color w:val="0D0D0D"/>
          <w:sz w:val="20"/>
          <w:szCs w:val="20"/>
        </w:rPr>
        <w:br/>
      </w:r>
    </w:p>
    <w:p w14:paraId="5349DC9A" w14:textId="77777777" w:rsidR="0072419A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</w:t>
      </w:r>
      <w:r w:rsidR="0072419A" w:rsidRPr="00193872">
        <w:rPr>
          <w:rFonts w:ascii="Verdana" w:hAnsi="Verdana" w:cs="Calibri"/>
          <w:sz w:val="20"/>
          <w:szCs w:val="20"/>
        </w:rPr>
        <w:t>orked on Lightning Components, Component Events &amp; Application Events.</w:t>
      </w:r>
    </w:p>
    <w:p w14:paraId="53A0ED44" w14:textId="77777777" w:rsidR="007B6A46" w:rsidRPr="00193872" w:rsidRDefault="007B6A46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Working on the user stories assigned for CRE application</w:t>
      </w:r>
    </w:p>
    <w:p w14:paraId="5FBB2411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Deploying the applications into Wells Fargo App Exchange</w:t>
      </w:r>
    </w:p>
    <w:p w14:paraId="29637C44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Extending the Package Functionality of Existing Functionalities</w:t>
      </w:r>
    </w:p>
    <w:p w14:paraId="68A2F93E" w14:textId="245E1063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 xml:space="preserve">Taking the use </w:t>
      </w:r>
      <w:r w:rsidR="00087D26" w:rsidRPr="00193872">
        <w:rPr>
          <w:rFonts w:ascii="Verdana" w:hAnsi="Verdana" w:cs="Calibri"/>
          <w:sz w:val="20"/>
          <w:szCs w:val="20"/>
        </w:rPr>
        <w:t>cases from</w:t>
      </w:r>
      <w:r w:rsidRPr="00193872">
        <w:rPr>
          <w:rFonts w:ascii="Verdana" w:hAnsi="Verdana" w:cs="Calibri"/>
          <w:sz w:val="20"/>
          <w:szCs w:val="20"/>
        </w:rPr>
        <w:t xml:space="preserve"> Onsite Counterpart and converting into Technical for COE team</w:t>
      </w:r>
      <w:r w:rsidR="00532C4A" w:rsidRPr="00193872">
        <w:rPr>
          <w:rFonts w:ascii="Verdana" w:hAnsi="Verdana" w:cs="Calibri"/>
          <w:sz w:val="20"/>
          <w:szCs w:val="20"/>
        </w:rPr>
        <w:t>, giving daily updates to onsite partner</w:t>
      </w:r>
    </w:p>
    <w:p w14:paraId="0F0F59EB" w14:textId="09F77D8B" w:rsidR="006A4065" w:rsidRPr="006A4065" w:rsidRDefault="000D0B6B" w:rsidP="006A4065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/>
          <w:b/>
          <w:bCs/>
          <w:color w:val="000000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Worked on lightning requirement for creating quick actions, SLDS, making controller requests using</w:t>
      </w:r>
      <w:r w:rsidR="00193872">
        <w:rPr>
          <w:rFonts w:ascii="Verdana" w:hAnsi="Verdana" w:cs="Calibri"/>
          <w:sz w:val="20"/>
          <w:szCs w:val="20"/>
        </w:rPr>
        <w:t xml:space="preserve"> </w:t>
      </w:r>
      <w:r w:rsidR="00CF2273">
        <w:rPr>
          <w:rFonts w:ascii="Verdana" w:hAnsi="Verdana" w:cs="Calibri"/>
          <w:sz w:val="20"/>
          <w:szCs w:val="20"/>
        </w:rPr>
        <w:t>A</w:t>
      </w:r>
      <w:r w:rsidR="00532C4A" w:rsidRPr="00193872">
        <w:rPr>
          <w:rFonts w:ascii="Verdana" w:hAnsi="Verdana" w:cs="Calibri"/>
          <w:sz w:val="20"/>
          <w:szCs w:val="20"/>
        </w:rPr>
        <w:t>ura framework.</w:t>
      </w:r>
    </w:p>
    <w:p w14:paraId="2912E27C" w14:textId="09073A26" w:rsidR="006A4065" w:rsidRDefault="006A4065" w:rsidP="00B13C91">
      <w:pPr>
        <w:numPr>
          <w:ilvl w:val="0"/>
          <w:numId w:val="3"/>
        </w:numPr>
        <w:suppressAutoHyphens/>
        <w:spacing w:after="30" w:line="240" w:lineRule="auto"/>
        <w:rPr>
          <w:rFonts w:ascii="Verdana" w:hAnsi="Verdana" w:cs="Calibri"/>
          <w:sz w:val="20"/>
          <w:szCs w:val="20"/>
        </w:rPr>
      </w:pPr>
      <w:r w:rsidRPr="006A4065">
        <w:rPr>
          <w:rFonts w:ascii="Verdana" w:hAnsi="Verdana" w:cs="Calibri"/>
          <w:sz w:val="20"/>
          <w:szCs w:val="20"/>
        </w:rPr>
        <w:t>Initiated Ideation Project.</w:t>
      </w:r>
    </w:p>
    <w:p w14:paraId="754E897C" w14:textId="77777777" w:rsidR="006A4065" w:rsidRPr="006A4065" w:rsidRDefault="006A4065" w:rsidP="006A4065">
      <w:pPr>
        <w:suppressAutoHyphens/>
        <w:spacing w:after="30" w:line="240" w:lineRule="auto"/>
        <w:rPr>
          <w:rFonts w:ascii="Verdana" w:hAnsi="Verdana" w:cs="Calibri"/>
          <w:sz w:val="20"/>
          <w:szCs w:val="20"/>
        </w:rPr>
      </w:pPr>
    </w:p>
    <w:p w14:paraId="1AEB4ED6" w14:textId="5AF94D2F" w:rsidR="004D5310" w:rsidRDefault="006A4065" w:rsidP="006A4065">
      <w:pPr>
        <w:pStyle w:val="BodyText"/>
        <w:suppressAutoHyphens/>
        <w:spacing w:after="3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</w:p>
    <w:p w14:paraId="2AC2B1E7" w14:textId="5B7B0E95" w:rsidR="00112B2B" w:rsidRDefault="00112B2B" w:rsidP="00112B2B">
      <w:pPr>
        <w:spacing w:after="30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 w:rsidRPr="00EC3319">
        <w:rPr>
          <w:rFonts w:ascii="Verdana" w:hAnsi="Verdana"/>
          <w:b/>
          <w:bCs/>
          <w:color w:val="000000"/>
          <w:sz w:val="20"/>
          <w:szCs w:val="20"/>
        </w:rPr>
        <w:t>Deployment</w:t>
      </w:r>
      <w:r w:rsidR="009F3DE9"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14:paraId="0A2FC2BD" w14:textId="77777777" w:rsidR="00193872" w:rsidRPr="00EC3319" w:rsidRDefault="00193872" w:rsidP="00112B2B">
      <w:pPr>
        <w:spacing w:after="30" w:line="240" w:lineRule="auto"/>
      </w:pPr>
    </w:p>
    <w:p w14:paraId="654E7BA3" w14:textId="77777777" w:rsidR="00112B2B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 xml:space="preserve">Using Auto Rabbit and VS Code for Deployments considering </w:t>
      </w:r>
      <w:r w:rsidR="00357E4D" w:rsidRPr="00193872">
        <w:rPr>
          <w:rFonts w:ascii="Verdana" w:hAnsi="Verdana" w:cs="Calibri"/>
          <w:sz w:val="20"/>
          <w:szCs w:val="20"/>
        </w:rPr>
        <w:t>GIT</w:t>
      </w:r>
      <w:r w:rsidRPr="00193872">
        <w:rPr>
          <w:rFonts w:ascii="Verdana" w:hAnsi="Verdana" w:cs="Calibri"/>
          <w:sz w:val="20"/>
          <w:szCs w:val="20"/>
        </w:rPr>
        <w:t xml:space="preserve"> Hub as source of truth.</w:t>
      </w:r>
    </w:p>
    <w:p w14:paraId="0EEA1826" w14:textId="77777777" w:rsidR="00522C66" w:rsidRPr="00522C66" w:rsidRDefault="00522C66" w:rsidP="00522C6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522C66">
        <w:rPr>
          <w:rFonts w:ascii="Verdana" w:hAnsi="Verdana" w:cs="Calibri"/>
          <w:sz w:val="20"/>
          <w:szCs w:val="20"/>
        </w:rPr>
        <w:t>Manage</w:t>
      </w:r>
      <w:r>
        <w:rPr>
          <w:rFonts w:ascii="Verdana" w:hAnsi="Verdana" w:cs="Calibri"/>
          <w:sz w:val="20"/>
          <w:szCs w:val="20"/>
        </w:rPr>
        <w:t>d</w:t>
      </w:r>
      <w:r w:rsidRPr="00522C66">
        <w:rPr>
          <w:rFonts w:ascii="Verdana" w:hAnsi="Verdana" w:cs="Calibri"/>
          <w:sz w:val="20"/>
          <w:szCs w:val="20"/>
        </w:rPr>
        <w:t xml:space="preserve"> code deployments from non-production to production environments</w:t>
      </w:r>
    </w:p>
    <w:p w14:paraId="45AD2DEA" w14:textId="77777777" w:rsidR="00DB524E" w:rsidRPr="00193872" w:rsidRDefault="00031374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ANT deployments to migrate metadata.</w:t>
      </w:r>
    </w:p>
    <w:p w14:paraId="1FC7481F" w14:textId="77777777" w:rsidR="00357E4D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Responsible for collaborating with different teams for any dependencies on deployments.</w:t>
      </w:r>
    </w:p>
    <w:p w14:paraId="3B268622" w14:textId="720EDFE9" w:rsidR="002826F9" w:rsidRDefault="00112B2B" w:rsidP="00112B2B">
      <w:pPr>
        <w:spacing w:after="200" w:line="240" w:lineRule="auto"/>
        <w:ind w:left="0"/>
        <w:jc w:val="left"/>
        <w:rPr>
          <w:rFonts w:ascii="Calibri" w:hAnsi="Calibri"/>
          <w:b/>
          <w:bCs/>
          <w:color w:val="000000"/>
          <w:sz w:val="22"/>
          <w:szCs w:val="22"/>
        </w:rPr>
      </w:pPr>
      <w:r w:rsidRPr="00EC3319">
        <w:rPr>
          <w:rFonts w:ascii="Calibri" w:hAnsi="Calibri"/>
          <w:color w:val="000000"/>
          <w:sz w:val="22"/>
          <w:szCs w:val="22"/>
        </w:rPr>
        <w:br/>
      </w:r>
    </w:p>
    <w:p w14:paraId="3FB0D126" w14:textId="77777777" w:rsidR="006A4065" w:rsidRDefault="006A4065" w:rsidP="00112B2B">
      <w:pPr>
        <w:spacing w:after="200" w:line="240" w:lineRule="auto"/>
        <w:ind w:left="0"/>
        <w:jc w:val="left"/>
        <w:rPr>
          <w:rFonts w:ascii="Calibri" w:hAnsi="Calibri"/>
          <w:b/>
          <w:bCs/>
          <w:color w:val="000000"/>
          <w:sz w:val="22"/>
          <w:szCs w:val="22"/>
        </w:rPr>
      </w:pPr>
    </w:p>
    <w:p w14:paraId="211EC3CA" w14:textId="77777777" w:rsidR="00D31206" w:rsidRDefault="00D31206" w:rsidP="00112B2B">
      <w:pPr>
        <w:spacing w:after="200" w:line="240" w:lineRule="auto"/>
        <w:ind w:left="0"/>
        <w:jc w:val="left"/>
        <w:rPr>
          <w:rFonts w:ascii="Calibri" w:hAnsi="Calibri"/>
          <w:b/>
          <w:bCs/>
          <w:color w:val="000000"/>
          <w:sz w:val="22"/>
          <w:szCs w:val="22"/>
        </w:rPr>
      </w:pPr>
    </w:p>
    <w:p w14:paraId="4FF49B05" w14:textId="5FFEDAA1" w:rsidR="00112B2B" w:rsidRPr="002826F9" w:rsidRDefault="00B24667" w:rsidP="00112B2B">
      <w:pPr>
        <w:spacing w:after="200" w:line="240" w:lineRule="auto"/>
        <w:ind w:left="0"/>
        <w:jc w:val="left"/>
      </w:pPr>
      <w:r>
        <w:rPr>
          <w:rFonts w:ascii="Calibri" w:hAnsi="Calibri"/>
          <w:b/>
          <w:bCs/>
          <w:color w:val="000000"/>
          <w:sz w:val="22"/>
          <w:szCs w:val="22"/>
        </w:rPr>
        <w:br/>
      </w:r>
      <w:r w:rsidR="005D63B1">
        <w:rPr>
          <w:rFonts w:ascii="Calibri" w:hAnsi="Calibri"/>
          <w:b/>
          <w:bCs/>
          <w:color w:val="000000"/>
          <w:sz w:val="22"/>
          <w:szCs w:val="22"/>
        </w:rPr>
        <w:t>AVANKIA</w:t>
      </w:r>
      <w:r w:rsidR="00112B2B" w:rsidRPr="00EC3319">
        <w:rPr>
          <w:rFonts w:ascii="Calibri" w:hAnsi="Calibri"/>
          <w:b/>
          <w:bCs/>
          <w:color w:val="000000"/>
          <w:sz w:val="22"/>
          <w:szCs w:val="22"/>
        </w:rPr>
        <w:t xml:space="preserve"> LLC. |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 xml:space="preserve"> Senior Software Engineer</w:t>
      </w:r>
      <w:r w:rsidR="002826F9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>|</w:t>
      </w:r>
      <w:r w:rsidR="00112B2B" w:rsidRPr="002826F9">
        <w:rPr>
          <w:rFonts w:ascii="Calibri" w:hAnsi="Calibri"/>
          <w:bCs/>
          <w:color w:val="000000"/>
          <w:sz w:val="22"/>
          <w:szCs w:val="22"/>
        </w:rPr>
        <w:t xml:space="preserve"> Bangalore, INDIA| November 2013 – November 2015</w:t>
      </w:r>
    </w:p>
    <w:p w14:paraId="75EBF265" w14:textId="77777777" w:rsidR="004F2931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Triggers, Apex classes, Batch APEX</w:t>
      </w:r>
      <w:r w:rsidR="00031374" w:rsidRPr="00193872">
        <w:rPr>
          <w:rFonts w:ascii="Verdana" w:hAnsi="Verdana" w:cs="Calibri"/>
          <w:sz w:val="20"/>
          <w:szCs w:val="20"/>
        </w:rPr>
        <w:t xml:space="preserve"> and VF pages.</w:t>
      </w:r>
    </w:p>
    <w:p w14:paraId="77BEF5E3" w14:textId="77777777" w:rsidR="004F2931" w:rsidRPr="00193872" w:rsidRDefault="004F2931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on Customizations involved in support tickets, which includes enhancing Trigger logic, APEX Classes, VF Pages, modifications on workflows, validation rules, and process builder.</w:t>
      </w:r>
    </w:p>
    <w:p w14:paraId="73EC0690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Developing Package customizations for Candidate Portal.</w:t>
      </w:r>
    </w:p>
    <w:p w14:paraId="40C4C151" w14:textId="77777777" w:rsidR="00532C4A" w:rsidRPr="00193872" w:rsidRDefault="00532C4A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Worked on customizing the functionality for force.com sites for various clients of target recruit.</w:t>
      </w:r>
    </w:p>
    <w:p w14:paraId="573915C5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Handling Candidate Portal issues related to sites</w:t>
      </w:r>
      <w:r w:rsidR="004F2931" w:rsidRPr="00193872">
        <w:rPr>
          <w:rFonts w:ascii="Verdana" w:hAnsi="Verdana" w:cs="Calibri"/>
          <w:sz w:val="20"/>
          <w:szCs w:val="20"/>
        </w:rPr>
        <w:t>.</w:t>
      </w:r>
    </w:p>
    <w:p w14:paraId="4404FC22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Interacting with clients to understand functional requirements and develop a technical solution.</w:t>
      </w:r>
    </w:p>
    <w:p w14:paraId="0E498ED4" w14:textId="1F48450E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Performing data migration activities using ETL tool: DB Sync to migrate data between from other sources like DB Sync to Salesforce.com</w:t>
      </w:r>
    </w:p>
    <w:p w14:paraId="36F912C3" w14:textId="77777777" w:rsidR="00357E4D" w:rsidRPr="00193872" w:rsidRDefault="00357E4D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Extensively worked with business users and customized applications as per the business usage.</w:t>
      </w:r>
    </w:p>
    <w:p w14:paraId="0C51A214" w14:textId="0A5E921F" w:rsidR="002826F9" w:rsidRPr="002826F9" w:rsidRDefault="00112B2B" w:rsidP="002826F9">
      <w:pPr>
        <w:spacing w:after="200" w:line="240" w:lineRule="auto"/>
        <w:ind w:left="0"/>
        <w:jc w:val="left"/>
      </w:pPr>
      <w:r w:rsidRPr="00EC3319">
        <w:rPr>
          <w:rFonts w:ascii="Calibri" w:hAnsi="Calibri"/>
          <w:b/>
          <w:bCs/>
          <w:color w:val="000000"/>
          <w:sz w:val="22"/>
          <w:szCs w:val="22"/>
        </w:rPr>
        <w:br/>
      </w:r>
      <w:r w:rsidR="0071289A">
        <w:rPr>
          <w:rFonts w:ascii="Calibri" w:hAnsi="Calibri"/>
          <w:b/>
          <w:bCs/>
          <w:color w:val="000000"/>
          <w:sz w:val="22"/>
          <w:szCs w:val="22"/>
        </w:rPr>
        <w:t>IRIDIUM</w:t>
      </w:r>
      <w:r w:rsidR="002826F9" w:rsidRPr="00EC3319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71289A">
        <w:rPr>
          <w:rFonts w:ascii="Calibri" w:hAnsi="Calibri"/>
          <w:b/>
          <w:bCs/>
          <w:color w:val="000000"/>
          <w:sz w:val="22"/>
          <w:szCs w:val="22"/>
        </w:rPr>
        <w:t>ITERACTIVE</w:t>
      </w:r>
      <w:r w:rsidR="002826F9" w:rsidRPr="00EC3319">
        <w:rPr>
          <w:rFonts w:ascii="Calibri" w:hAnsi="Calibri"/>
          <w:b/>
          <w:bCs/>
          <w:color w:val="000000"/>
          <w:sz w:val="22"/>
          <w:szCs w:val="22"/>
        </w:rPr>
        <w:t>|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 xml:space="preserve"> Software Engineer</w:t>
      </w:r>
      <w:r w:rsidR="002826F9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 xml:space="preserve">| </w:t>
      </w:r>
      <w:r w:rsidR="002826F9">
        <w:rPr>
          <w:rFonts w:ascii="Calibri" w:hAnsi="Calibri"/>
          <w:bCs/>
          <w:color w:val="000000"/>
          <w:sz w:val="22"/>
          <w:szCs w:val="22"/>
        </w:rPr>
        <w:t>Hyderabad</w:t>
      </w:r>
      <w:r w:rsidR="002826F9" w:rsidRPr="002826F9">
        <w:rPr>
          <w:rFonts w:ascii="Calibri" w:hAnsi="Calibri"/>
          <w:bCs/>
          <w:color w:val="000000"/>
          <w:sz w:val="22"/>
          <w:szCs w:val="22"/>
        </w:rPr>
        <w:t>, INDIA| Oct 2010 – Oct 2013</w:t>
      </w:r>
    </w:p>
    <w:p w14:paraId="32C38793" w14:textId="77777777" w:rsidR="000D0B6B" w:rsidRPr="00193872" w:rsidRDefault="000D0B6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Working on Data load activities</w:t>
      </w:r>
    </w:p>
    <w:p w14:paraId="1234CF9F" w14:textId="77777777" w:rsidR="0047424F" w:rsidRPr="00193872" w:rsidRDefault="0047424F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Performing Administrative activities</w:t>
      </w:r>
    </w:p>
    <w:p w14:paraId="0F0DC99A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Creating documentation for Project</w:t>
      </w:r>
    </w:p>
    <w:p w14:paraId="1EFBCD53" w14:textId="2DA4FCBD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Creating flow diagrams using M</w:t>
      </w:r>
      <w:r w:rsidR="004D5310">
        <w:rPr>
          <w:rFonts w:ascii="Verdana" w:hAnsi="Verdana" w:cs="Calibri"/>
          <w:sz w:val="20"/>
          <w:szCs w:val="20"/>
        </w:rPr>
        <w:t>S</w:t>
      </w:r>
      <w:r w:rsidRPr="00193872">
        <w:rPr>
          <w:rFonts w:ascii="Verdana" w:hAnsi="Verdana" w:cs="Calibri"/>
          <w:sz w:val="20"/>
          <w:szCs w:val="20"/>
        </w:rPr>
        <w:t xml:space="preserve"> Visio</w:t>
      </w:r>
    </w:p>
    <w:p w14:paraId="3D009B5B" w14:textId="77777777" w:rsidR="00112B2B" w:rsidRPr="00193872" w:rsidRDefault="00112B2B" w:rsidP="00193872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193872">
        <w:rPr>
          <w:rFonts w:ascii="Verdana" w:hAnsi="Verdana" w:cs="Calibri"/>
          <w:sz w:val="20"/>
          <w:szCs w:val="20"/>
        </w:rPr>
        <w:t>Salesforce Testing</w:t>
      </w:r>
    </w:p>
    <w:p w14:paraId="5B54C05B" w14:textId="77777777" w:rsidR="00112B2B" w:rsidRDefault="00112B2B" w:rsidP="00D10BA1">
      <w:pPr>
        <w:spacing w:after="0" w:line="120" w:lineRule="auto"/>
        <w:ind w:left="0"/>
        <w:rPr>
          <w:rFonts w:ascii="Verdana" w:hAnsi="Verdana" w:cs="Calibri"/>
          <w:sz w:val="20"/>
          <w:szCs w:val="20"/>
        </w:rPr>
      </w:pPr>
    </w:p>
    <w:p w14:paraId="5D645C24" w14:textId="77777777" w:rsidR="002B4E9E" w:rsidRDefault="002B4E9E" w:rsidP="002B4E9E">
      <w:pPr>
        <w:spacing w:after="0" w:line="120" w:lineRule="auto"/>
        <w:ind w:left="360"/>
        <w:rPr>
          <w:rFonts w:ascii="Verdana" w:hAnsi="Verdana" w:cs="Calibri"/>
          <w:b/>
          <w:sz w:val="20"/>
          <w:szCs w:val="20"/>
        </w:rPr>
      </w:pPr>
    </w:p>
    <w:p w14:paraId="6E2FBF4C" w14:textId="77777777" w:rsidR="002B4E9E" w:rsidRDefault="002B4E9E" w:rsidP="002B4E9E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GITHUB</w:t>
      </w:r>
      <w:r w:rsidRPr="00117554">
        <w:rPr>
          <w:rFonts w:ascii="Verdana" w:hAnsi="Verdana" w:cs="Calibri"/>
          <w:b/>
          <w:sz w:val="20"/>
          <w:szCs w:val="20"/>
        </w:rPr>
        <w:t xml:space="preserve"> </w:t>
      </w:r>
      <w:r>
        <w:rPr>
          <w:rFonts w:ascii="Verdana" w:hAnsi="Verdana" w:cs="Calibri"/>
          <w:b/>
          <w:sz w:val="20"/>
          <w:szCs w:val="20"/>
        </w:rPr>
        <w:t xml:space="preserve">Resume </w:t>
      </w:r>
    </w:p>
    <w:p w14:paraId="38CAA7DE" w14:textId="77777777" w:rsidR="002B4E9E" w:rsidRDefault="00847D27" w:rsidP="002B4E9E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hyperlink r:id="rId8" w:history="1">
        <w:r w:rsidR="002B4E9E">
          <w:rPr>
            <w:rStyle w:val="Hyperlink"/>
          </w:rPr>
          <w:t>https://github.com/ChaitanyaHota/Resume</w:t>
        </w:r>
      </w:hyperlink>
    </w:p>
    <w:p w14:paraId="5196C0CC" w14:textId="77777777" w:rsidR="002B4E9E" w:rsidRDefault="002B4E9E" w:rsidP="00D10BA1">
      <w:pPr>
        <w:spacing w:after="0" w:line="120" w:lineRule="auto"/>
        <w:ind w:left="0"/>
        <w:rPr>
          <w:rFonts w:ascii="Verdana" w:hAnsi="Verdana" w:cs="Calibri"/>
          <w:sz w:val="20"/>
          <w:szCs w:val="20"/>
        </w:rPr>
      </w:pPr>
    </w:p>
    <w:p w14:paraId="1F6F2116" w14:textId="77777777" w:rsidR="002B4E9E" w:rsidRPr="005D7C4F" w:rsidRDefault="002B4E9E" w:rsidP="00D10BA1">
      <w:pPr>
        <w:spacing w:after="0" w:line="120" w:lineRule="auto"/>
        <w:ind w:left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ab/>
      </w:r>
    </w:p>
    <w:p w14:paraId="05550DB5" w14:textId="77777777" w:rsidR="001C6EA8" w:rsidRPr="005D7C4F" w:rsidRDefault="00847D27" w:rsidP="001C6EA8">
      <w:pPr>
        <w:spacing w:after="0" w:line="180" w:lineRule="auto"/>
        <w:rPr>
          <w:rFonts w:ascii="Verdana" w:hAnsi="Verdana" w:cs="Calibri"/>
          <w:sz w:val="20"/>
          <w:szCs w:val="20"/>
        </w:rPr>
      </w:pPr>
      <w:r>
        <w:rPr>
          <w:noProof/>
        </w:rPr>
        <w:pict w14:anchorId="0BA8DCD3">
          <v:shape id=" 19" o:spid="_x0000_s2050" type="#_x0000_t32" style="position:absolute;left:0;text-align:left;margin-left:6pt;margin-top:5.8pt;width:453pt;height:0;z-index:251661824;visibility:visible;mso-wrap-style:square;mso-width-percent:0;mso-height-percent:0;mso-wrap-distance-left:9pt;mso-wrap-distance-top:.1mm;mso-wrap-distance-right:9pt;mso-wrap-distance-bottom:.1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" strokecolor="#666" strokeweight="1pt">
            <v:shadow color="#7f7f7f" opacity=".5" offset="1pt"/>
            <o:lock v:ext="edit" shapetype="f"/>
          </v:shape>
        </w:pict>
      </w:r>
    </w:p>
    <w:p w14:paraId="2AFB7B86" w14:textId="77777777" w:rsidR="00864153" w:rsidRDefault="00864153" w:rsidP="0039478D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</w:p>
    <w:p w14:paraId="0CBE81F3" w14:textId="77777777" w:rsidR="0039478D" w:rsidRPr="00117554" w:rsidRDefault="0039478D" w:rsidP="0039478D">
      <w:pPr>
        <w:pStyle w:val="BodyText"/>
        <w:suppressAutoHyphens/>
        <w:spacing w:after="30"/>
        <w:ind w:left="360"/>
        <w:rPr>
          <w:rFonts w:ascii="Verdana" w:hAnsi="Verdana" w:cs="Calibri"/>
          <w:b/>
          <w:sz w:val="20"/>
          <w:szCs w:val="20"/>
        </w:rPr>
      </w:pPr>
      <w:r w:rsidRPr="00117554">
        <w:rPr>
          <w:rFonts w:ascii="Verdana" w:hAnsi="Verdana" w:cs="Calibri"/>
          <w:b/>
          <w:sz w:val="20"/>
          <w:szCs w:val="20"/>
        </w:rPr>
        <w:t>TECHNICAL SKILLS</w:t>
      </w:r>
    </w:p>
    <w:p w14:paraId="038BF896" w14:textId="77777777" w:rsidR="0039478D" w:rsidRPr="00117554" w:rsidRDefault="0039478D" w:rsidP="0039478D">
      <w:pPr>
        <w:spacing w:after="0" w:line="120" w:lineRule="auto"/>
        <w:ind w:left="360"/>
        <w:rPr>
          <w:rFonts w:ascii="Verdana" w:hAnsi="Verdana" w:cs="Calibri"/>
          <w:b/>
          <w:sz w:val="20"/>
          <w:szCs w:val="20"/>
        </w:rPr>
      </w:pPr>
    </w:p>
    <w:p w14:paraId="2BCC338A" w14:textId="494FBA7F" w:rsidR="00533892" w:rsidRDefault="00012AE1" w:rsidP="0039478D">
      <w:pPr>
        <w:ind w:left="2880" w:hanging="252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Salesforce</w:t>
      </w:r>
      <w:r w:rsidR="0039478D" w:rsidRPr="00117554">
        <w:rPr>
          <w:rFonts w:ascii="Verdana" w:hAnsi="Verdana" w:cs="Calibri"/>
          <w:bCs/>
          <w:sz w:val="20"/>
          <w:szCs w:val="20"/>
        </w:rPr>
        <w:t>.com</w:t>
      </w:r>
      <w:r w:rsidR="0039478D" w:rsidRPr="00CC56A4">
        <w:rPr>
          <w:rFonts w:ascii="Verdana" w:hAnsi="Verdana" w:cs="Calibri"/>
          <w:sz w:val="20"/>
          <w:szCs w:val="20"/>
        </w:rPr>
        <w:sym w:font="Wingdings" w:char="F0E0"/>
      </w:r>
      <w:r w:rsidR="002532C5">
        <w:rPr>
          <w:rFonts w:ascii="Verdana" w:hAnsi="Verdana" w:cs="Calibri"/>
          <w:sz w:val="20"/>
          <w:szCs w:val="20"/>
        </w:rPr>
        <w:tab/>
      </w:r>
      <w:r w:rsidR="002532C5">
        <w:rPr>
          <w:rFonts w:ascii="Verdana" w:hAnsi="Verdana" w:cs="Calibri"/>
          <w:bCs/>
          <w:sz w:val="20"/>
          <w:szCs w:val="20"/>
        </w:rPr>
        <w:t>Salesforce</w:t>
      </w:r>
      <w:r w:rsidR="002532C5">
        <w:rPr>
          <w:rFonts w:ascii="Verdana" w:hAnsi="Verdana" w:cs="Calibri"/>
          <w:bCs/>
          <w:sz w:val="20"/>
          <w:szCs w:val="20"/>
        </w:rPr>
        <w:tab/>
      </w:r>
      <w:r w:rsidR="002532C5" w:rsidRPr="002532C5">
        <w:rPr>
          <w:rFonts w:ascii="Verdana" w:hAnsi="Verdana" w:cs="Calibri"/>
          <w:bCs/>
          <w:sz w:val="20"/>
          <w:szCs w:val="20"/>
        </w:rPr>
        <w:t>Development</w:t>
      </w:r>
      <w:r w:rsidR="00D43BD3">
        <w:rPr>
          <w:rFonts w:ascii="Verdana" w:hAnsi="Verdana" w:cs="Calibri"/>
          <w:bCs/>
          <w:sz w:val="20"/>
          <w:szCs w:val="20"/>
        </w:rPr>
        <w:t xml:space="preserve">, </w:t>
      </w:r>
      <w:r w:rsidR="00533892">
        <w:rPr>
          <w:rFonts w:ascii="Verdana" w:hAnsi="Verdana" w:cs="Calibri"/>
          <w:bCs/>
          <w:sz w:val="20"/>
          <w:szCs w:val="20"/>
        </w:rPr>
        <w:t>Salesforce</w:t>
      </w:r>
      <w:r w:rsidR="00533892" w:rsidRPr="00117554">
        <w:rPr>
          <w:rFonts w:ascii="Verdana" w:hAnsi="Verdana" w:cs="Calibri"/>
          <w:bCs/>
          <w:sz w:val="20"/>
          <w:szCs w:val="20"/>
        </w:rPr>
        <w:t xml:space="preserve"> </w:t>
      </w:r>
      <w:r w:rsidR="002532C5">
        <w:rPr>
          <w:rFonts w:ascii="Verdana" w:hAnsi="Verdana" w:cs="Calibri"/>
          <w:bCs/>
          <w:sz w:val="20"/>
          <w:szCs w:val="20"/>
        </w:rPr>
        <w:t>Admin</w:t>
      </w:r>
    </w:p>
    <w:p w14:paraId="67E74790" w14:textId="2941F727" w:rsidR="001C7DEF" w:rsidRDefault="002532C5" w:rsidP="001C7DEF">
      <w:pPr>
        <w:ind w:left="288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JavaScript</w:t>
      </w:r>
      <w:r w:rsidR="00D43BD3">
        <w:rPr>
          <w:rFonts w:ascii="Verdana" w:hAnsi="Verdana" w:cs="Calibri"/>
          <w:bCs/>
          <w:sz w:val="20"/>
          <w:szCs w:val="20"/>
        </w:rPr>
        <w:t xml:space="preserve">, </w:t>
      </w:r>
      <w:r w:rsidR="001C7DEF">
        <w:rPr>
          <w:rFonts w:ascii="Verdana" w:hAnsi="Verdana" w:cs="Calibri"/>
          <w:bCs/>
          <w:sz w:val="20"/>
          <w:szCs w:val="20"/>
        </w:rPr>
        <w:t>AURA Framework, LWC</w:t>
      </w:r>
      <w:r w:rsidR="00D43BD3">
        <w:rPr>
          <w:rFonts w:ascii="Verdana" w:hAnsi="Verdana" w:cs="Calibri"/>
          <w:bCs/>
          <w:sz w:val="20"/>
          <w:szCs w:val="20"/>
        </w:rPr>
        <w:t xml:space="preserve">, </w:t>
      </w:r>
      <w:r w:rsidR="001C7DEF">
        <w:rPr>
          <w:rFonts w:ascii="Verdana" w:hAnsi="Verdana" w:cs="Calibri"/>
          <w:bCs/>
          <w:sz w:val="20"/>
          <w:szCs w:val="20"/>
        </w:rPr>
        <w:t>SKUID Pages</w:t>
      </w:r>
    </w:p>
    <w:p w14:paraId="2EB14165" w14:textId="77777777" w:rsidR="00533892" w:rsidRDefault="00A10B6F" w:rsidP="00533892">
      <w:pPr>
        <w:ind w:left="2880"/>
        <w:rPr>
          <w:rFonts w:ascii="Verdana" w:hAnsi="Verdana" w:cs="Calibri"/>
          <w:bCs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METADATA API,</w:t>
      </w:r>
      <w:r w:rsidR="00755DCA">
        <w:rPr>
          <w:rFonts w:ascii="Verdana" w:hAnsi="Verdana" w:cs="Calibri"/>
          <w:bCs/>
          <w:sz w:val="20"/>
          <w:szCs w:val="20"/>
        </w:rPr>
        <w:t xml:space="preserve"> </w:t>
      </w:r>
      <w:r w:rsidR="00731995">
        <w:rPr>
          <w:rFonts w:ascii="Verdana" w:hAnsi="Verdana" w:cs="Calibri"/>
          <w:bCs/>
          <w:sz w:val="20"/>
          <w:szCs w:val="20"/>
        </w:rPr>
        <w:t xml:space="preserve">SOAP </w:t>
      </w:r>
      <w:r w:rsidR="004D7762">
        <w:rPr>
          <w:rFonts w:ascii="Verdana" w:hAnsi="Verdana" w:cs="Calibri"/>
          <w:bCs/>
          <w:sz w:val="20"/>
          <w:szCs w:val="20"/>
        </w:rPr>
        <w:t>API,</w:t>
      </w:r>
      <w:r w:rsidR="00731995">
        <w:rPr>
          <w:rFonts w:ascii="Verdana" w:hAnsi="Verdana" w:cs="Calibri"/>
          <w:bCs/>
          <w:sz w:val="20"/>
          <w:szCs w:val="20"/>
        </w:rPr>
        <w:t xml:space="preserve"> </w:t>
      </w:r>
      <w:r w:rsidR="00755DCA">
        <w:rPr>
          <w:rFonts w:ascii="Verdana" w:hAnsi="Verdana" w:cs="Calibri"/>
          <w:bCs/>
          <w:sz w:val="20"/>
          <w:szCs w:val="20"/>
        </w:rPr>
        <w:t>REST API</w:t>
      </w:r>
      <w:r w:rsidR="00533892">
        <w:rPr>
          <w:rFonts w:ascii="Verdana" w:hAnsi="Verdana" w:cs="Calibri"/>
          <w:bCs/>
          <w:sz w:val="20"/>
          <w:szCs w:val="20"/>
        </w:rPr>
        <w:t>.</w:t>
      </w:r>
    </w:p>
    <w:p w14:paraId="6126909D" w14:textId="77777777" w:rsidR="0039478D" w:rsidRDefault="0039478D" w:rsidP="0039478D">
      <w:pPr>
        <w:spacing w:after="0" w:line="120" w:lineRule="auto"/>
        <w:ind w:left="360"/>
        <w:rPr>
          <w:rFonts w:ascii="Verdana" w:hAnsi="Verdana" w:cs="Calibri"/>
          <w:bCs/>
          <w:sz w:val="20"/>
          <w:szCs w:val="20"/>
        </w:rPr>
      </w:pPr>
    </w:p>
    <w:p w14:paraId="1F86B778" w14:textId="5EE9952A" w:rsidR="004F0D07" w:rsidRDefault="00104D50" w:rsidP="0039478D">
      <w:pPr>
        <w:ind w:left="2880" w:hanging="25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>Dev Ops Tools</w:t>
      </w:r>
      <w:r w:rsidR="0039478D">
        <w:rPr>
          <w:rFonts w:ascii="Verdana" w:hAnsi="Verdana" w:cs="Calibri"/>
          <w:bCs/>
          <w:sz w:val="20"/>
          <w:szCs w:val="20"/>
        </w:rPr>
        <w:t xml:space="preserve"> </w:t>
      </w:r>
      <w:r w:rsidR="0039478D" w:rsidRPr="00CC56A4">
        <w:rPr>
          <w:rFonts w:ascii="Verdana" w:hAnsi="Verdana" w:cs="Calibri"/>
          <w:sz w:val="20"/>
          <w:szCs w:val="20"/>
        </w:rPr>
        <w:sym w:font="Wingdings" w:char="F0E0"/>
      </w:r>
      <w:r w:rsidR="0039478D">
        <w:rPr>
          <w:rFonts w:ascii="Verdana" w:hAnsi="Verdana" w:cs="Calibri"/>
          <w:sz w:val="20"/>
          <w:szCs w:val="20"/>
        </w:rPr>
        <w:tab/>
      </w:r>
      <w:r w:rsidR="0039478D" w:rsidRPr="00117554">
        <w:rPr>
          <w:rFonts w:ascii="Verdana" w:hAnsi="Verdana" w:cs="Calibri"/>
          <w:sz w:val="20"/>
          <w:szCs w:val="20"/>
        </w:rPr>
        <w:t>JIRA</w:t>
      </w:r>
      <w:r w:rsidR="00735156">
        <w:rPr>
          <w:rFonts w:ascii="Verdana" w:hAnsi="Verdana" w:cs="Calibri"/>
          <w:sz w:val="20"/>
          <w:szCs w:val="20"/>
        </w:rPr>
        <w:t xml:space="preserve">, GITHUB, COPADO, Auto Rabbit, VS Code, Eclipse </w:t>
      </w:r>
    </w:p>
    <w:p w14:paraId="467F3321" w14:textId="24BD2A6E" w:rsidR="004F0D07" w:rsidRDefault="001C5687" w:rsidP="004F0D07">
      <w:pPr>
        <w:ind w:left="288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Auto</w:t>
      </w:r>
      <w:r w:rsidR="00AF7C91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Rabbit</w:t>
      </w:r>
      <w:r w:rsidR="00E9232A">
        <w:rPr>
          <w:rFonts w:ascii="Verdana" w:hAnsi="Verdana" w:cs="Calibri"/>
          <w:sz w:val="20"/>
          <w:szCs w:val="20"/>
        </w:rPr>
        <w:t xml:space="preserve">, Eclipse, VS Code, </w:t>
      </w:r>
      <w:r w:rsidR="00D43BD3">
        <w:rPr>
          <w:rFonts w:ascii="Verdana" w:hAnsi="Verdana" w:cs="Calibri"/>
          <w:sz w:val="20"/>
          <w:szCs w:val="20"/>
        </w:rPr>
        <w:t>COPADO</w:t>
      </w:r>
    </w:p>
    <w:p w14:paraId="61BEDE0B" w14:textId="77777777" w:rsidR="007B6A46" w:rsidRDefault="007B6A46" w:rsidP="0039478D">
      <w:pPr>
        <w:pBdr>
          <w:bottom w:val="single" w:sz="6" w:space="1" w:color="auto"/>
        </w:pBdr>
        <w:spacing w:after="0" w:line="120" w:lineRule="auto"/>
        <w:ind w:left="360"/>
        <w:rPr>
          <w:rFonts w:ascii="Verdana" w:hAnsi="Verdana" w:cs="Calibri"/>
          <w:sz w:val="20"/>
          <w:szCs w:val="20"/>
        </w:rPr>
      </w:pPr>
    </w:p>
    <w:p w14:paraId="72593425" w14:textId="77777777" w:rsidR="007B6A46" w:rsidRDefault="007B6A46" w:rsidP="007B6A46">
      <w:pPr>
        <w:ind w:left="0" w:firstLine="360"/>
        <w:rPr>
          <w:rFonts w:ascii="Verdana" w:hAnsi="Verdana" w:cs="Calibri"/>
          <w:b/>
          <w:sz w:val="20"/>
          <w:szCs w:val="20"/>
        </w:rPr>
      </w:pPr>
    </w:p>
    <w:p w14:paraId="63325BB6" w14:textId="77777777" w:rsidR="007B6A46" w:rsidRPr="00962132" w:rsidRDefault="007B6A46" w:rsidP="007B6A46">
      <w:pPr>
        <w:ind w:left="0" w:firstLine="360"/>
        <w:rPr>
          <w:rFonts w:ascii="Verdana" w:hAnsi="Verdana" w:cs="Calibri"/>
          <w:sz w:val="20"/>
          <w:szCs w:val="20"/>
        </w:rPr>
      </w:pPr>
      <w:r w:rsidRPr="001C6EA8">
        <w:rPr>
          <w:rFonts w:ascii="Verdana" w:hAnsi="Verdana" w:cs="Calibri"/>
          <w:b/>
          <w:sz w:val="20"/>
          <w:szCs w:val="20"/>
        </w:rPr>
        <w:t>Certifications</w:t>
      </w:r>
    </w:p>
    <w:p w14:paraId="1DF54117" w14:textId="77777777" w:rsidR="007B6A46" w:rsidRDefault="007B6A46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Salesforce Certified Platform Developer 1 </w:t>
      </w:r>
      <w:r w:rsidRPr="00EC3319">
        <w:rPr>
          <w:rFonts w:ascii="Verdana" w:hAnsi="Verdana" w:cs="Calibri"/>
          <w:sz w:val="20"/>
          <w:szCs w:val="20"/>
        </w:rPr>
        <w:sym w:font="Wingdings" w:char="F0E0"/>
      </w:r>
      <w:r>
        <w:rPr>
          <w:rFonts w:ascii="Verdana" w:hAnsi="Verdana" w:cs="Calibri"/>
          <w:sz w:val="20"/>
          <w:szCs w:val="20"/>
        </w:rPr>
        <w:t xml:space="preserve"> (Certification Number # 20725432)</w:t>
      </w:r>
    </w:p>
    <w:p w14:paraId="64CEDF61" w14:textId="1779D1AA" w:rsidR="007B6A46" w:rsidRDefault="007B6A46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 w:rsidRPr="00EC3319">
        <w:rPr>
          <w:rFonts w:ascii="Verdana" w:hAnsi="Verdana" w:cs="Calibri"/>
          <w:sz w:val="20"/>
          <w:szCs w:val="20"/>
        </w:rPr>
        <w:t xml:space="preserve">Salesforce.com Certified Developer 401 (SU13) </w:t>
      </w:r>
      <w:r w:rsidRPr="00EC3319">
        <w:rPr>
          <w:rFonts w:ascii="Verdana" w:hAnsi="Verdana" w:cs="Calibri"/>
          <w:sz w:val="20"/>
          <w:szCs w:val="20"/>
        </w:rPr>
        <w:sym w:font="Wingdings" w:char="F0E0"/>
      </w:r>
      <w:r w:rsidRPr="00EC3319">
        <w:rPr>
          <w:rFonts w:ascii="Verdana" w:hAnsi="Verdana" w:cs="Calibri"/>
          <w:sz w:val="20"/>
          <w:szCs w:val="20"/>
        </w:rPr>
        <w:t xml:space="preserve"> (Certification Number # 1615078)</w:t>
      </w:r>
    </w:p>
    <w:p w14:paraId="376D1451" w14:textId="1CA63D36" w:rsidR="00E9232A" w:rsidRPr="00EC3319" w:rsidRDefault="00C538DF" w:rsidP="007B6A46">
      <w:pPr>
        <w:pStyle w:val="BodyText"/>
        <w:numPr>
          <w:ilvl w:val="0"/>
          <w:numId w:val="3"/>
        </w:numPr>
        <w:suppressAutoHyphens/>
        <w:spacing w:after="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COPADO</w:t>
      </w:r>
      <w:r w:rsidR="00E9232A">
        <w:rPr>
          <w:rFonts w:ascii="Verdana" w:hAnsi="Verdana" w:cs="Calibri"/>
          <w:sz w:val="20"/>
          <w:szCs w:val="20"/>
        </w:rPr>
        <w:t xml:space="preserve"> Certified Administrator </w:t>
      </w:r>
      <w:r w:rsidR="00E9232A" w:rsidRPr="00E9232A">
        <w:rPr>
          <w:rFonts w:ascii="Verdana" w:hAnsi="Verdana" w:cs="Calibri"/>
          <w:sz w:val="20"/>
          <w:szCs w:val="20"/>
        </w:rPr>
        <w:sym w:font="Wingdings" w:char="F0E0"/>
      </w:r>
      <w:r w:rsidR="00E9232A">
        <w:rPr>
          <w:rFonts w:ascii="Verdana" w:hAnsi="Verdana" w:cs="Calibri"/>
          <w:sz w:val="20"/>
          <w:szCs w:val="20"/>
        </w:rPr>
        <w:t xml:space="preserve"> </w:t>
      </w:r>
      <w:r w:rsidR="00E9232A" w:rsidRPr="00E9232A">
        <w:rPr>
          <w:rFonts w:ascii="Verdana" w:hAnsi="Verdana" w:cs="Calibri"/>
          <w:sz w:val="20"/>
          <w:szCs w:val="20"/>
        </w:rPr>
        <w:t>006788</w:t>
      </w:r>
    </w:p>
    <w:p w14:paraId="6F5C65C6" w14:textId="77777777" w:rsidR="007B6A46" w:rsidRPr="002B4E9E" w:rsidRDefault="007B6A46" w:rsidP="007B6A46">
      <w:pPr>
        <w:tabs>
          <w:tab w:val="left" w:pos="8145"/>
        </w:tabs>
        <w:ind w:left="0"/>
        <w:rPr>
          <w:rFonts w:ascii="Verdana" w:hAnsi="Verdana" w:cs="Calibri"/>
          <w:sz w:val="20"/>
          <w:szCs w:val="20"/>
        </w:rPr>
      </w:pPr>
    </w:p>
    <w:p w14:paraId="46B95F74" w14:textId="77777777" w:rsidR="002B4E9E" w:rsidRPr="002B4E9E" w:rsidRDefault="002B4E9E" w:rsidP="002B4E9E">
      <w:pPr>
        <w:tabs>
          <w:tab w:val="left" w:pos="8145"/>
        </w:tabs>
        <w:ind w:left="0"/>
        <w:rPr>
          <w:rFonts w:ascii="Verdana" w:hAnsi="Verdana" w:cs="Calibri"/>
          <w:sz w:val="20"/>
          <w:szCs w:val="20"/>
        </w:rPr>
      </w:pPr>
    </w:p>
    <w:sectPr w:rsidR="002B4E9E" w:rsidRPr="002B4E9E" w:rsidSect="00A80667">
      <w:headerReference w:type="default" r:id="rId9"/>
      <w:pgSz w:w="11907" w:h="16839" w:code="9"/>
      <w:pgMar w:top="1440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7294" w14:textId="77777777" w:rsidR="00847D27" w:rsidRDefault="00847D27" w:rsidP="00E121B5">
      <w:r>
        <w:separator/>
      </w:r>
    </w:p>
  </w:endnote>
  <w:endnote w:type="continuationSeparator" w:id="0">
    <w:p w14:paraId="5558AB16" w14:textId="77777777" w:rsidR="00847D27" w:rsidRDefault="00847D27" w:rsidP="00E1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6D9B4" w14:textId="77777777" w:rsidR="00847D27" w:rsidRDefault="00847D27" w:rsidP="00E121B5">
      <w:r>
        <w:separator/>
      </w:r>
    </w:p>
  </w:footnote>
  <w:footnote w:type="continuationSeparator" w:id="0">
    <w:p w14:paraId="571ECC01" w14:textId="77777777" w:rsidR="00847D27" w:rsidRDefault="00847D27" w:rsidP="00E1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FB3B" w14:textId="1F995BAD" w:rsidR="0006548E" w:rsidRPr="00C25E47" w:rsidRDefault="003A7136" w:rsidP="007B7AFA">
    <w:pPr>
      <w:pStyle w:val="Header"/>
      <w:ind w:left="0"/>
      <w:rPr>
        <w:color w:val="7030A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 wp14:anchorId="412D18D0" wp14:editId="7A1DBDEC">
          <wp:extent cx="666750" cy="828675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B749F">
      <w:rPr>
        <w:rFonts w:ascii="Verdana" w:hAnsi="Verdana"/>
        <w:sz w:val="20"/>
        <w:szCs w:val="20"/>
      </w:rPr>
      <w:t xml:space="preserve">  </w:t>
    </w:r>
    <w:r w:rsidR="004D3500">
      <w:rPr>
        <w:rFonts w:ascii="Verdana" w:hAnsi="Verdana"/>
        <w:noProof/>
        <w:sz w:val="20"/>
        <w:szCs w:val="20"/>
      </w:rPr>
      <w:drawing>
        <wp:inline distT="0" distB="0" distL="0" distR="0" wp14:anchorId="620C092F" wp14:editId="02C9330F">
          <wp:extent cx="857250" cy="828675"/>
          <wp:effectExtent l="1905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B749F">
      <w:rPr>
        <w:rFonts w:ascii="Verdana" w:hAnsi="Verdana"/>
        <w:sz w:val="20"/>
        <w:szCs w:val="20"/>
      </w:rPr>
      <w:t xml:space="preserve">  </w:t>
    </w:r>
    <w:r w:rsidR="00087D26">
      <w:rPr>
        <w:rFonts w:ascii="Verdana" w:hAnsi="Verdana"/>
        <w:noProof/>
        <w:sz w:val="20"/>
        <w:szCs w:val="20"/>
      </w:rPr>
      <w:drawing>
        <wp:inline distT="0" distB="0" distL="0" distR="0" wp14:anchorId="4C547F49" wp14:editId="719E5111">
          <wp:extent cx="684530" cy="66357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7AFA">
      <w:rPr>
        <w:rFonts w:ascii="Verdana" w:hAnsi="Verdan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/>
      </w:r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 w15:restartNumberingAfterBreak="0">
    <w:nsid w:val="16C24368"/>
    <w:multiLevelType w:val="multilevel"/>
    <w:tmpl w:val="778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A7DFF"/>
    <w:multiLevelType w:val="hybridMultilevel"/>
    <w:tmpl w:val="DFAE9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66A5"/>
    <w:multiLevelType w:val="hybridMultilevel"/>
    <w:tmpl w:val="2F6A40F6"/>
    <w:name w:val="WW8Num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B40"/>
    <w:multiLevelType w:val="hybridMultilevel"/>
    <w:tmpl w:val="3CC0E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23F"/>
    <w:multiLevelType w:val="hybridMultilevel"/>
    <w:tmpl w:val="3B00B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23672"/>
    <w:multiLevelType w:val="multilevel"/>
    <w:tmpl w:val="D5C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A05BC"/>
    <w:multiLevelType w:val="multilevel"/>
    <w:tmpl w:val="37D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799F"/>
    <w:multiLevelType w:val="multilevel"/>
    <w:tmpl w:val="1EA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46ED9"/>
    <w:multiLevelType w:val="hybridMultilevel"/>
    <w:tmpl w:val="8F0EA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069A"/>
    <w:multiLevelType w:val="multilevel"/>
    <w:tmpl w:val="09B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A1694"/>
    <w:multiLevelType w:val="multilevel"/>
    <w:tmpl w:val="9D2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F62DA"/>
    <w:multiLevelType w:val="hybridMultilevel"/>
    <w:tmpl w:val="99C6B064"/>
    <w:lvl w:ilvl="0" w:tplc="F87C5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819F3"/>
    <w:multiLevelType w:val="multilevel"/>
    <w:tmpl w:val="4A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13"/>
  </w:num>
  <w:num w:numId="8">
    <w:abstractNumId w:val="8"/>
  </w:num>
  <w:num w:numId="9">
    <w:abstractNumId w:val="15"/>
  </w:num>
  <w:num w:numId="10">
    <w:abstractNumId w:val="12"/>
  </w:num>
  <w:num w:numId="11">
    <w:abstractNumId w:val="3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76"/>
    <w:rsid w:val="00003C59"/>
    <w:rsid w:val="000046C7"/>
    <w:rsid w:val="00005FF3"/>
    <w:rsid w:val="00006995"/>
    <w:rsid w:val="0000781E"/>
    <w:rsid w:val="00010CCA"/>
    <w:rsid w:val="00011BDB"/>
    <w:rsid w:val="00011F90"/>
    <w:rsid w:val="00012AE1"/>
    <w:rsid w:val="00012C83"/>
    <w:rsid w:val="00013D76"/>
    <w:rsid w:val="0001484F"/>
    <w:rsid w:val="00014DD4"/>
    <w:rsid w:val="00015493"/>
    <w:rsid w:val="00017446"/>
    <w:rsid w:val="00017696"/>
    <w:rsid w:val="000224F0"/>
    <w:rsid w:val="00024121"/>
    <w:rsid w:val="000244C2"/>
    <w:rsid w:val="00024B44"/>
    <w:rsid w:val="00024E57"/>
    <w:rsid w:val="00031374"/>
    <w:rsid w:val="00032836"/>
    <w:rsid w:val="00033A87"/>
    <w:rsid w:val="0003429A"/>
    <w:rsid w:val="00035E28"/>
    <w:rsid w:val="00036E1A"/>
    <w:rsid w:val="000370D8"/>
    <w:rsid w:val="00043B09"/>
    <w:rsid w:val="0004471B"/>
    <w:rsid w:val="00044A33"/>
    <w:rsid w:val="00044F82"/>
    <w:rsid w:val="00046DCE"/>
    <w:rsid w:val="000506C7"/>
    <w:rsid w:val="0005148A"/>
    <w:rsid w:val="000520BE"/>
    <w:rsid w:val="00052B03"/>
    <w:rsid w:val="0005370C"/>
    <w:rsid w:val="000547B2"/>
    <w:rsid w:val="00054FDA"/>
    <w:rsid w:val="00055183"/>
    <w:rsid w:val="0005625A"/>
    <w:rsid w:val="00057870"/>
    <w:rsid w:val="00061092"/>
    <w:rsid w:val="000610B3"/>
    <w:rsid w:val="00063F44"/>
    <w:rsid w:val="00064246"/>
    <w:rsid w:val="000647FE"/>
    <w:rsid w:val="00064C66"/>
    <w:rsid w:val="0006548E"/>
    <w:rsid w:val="00065891"/>
    <w:rsid w:val="00066A8E"/>
    <w:rsid w:val="00073E56"/>
    <w:rsid w:val="0007633C"/>
    <w:rsid w:val="0007657D"/>
    <w:rsid w:val="00076F38"/>
    <w:rsid w:val="00077481"/>
    <w:rsid w:val="00077859"/>
    <w:rsid w:val="00077DAB"/>
    <w:rsid w:val="00082B6B"/>
    <w:rsid w:val="000830D1"/>
    <w:rsid w:val="00086542"/>
    <w:rsid w:val="00087999"/>
    <w:rsid w:val="00087D26"/>
    <w:rsid w:val="000909ED"/>
    <w:rsid w:val="00092460"/>
    <w:rsid w:val="00093C4C"/>
    <w:rsid w:val="000A0FD0"/>
    <w:rsid w:val="000A1013"/>
    <w:rsid w:val="000A3171"/>
    <w:rsid w:val="000A3333"/>
    <w:rsid w:val="000A4780"/>
    <w:rsid w:val="000A60BD"/>
    <w:rsid w:val="000A68D9"/>
    <w:rsid w:val="000A7FCA"/>
    <w:rsid w:val="000B193F"/>
    <w:rsid w:val="000C17A4"/>
    <w:rsid w:val="000C5B29"/>
    <w:rsid w:val="000C5B90"/>
    <w:rsid w:val="000C6938"/>
    <w:rsid w:val="000C72E7"/>
    <w:rsid w:val="000D0B6B"/>
    <w:rsid w:val="000D17E6"/>
    <w:rsid w:val="000D417A"/>
    <w:rsid w:val="000D6CD6"/>
    <w:rsid w:val="000D6EDD"/>
    <w:rsid w:val="000E02EC"/>
    <w:rsid w:val="000E1595"/>
    <w:rsid w:val="000E1CB5"/>
    <w:rsid w:val="000E2AFA"/>
    <w:rsid w:val="000E422C"/>
    <w:rsid w:val="000E470C"/>
    <w:rsid w:val="000E4D64"/>
    <w:rsid w:val="000E77C0"/>
    <w:rsid w:val="000F004A"/>
    <w:rsid w:val="000F0DA3"/>
    <w:rsid w:val="000F0FDC"/>
    <w:rsid w:val="000F163B"/>
    <w:rsid w:val="000F2283"/>
    <w:rsid w:val="000F4732"/>
    <w:rsid w:val="000F6071"/>
    <w:rsid w:val="0010216D"/>
    <w:rsid w:val="001023BB"/>
    <w:rsid w:val="00104D50"/>
    <w:rsid w:val="00105399"/>
    <w:rsid w:val="001058A4"/>
    <w:rsid w:val="00105D95"/>
    <w:rsid w:val="001072C8"/>
    <w:rsid w:val="00112B2B"/>
    <w:rsid w:val="00112E28"/>
    <w:rsid w:val="00117554"/>
    <w:rsid w:val="00120611"/>
    <w:rsid w:val="00121390"/>
    <w:rsid w:val="0012210D"/>
    <w:rsid w:val="00122A97"/>
    <w:rsid w:val="00126492"/>
    <w:rsid w:val="001302BF"/>
    <w:rsid w:val="00130894"/>
    <w:rsid w:val="00130AF3"/>
    <w:rsid w:val="00130B3A"/>
    <w:rsid w:val="00130BA1"/>
    <w:rsid w:val="00131708"/>
    <w:rsid w:val="00135158"/>
    <w:rsid w:val="00140549"/>
    <w:rsid w:val="0014114D"/>
    <w:rsid w:val="001414F9"/>
    <w:rsid w:val="001446E7"/>
    <w:rsid w:val="00144D33"/>
    <w:rsid w:val="00144E1D"/>
    <w:rsid w:val="00147F62"/>
    <w:rsid w:val="001511D3"/>
    <w:rsid w:val="00151EF3"/>
    <w:rsid w:val="00154CA2"/>
    <w:rsid w:val="00155072"/>
    <w:rsid w:val="001558A6"/>
    <w:rsid w:val="00156EF9"/>
    <w:rsid w:val="0016012E"/>
    <w:rsid w:val="00161663"/>
    <w:rsid w:val="001617C6"/>
    <w:rsid w:val="00162342"/>
    <w:rsid w:val="0016269D"/>
    <w:rsid w:val="001628F3"/>
    <w:rsid w:val="001653B0"/>
    <w:rsid w:val="0016617D"/>
    <w:rsid w:val="001662B8"/>
    <w:rsid w:val="0016677E"/>
    <w:rsid w:val="00170B8D"/>
    <w:rsid w:val="001719E2"/>
    <w:rsid w:val="00172A72"/>
    <w:rsid w:val="00173DA1"/>
    <w:rsid w:val="0017438E"/>
    <w:rsid w:val="00174C8D"/>
    <w:rsid w:val="00175417"/>
    <w:rsid w:val="00177267"/>
    <w:rsid w:val="00177A45"/>
    <w:rsid w:val="00177B77"/>
    <w:rsid w:val="00180BC6"/>
    <w:rsid w:val="001861DA"/>
    <w:rsid w:val="001911D5"/>
    <w:rsid w:val="001919AF"/>
    <w:rsid w:val="00193677"/>
    <w:rsid w:val="00193872"/>
    <w:rsid w:val="00194F01"/>
    <w:rsid w:val="00195B5A"/>
    <w:rsid w:val="001A0D5E"/>
    <w:rsid w:val="001A267A"/>
    <w:rsid w:val="001A6E51"/>
    <w:rsid w:val="001A7F68"/>
    <w:rsid w:val="001B36B5"/>
    <w:rsid w:val="001B5B99"/>
    <w:rsid w:val="001B632E"/>
    <w:rsid w:val="001C0C7A"/>
    <w:rsid w:val="001C1B14"/>
    <w:rsid w:val="001C49D6"/>
    <w:rsid w:val="001C4B9A"/>
    <w:rsid w:val="001C5687"/>
    <w:rsid w:val="001C6EA8"/>
    <w:rsid w:val="001C7DEF"/>
    <w:rsid w:val="001D3AB4"/>
    <w:rsid w:val="001D42F9"/>
    <w:rsid w:val="001E0ED6"/>
    <w:rsid w:val="001E1F1C"/>
    <w:rsid w:val="001E4C18"/>
    <w:rsid w:val="001F0970"/>
    <w:rsid w:val="001F1209"/>
    <w:rsid w:val="001F1650"/>
    <w:rsid w:val="001F3F3C"/>
    <w:rsid w:val="001F6FBA"/>
    <w:rsid w:val="001F71A3"/>
    <w:rsid w:val="001F7D33"/>
    <w:rsid w:val="00200FF1"/>
    <w:rsid w:val="00201850"/>
    <w:rsid w:val="00201D9E"/>
    <w:rsid w:val="00202EC6"/>
    <w:rsid w:val="002062D2"/>
    <w:rsid w:val="00216C5F"/>
    <w:rsid w:val="00220999"/>
    <w:rsid w:val="00220F70"/>
    <w:rsid w:val="00221AC6"/>
    <w:rsid w:val="00221F94"/>
    <w:rsid w:val="00222D63"/>
    <w:rsid w:val="0022362D"/>
    <w:rsid w:val="00226ACB"/>
    <w:rsid w:val="002270D3"/>
    <w:rsid w:val="002271DC"/>
    <w:rsid w:val="00227543"/>
    <w:rsid w:val="00236B38"/>
    <w:rsid w:val="002430C0"/>
    <w:rsid w:val="002463B7"/>
    <w:rsid w:val="002500CF"/>
    <w:rsid w:val="0025163E"/>
    <w:rsid w:val="00251E18"/>
    <w:rsid w:val="002525E2"/>
    <w:rsid w:val="002532C5"/>
    <w:rsid w:val="002534A1"/>
    <w:rsid w:val="00254718"/>
    <w:rsid w:val="0025686A"/>
    <w:rsid w:val="002575B9"/>
    <w:rsid w:val="00260641"/>
    <w:rsid w:val="00260F5E"/>
    <w:rsid w:val="00260FC2"/>
    <w:rsid w:val="002616D2"/>
    <w:rsid w:val="0026300A"/>
    <w:rsid w:val="00265017"/>
    <w:rsid w:val="002657CE"/>
    <w:rsid w:val="00275014"/>
    <w:rsid w:val="00275352"/>
    <w:rsid w:val="00281594"/>
    <w:rsid w:val="0028225A"/>
    <w:rsid w:val="002826F9"/>
    <w:rsid w:val="002843AC"/>
    <w:rsid w:val="00284B97"/>
    <w:rsid w:val="0029019D"/>
    <w:rsid w:val="00290716"/>
    <w:rsid w:val="0029155E"/>
    <w:rsid w:val="00291705"/>
    <w:rsid w:val="00291ECA"/>
    <w:rsid w:val="0029268D"/>
    <w:rsid w:val="00293ABB"/>
    <w:rsid w:val="00293E8D"/>
    <w:rsid w:val="002941DF"/>
    <w:rsid w:val="0029429F"/>
    <w:rsid w:val="002959AC"/>
    <w:rsid w:val="002966D9"/>
    <w:rsid w:val="0029687F"/>
    <w:rsid w:val="00296F47"/>
    <w:rsid w:val="002A0F00"/>
    <w:rsid w:val="002A1B5E"/>
    <w:rsid w:val="002A3433"/>
    <w:rsid w:val="002A34D8"/>
    <w:rsid w:val="002A34DC"/>
    <w:rsid w:val="002A35CF"/>
    <w:rsid w:val="002A3803"/>
    <w:rsid w:val="002A4C8B"/>
    <w:rsid w:val="002A5CF5"/>
    <w:rsid w:val="002B118E"/>
    <w:rsid w:val="002B1389"/>
    <w:rsid w:val="002B24E1"/>
    <w:rsid w:val="002B250B"/>
    <w:rsid w:val="002B27E8"/>
    <w:rsid w:val="002B2F32"/>
    <w:rsid w:val="002B4E9E"/>
    <w:rsid w:val="002B6CC1"/>
    <w:rsid w:val="002B6FAA"/>
    <w:rsid w:val="002B7359"/>
    <w:rsid w:val="002B7931"/>
    <w:rsid w:val="002C0CF4"/>
    <w:rsid w:val="002C6821"/>
    <w:rsid w:val="002C6C88"/>
    <w:rsid w:val="002D04D5"/>
    <w:rsid w:val="002D144B"/>
    <w:rsid w:val="002D19D6"/>
    <w:rsid w:val="002D1EBC"/>
    <w:rsid w:val="002D2C1C"/>
    <w:rsid w:val="002D42C9"/>
    <w:rsid w:val="002D596E"/>
    <w:rsid w:val="002D5B91"/>
    <w:rsid w:val="002D7AC2"/>
    <w:rsid w:val="002E3BD9"/>
    <w:rsid w:val="002E5810"/>
    <w:rsid w:val="002F02CA"/>
    <w:rsid w:val="002F062A"/>
    <w:rsid w:val="002F0ABD"/>
    <w:rsid w:val="002F620C"/>
    <w:rsid w:val="002F6CB4"/>
    <w:rsid w:val="00300099"/>
    <w:rsid w:val="0030065A"/>
    <w:rsid w:val="00301881"/>
    <w:rsid w:val="00301CFD"/>
    <w:rsid w:val="003056FB"/>
    <w:rsid w:val="0030646A"/>
    <w:rsid w:val="00306874"/>
    <w:rsid w:val="00306CB5"/>
    <w:rsid w:val="003103A7"/>
    <w:rsid w:val="00311A9C"/>
    <w:rsid w:val="00311C47"/>
    <w:rsid w:val="00313395"/>
    <w:rsid w:val="00314DD8"/>
    <w:rsid w:val="00315316"/>
    <w:rsid w:val="00316970"/>
    <w:rsid w:val="00316989"/>
    <w:rsid w:val="00322DED"/>
    <w:rsid w:val="003237A1"/>
    <w:rsid w:val="0032761D"/>
    <w:rsid w:val="00330769"/>
    <w:rsid w:val="00331E7C"/>
    <w:rsid w:val="00332742"/>
    <w:rsid w:val="00333168"/>
    <w:rsid w:val="003335C8"/>
    <w:rsid w:val="00335DEE"/>
    <w:rsid w:val="003401DE"/>
    <w:rsid w:val="003407DA"/>
    <w:rsid w:val="00342025"/>
    <w:rsid w:val="00344116"/>
    <w:rsid w:val="00344F92"/>
    <w:rsid w:val="00345D13"/>
    <w:rsid w:val="00346955"/>
    <w:rsid w:val="003469C2"/>
    <w:rsid w:val="00350F90"/>
    <w:rsid w:val="003513DC"/>
    <w:rsid w:val="00351B19"/>
    <w:rsid w:val="00351BD8"/>
    <w:rsid w:val="0035547A"/>
    <w:rsid w:val="00355687"/>
    <w:rsid w:val="00356762"/>
    <w:rsid w:val="0035780D"/>
    <w:rsid w:val="00357E4D"/>
    <w:rsid w:val="003619D9"/>
    <w:rsid w:val="00362708"/>
    <w:rsid w:val="0036286A"/>
    <w:rsid w:val="00365138"/>
    <w:rsid w:val="003675B3"/>
    <w:rsid w:val="0037171F"/>
    <w:rsid w:val="00371CBB"/>
    <w:rsid w:val="003723FA"/>
    <w:rsid w:val="0037469A"/>
    <w:rsid w:val="003751F6"/>
    <w:rsid w:val="00375E12"/>
    <w:rsid w:val="00375F54"/>
    <w:rsid w:val="00376EED"/>
    <w:rsid w:val="0037705B"/>
    <w:rsid w:val="00382384"/>
    <w:rsid w:val="00383CA1"/>
    <w:rsid w:val="003931EA"/>
    <w:rsid w:val="0039478D"/>
    <w:rsid w:val="00395330"/>
    <w:rsid w:val="00395939"/>
    <w:rsid w:val="00395B00"/>
    <w:rsid w:val="00395BC2"/>
    <w:rsid w:val="0039655A"/>
    <w:rsid w:val="00396FF8"/>
    <w:rsid w:val="0039761F"/>
    <w:rsid w:val="003978DC"/>
    <w:rsid w:val="003A0435"/>
    <w:rsid w:val="003A0A18"/>
    <w:rsid w:val="003A0EA8"/>
    <w:rsid w:val="003A4BDC"/>
    <w:rsid w:val="003A7136"/>
    <w:rsid w:val="003A728C"/>
    <w:rsid w:val="003A7956"/>
    <w:rsid w:val="003A7D42"/>
    <w:rsid w:val="003B0108"/>
    <w:rsid w:val="003B25E6"/>
    <w:rsid w:val="003B29C3"/>
    <w:rsid w:val="003B3439"/>
    <w:rsid w:val="003B37E2"/>
    <w:rsid w:val="003B5653"/>
    <w:rsid w:val="003C0AD7"/>
    <w:rsid w:val="003C0EAA"/>
    <w:rsid w:val="003C11B6"/>
    <w:rsid w:val="003C2656"/>
    <w:rsid w:val="003C26F8"/>
    <w:rsid w:val="003C5188"/>
    <w:rsid w:val="003C5DA8"/>
    <w:rsid w:val="003C67E7"/>
    <w:rsid w:val="003C7C2A"/>
    <w:rsid w:val="003D00E2"/>
    <w:rsid w:val="003D0907"/>
    <w:rsid w:val="003D0F7F"/>
    <w:rsid w:val="003D60CB"/>
    <w:rsid w:val="003D75ED"/>
    <w:rsid w:val="003E2AE2"/>
    <w:rsid w:val="003E4309"/>
    <w:rsid w:val="003E6FE1"/>
    <w:rsid w:val="003E7F1C"/>
    <w:rsid w:val="003E7F67"/>
    <w:rsid w:val="003F0E1F"/>
    <w:rsid w:val="003F3860"/>
    <w:rsid w:val="003F3CD7"/>
    <w:rsid w:val="003F3E3E"/>
    <w:rsid w:val="003F4C27"/>
    <w:rsid w:val="003F5EAE"/>
    <w:rsid w:val="003F6155"/>
    <w:rsid w:val="003F773A"/>
    <w:rsid w:val="00400226"/>
    <w:rsid w:val="004015C0"/>
    <w:rsid w:val="004032EE"/>
    <w:rsid w:val="00404B38"/>
    <w:rsid w:val="004079F1"/>
    <w:rsid w:val="004102B8"/>
    <w:rsid w:val="00410AF3"/>
    <w:rsid w:val="00413B18"/>
    <w:rsid w:val="004149BC"/>
    <w:rsid w:val="004149F6"/>
    <w:rsid w:val="00415665"/>
    <w:rsid w:val="00416F5F"/>
    <w:rsid w:val="00417895"/>
    <w:rsid w:val="004201C8"/>
    <w:rsid w:val="00421FB8"/>
    <w:rsid w:val="004220BB"/>
    <w:rsid w:val="00422145"/>
    <w:rsid w:val="0042291C"/>
    <w:rsid w:val="00424530"/>
    <w:rsid w:val="00424E2F"/>
    <w:rsid w:val="00426A65"/>
    <w:rsid w:val="00433600"/>
    <w:rsid w:val="00433A47"/>
    <w:rsid w:val="00435D3A"/>
    <w:rsid w:val="004373DD"/>
    <w:rsid w:val="00437406"/>
    <w:rsid w:val="00437C69"/>
    <w:rsid w:val="004456CC"/>
    <w:rsid w:val="0044766E"/>
    <w:rsid w:val="00450EAB"/>
    <w:rsid w:val="004516FC"/>
    <w:rsid w:val="004518FA"/>
    <w:rsid w:val="00452251"/>
    <w:rsid w:val="00452B0A"/>
    <w:rsid w:val="00452F74"/>
    <w:rsid w:val="004532DA"/>
    <w:rsid w:val="004532EC"/>
    <w:rsid w:val="00455F13"/>
    <w:rsid w:val="00460D5C"/>
    <w:rsid w:val="00461232"/>
    <w:rsid w:val="00462D0F"/>
    <w:rsid w:val="00462DEB"/>
    <w:rsid w:val="0046350E"/>
    <w:rsid w:val="00464DA5"/>
    <w:rsid w:val="00464F9B"/>
    <w:rsid w:val="00467A86"/>
    <w:rsid w:val="004701BA"/>
    <w:rsid w:val="00471B9E"/>
    <w:rsid w:val="00472DB5"/>
    <w:rsid w:val="004730B6"/>
    <w:rsid w:val="00473312"/>
    <w:rsid w:val="00473413"/>
    <w:rsid w:val="0047424F"/>
    <w:rsid w:val="00474426"/>
    <w:rsid w:val="0047526F"/>
    <w:rsid w:val="004758AB"/>
    <w:rsid w:val="0047603F"/>
    <w:rsid w:val="00476FE0"/>
    <w:rsid w:val="0047738C"/>
    <w:rsid w:val="0047741C"/>
    <w:rsid w:val="00480065"/>
    <w:rsid w:val="00484524"/>
    <w:rsid w:val="004845B9"/>
    <w:rsid w:val="00487DC8"/>
    <w:rsid w:val="0049010A"/>
    <w:rsid w:val="0049012D"/>
    <w:rsid w:val="00493154"/>
    <w:rsid w:val="00495AC9"/>
    <w:rsid w:val="00497489"/>
    <w:rsid w:val="004A2D86"/>
    <w:rsid w:val="004A32A7"/>
    <w:rsid w:val="004A4AF6"/>
    <w:rsid w:val="004B149C"/>
    <w:rsid w:val="004B1E14"/>
    <w:rsid w:val="004B29E5"/>
    <w:rsid w:val="004B7DC4"/>
    <w:rsid w:val="004C0118"/>
    <w:rsid w:val="004C1C7F"/>
    <w:rsid w:val="004C3512"/>
    <w:rsid w:val="004C573E"/>
    <w:rsid w:val="004C5CA1"/>
    <w:rsid w:val="004C778A"/>
    <w:rsid w:val="004D2BAA"/>
    <w:rsid w:val="004D3500"/>
    <w:rsid w:val="004D42F6"/>
    <w:rsid w:val="004D50AF"/>
    <w:rsid w:val="004D5310"/>
    <w:rsid w:val="004D7415"/>
    <w:rsid w:val="004D7762"/>
    <w:rsid w:val="004E38D5"/>
    <w:rsid w:val="004E49AA"/>
    <w:rsid w:val="004E6060"/>
    <w:rsid w:val="004E639F"/>
    <w:rsid w:val="004E6B63"/>
    <w:rsid w:val="004E6DBC"/>
    <w:rsid w:val="004E79A0"/>
    <w:rsid w:val="004F0D07"/>
    <w:rsid w:val="004F1418"/>
    <w:rsid w:val="004F14C8"/>
    <w:rsid w:val="004F2931"/>
    <w:rsid w:val="004F6322"/>
    <w:rsid w:val="004F6F29"/>
    <w:rsid w:val="005001C4"/>
    <w:rsid w:val="00500CC9"/>
    <w:rsid w:val="00501D1C"/>
    <w:rsid w:val="00501EE9"/>
    <w:rsid w:val="00502706"/>
    <w:rsid w:val="00504186"/>
    <w:rsid w:val="005045F8"/>
    <w:rsid w:val="00505807"/>
    <w:rsid w:val="0050764C"/>
    <w:rsid w:val="005102E9"/>
    <w:rsid w:val="00511430"/>
    <w:rsid w:val="005115CC"/>
    <w:rsid w:val="00511AC7"/>
    <w:rsid w:val="0051208A"/>
    <w:rsid w:val="00513E7D"/>
    <w:rsid w:val="005141BF"/>
    <w:rsid w:val="0051738A"/>
    <w:rsid w:val="005174A0"/>
    <w:rsid w:val="0051772F"/>
    <w:rsid w:val="00517CFE"/>
    <w:rsid w:val="00520361"/>
    <w:rsid w:val="00520AE5"/>
    <w:rsid w:val="00520E92"/>
    <w:rsid w:val="00521A90"/>
    <w:rsid w:val="005221BF"/>
    <w:rsid w:val="005225C7"/>
    <w:rsid w:val="00522C66"/>
    <w:rsid w:val="005252BF"/>
    <w:rsid w:val="00525A41"/>
    <w:rsid w:val="00525B66"/>
    <w:rsid w:val="00526F08"/>
    <w:rsid w:val="00530CD7"/>
    <w:rsid w:val="005327B4"/>
    <w:rsid w:val="00532C4A"/>
    <w:rsid w:val="00532C6D"/>
    <w:rsid w:val="00533892"/>
    <w:rsid w:val="00537621"/>
    <w:rsid w:val="00537720"/>
    <w:rsid w:val="0054042F"/>
    <w:rsid w:val="0054567D"/>
    <w:rsid w:val="0054649D"/>
    <w:rsid w:val="00551D22"/>
    <w:rsid w:val="005529FE"/>
    <w:rsid w:val="0055308C"/>
    <w:rsid w:val="0055515B"/>
    <w:rsid w:val="00555536"/>
    <w:rsid w:val="00555A3C"/>
    <w:rsid w:val="00557102"/>
    <w:rsid w:val="00557372"/>
    <w:rsid w:val="00560843"/>
    <w:rsid w:val="00561BE9"/>
    <w:rsid w:val="00565BAB"/>
    <w:rsid w:val="005702E2"/>
    <w:rsid w:val="00570C8E"/>
    <w:rsid w:val="00572496"/>
    <w:rsid w:val="005755B3"/>
    <w:rsid w:val="00576681"/>
    <w:rsid w:val="005768F0"/>
    <w:rsid w:val="00577C61"/>
    <w:rsid w:val="0058331D"/>
    <w:rsid w:val="00583844"/>
    <w:rsid w:val="00584EAC"/>
    <w:rsid w:val="005852E0"/>
    <w:rsid w:val="0058568F"/>
    <w:rsid w:val="00585DFF"/>
    <w:rsid w:val="005876BC"/>
    <w:rsid w:val="00590B71"/>
    <w:rsid w:val="005935E3"/>
    <w:rsid w:val="00596825"/>
    <w:rsid w:val="0059728F"/>
    <w:rsid w:val="005977DE"/>
    <w:rsid w:val="005A03FA"/>
    <w:rsid w:val="005A5AA4"/>
    <w:rsid w:val="005A6EBB"/>
    <w:rsid w:val="005A7D3D"/>
    <w:rsid w:val="005A7EC0"/>
    <w:rsid w:val="005B120B"/>
    <w:rsid w:val="005B23DC"/>
    <w:rsid w:val="005B2ECC"/>
    <w:rsid w:val="005B3476"/>
    <w:rsid w:val="005B6008"/>
    <w:rsid w:val="005B660C"/>
    <w:rsid w:val="005B6BFC"/>
    <w:rsid w:val="005B6DA4"/>
    <w:rsid w:val="005C0B17"/>
    <w:rsid w:val="005C0D5C"/>
    <w:rsid w:val="005C2AEA"/>
    <w:rsid w:val="005C5E63"/>
    <w:rsid w:val="005C6843"/>
    <w:rsid w:val="005C6BB2"/>
    <w:rsid w:val="005C6F08"/>
    <w:rsid w:val="005D003D"/>
    <w:rsid w:val="005D10D9"/>
    <w:rsid w:val="005D1863"/>
    <w:rsid w:val="005D20A4"/>
    <w:rsid w:val="005D21C7"/>
    <w:rsid w:val="005D2816"/>
    <w:rsid w:val="005D2F4D"/>
    <w:rsid w:val="005D4117"/>
    <w:rsid w:val="005D5414"/>
    <w:rsid w:val="005D63B1"/>
    <w:rsid w:val="005D7C4F"/>
    <w:rsid w:val="005E0C19"/>
    <w:rsid w:val="005E114B"/>
    <w:rsid w:val="005E22E8"/>
    <w:rsid w:val="005E4D11"/>
    <w:rsid w:val="005E55B1"/>
    <w:rsid w:val="005E5E69"/>
    <w:rsid w:val="005E5EB5"/>
    <w:rsid w:val="005E637F"/>
    <w:rsid w:val="005F00D9"/>
    <w:rsid w:val="005F05FE"/>
    <w:rsid w:val="005F0683"/>
    <w:rsid w:val="005F0D08"/>
    <w:rsid w:val="005F390F"/>
    <w:rsid w:val="005F72C2"/>
    <w:rsid w:val="005F7B6D"/>
    <w:rsid w:val="0060016E"/>
    <w:rsid w:val="00601ED3"/>
    <w:rsid w:val="0060333C"/>
    <w:rsid w:val="006046F9"/>
    <w:rsid w:val="0060728E"/>
    <w:rsid w:val="006112C0"/>
    <w:rsid w:val="00611FA0"/>
    <w:rsid w:val="006120A8"/>
    <w:rsid w:val="00613C8E"/>
    <w:rsid w:val="0061597E"/>
    <w:rsid w:val="00616709"/>
    <w:rsid w:val="00616E48"/>
    <w:rsid w:val="00617C31"/>
    <w:rsid w:val="00621081"/>
    <w:rsid w:val="006218DE"/>
    <w:rsid w:val="0062484D"/>
    <w:rsid w:val="00625AF8"/>
    <w:rsid w:val="00625E23"/>
    <w:rsid w:val="006260B7"/>
    <w:rsid w:val="0063296C"/>
    <w:rsid w:val="00632ADA"/>
    <w:rsid w:val="0063303A"/>
    <w:rsid w:val="006405B2"/>
    <w:rsid w:val="00642D40"/>
    <w:rsid w:val="00642D71"/>
    <w:rsid w:val="00644312"/>
    <w:rsid w:val="0064439E"/>
    <w:rsid w:val="00645DA4"/>
    <w:rsid w:val="00645EC8"/>
    <w:rsid w:val="006520D8"/>
    <w:rsid w:val="006560CE"/>
    <w:rsid w:val="00656903"/>
    <w:rsid w:val="0066171D"/>
    <w:rsid w:val="00663CDF"/>
    <w:rsid w:val="00664BB8"/>
    <w:rsid w:val="006655AF"/>
    <w:rsid w:val="00666397"/>
    <w:rsid w:val="00670CE0"/>
    <w:rsid w:val="00672645"/>
    <w:rsid w:val="0067328A"/>
    <w:rsid w:val="00674C49"/>
    <w:rsid w:val="00675892"/>
    <w:rsid w:val="00682FC9"/>
    <w:rsid w:val="00683723"/>
    <w:rsid w:val="00683E27"/>
    <w:rsid w:val="00685E23"/>
    <w:rsid w:val="00693323"/>
    <w:rsid w:val="0069531E"/>
    <w:rsid w:val="006959B9"/>
    <w:rsid w:val="00696C79"/>
    <w:rsid w:val="00697132"/>
    <w:rsid w:val="006A316C"/>
    <w:rsid w:val="006A3832"/>
    <w:rsid w:val="006A4065"/>
    <w:rsid w:val="006A4A5C"/>
    <w:rsid w:val="006A5B9C"/>
    <w:rsid w:val="006A752E"/>
    <w:rsid w:val="006A77CE"/>
    <w:rsid w:val="006B0A72"/>
    <w:rsid w:val="006B4DE8"/>
    <w:rsid w:val="006B5F8D"/>
    <w:rsid w:val="006C2F02"/>
    <w:rsid w:val="006C4CBD"/>
    <w:rsid w:val="006C5902"/>
    <w:rsid w:val="006C6B80"/>
    <w:rsid w:val="006C7C6C"/>
    <w:rsid w:val="006D0C7D"/>
    <w:rsid w:val="006D14A3"/>
    <w:rsid w:val="006D1C5B"/>
    <w:rsid w:val="006D1DB5"/>
    <w:rsid w:val="006D3EAC"/>
    <w:rsid w:val="006D4E3D"/>
    <w:rsid w:val="006D6232"/>
    <w:rsid w:val="006D7158"/>
    <w:rsid w:val="006E0DFB"/>
    <w:rsid w:val="006E203B"/>
    <w:rsid w:val="006E2C7F"/>
    <w:rsid w:val="006E525B"/>
    <w:rsid w:val="006E58B1"/>
    <w:rsid w:val="006F0400"/>
    <w:rsid w:val="006F10A7"/>
    <w:rsid w:val="006F1141"/>
    <w:rsid w:val="006F16A7"/>
    <w:rsid w:val="006F1D0E"/>
    <w:rsid w:val="006F5441"/>
    <w:rsid w:val="006F61E3"/>
    <w:rsid w:val="006F7D51"/>
    <w:rsid w:val="006F7FF7"/>
    <w:rsid w:val="00700210"/>
    <w:rsid w:val="0070206E"/>
    <w:rsid w:val="00703249"/>
    <w:rsid w:val="0070423E"/>
    <w:rsid w:val="00706B7E"/>
    <w:rsid w:val="00706C4C"/>
    <w:rsid w:val="007079AD"/>
    <w:rsid w:val="0071289A"/>
    <w:rsid w:val="0071319E"/>
    <w:rsid w:val="007139FA"/>
    <w:rsid w:val="00713A7A"/>
    <w:rsid w:val="00713D0B"/>
    <w:rsid w:val="00713EF4"/>
    <w:rsid w:val="007142E5"/>
    <w:rsid w:val="00714AF8"/>
    <w:rsid w:val="00715C72"/>
    <w:rsid w:val="00720223"/>
    <w:rsid w:val="0072163C"/>
    <w:rsid w:val="0072419A"/>
    <w:rsid w:val="00725080"/>
    <w:rsid w:val="00725C2D"/>
    <w:rsid w:val="00725F8F"/>
    <w:rsid w:val="0072710C"/>
    <w:rsid w:val="00731995"/>
    <w:rsid w:val="00732663"/>
    <w:rsid w:val="00732DDE"/>
    <w:rsid w:val="00735156"/>
    <w:rsid w:val="00741FA4"/>
    <w:rsid w:val="007428A1"/>
    <w:rsid w:val="007501E9"/>
    <w:rsid w:val="007502E1"/>
    <w:rsid w:val="0075046F"/>
    <w:rsid w:val="00751BBC"/>
    <w:rsid w:val="00754653"/>
    <w:rsid w:val="00755DCA"/>
    <w:rsid w:val="00757AE1"/>
    <w:rsid w:val="00760CC0"/>
    <w:rsid w:val="00762957"/>
    <w:rsid w:val="00763184"/>
    <w:rsid w:val="0076392C"/>
    <w:rsid w:val="00763949"/>
    <w:rsid w:val="00764929"/>
    <w:rsid w:val="00766101"/>
    <w:rsid w:val="00766884"/>
    <w:rsid w:val="00766B1C"/>
    <w:rsid w:val="00766D7D"/>
    <w:rsid w:val="00766ED4"/>
    <w:rsid w:val="00767887"/>
    <w:rsid w:val="007705B6"/>
    <w:rsid w:val="00771869"/>
    <w:rsid w:val="00771C0A"/>
    <w:rsid w:val="00772274"/>
    <w:rsid w:val="00775711"/>
    <w:rsid w:val="00775D09"/>
    <w:rsid w:val="0077667C"/>
    <w:rsid w:val="0078064D"/>
    <w:rsid w:val="00780E5B"/>
    <w:rsid w:val="007813E0"/>
    <w:rsid w:val="00781D32"/>
    <w:rsid w:val="0078425A"/>
    <w:rsid w:val="007842B6"/>
    <w:rsid w:val="00786EAB"/>
    <w:rsid w:val="00787D56"/>
    <w:rsid w:val="00790A69"/>
    <w:rsid w:val="00790B74"/>
    <w:rsid w:val="0079108F"/>
    <w:rsid w:val="00793C90"/>
    <w:rsid w:val="00794607"/>
    <w:rsid w:val="00797BF6"/>
    <w:rsid w:val="007A311D"/>
    <w:rsid w:val="007A3EC8"/>
    <w:rsid w:val="007A58A2"/>
    <w:rsid w:val="007B1497"/>
    <w:rsid w:val="007B5905"/>
    <w:rsid w:val="007B5C4A"/>
    <w:rsid w:val="007B6A46"/>
    <w:rsid w:val="007B6D13"/>
    <w:rsid w:val="007B749F"/>
    <w:rsid w:val="007B7AFA"/>
    <w:rsid w:val="007C078B"/>
    <w:rsid w:val="007C4951"/>
    <w:rsid w:val="007C4EC9"/>
    <w:rsid w:val="007C5056"/>
    <w:rsid w:val="007C5421"/>
    <w:rsid w:val="007C7647"/>
    <w:rsid w:val="007C7BC4"/>
    <w:rsid w:val="007D2127"/>
    <w:rsid w:val="007D6A46"/>
    <w:rsid w:val="007D6F0D"/>
    <w:rsid w:val="007D7E88"/>
    <w:rsid w:val="007E01B5"/>
    <w:rsid w:val="007E19BE"/>
    <w:rsid w:val="007E2331"/>
    <w:rsid w:val="007E4ADF"/>
    <w:rsid w:val="007E5F7D"/>
    <w:rsid w:val="007E635A"/>
    <w:rsid w:val="007E7379"/>
    <w:rsid w:val="007F03A4"/>
    <w:rsid w:val="007F1897"/>
    <w:rsid w:val="007F2A4B"/>
    <w:rsid w:val="007F40E6"/>
    <w:rsid w:val="007F4423"/>
    <w:rsid w:val="007F5177"/>
    <w:rsid w:val="007F51AE"/>
    <w:rsid w:val="007F5A79"/>
    <w:rsid w:val="007F6D7C"/>
    <w:rsid w:val="00801BA0"/>
    <w:rsid w:val="00801D06"/>
    <w:rsid w:val="008025DD"/>
    <w:rsid w:val="00805DA0"/>
    <w:rsid w:val="008109FC"/>
    <w:rsid w:val="00810B0F"/>
    <w:rsid w:val="00811004"/>
    <w:rsid w:val="00812C4F"/>
    <w:rsid w:val="008141D7"/>
    <w:rsid w:val="008153A1"/>
    <w:rsid w:val="008158FC"/>
    <w:rsid w:val="008161A9"/>
    <w:rsid w:val="00817084"/>
    <w:rsid w:val="00817188"/>
    <w:rsid w:val="00817FAB"/>
    <w:rsid w:val="00823366"/>
    <w:rsid w:val="00823781"/>
    <w:rsid w:val="008251AD"/>
    <w:rsid w:val="008264CF"/>
    <w:rsid w:val="0082699B"/>
    <w:rsid w:val="008271BA"/>
    <w:rsid w:val="0082729C"/>
    <w:rsid w:val="008274DD"/>
    <w:rsid w:val="00827736"/>
    <w:rsid w:val="0083019C"/>
    <w:rsid w:val="00830DE6"/>
    <w:rsid w:val="00832C30"/>
    <w:rsid w:val="008331E0"/>
    <w:rsid w:val="00835B90"/>
    <w:rsid w:val="00837AF2"/>
    <w:rsid w:val="00841D0A"/>
    <w:rsid w:val="00847042"/>
    <w:rsid w:val="00847D27"/>
    <w:rsid w:val="008502FC"/>
    <w:rsid w:val="008524BB"/>
    <w:rsid w:val="0085501B"/>
    <w:rsid w:val="00855C54"/>
    <w:rsid w:val="008561F6"/>
    <w:rsid w:val="00857635"/>
    <w:rsid w:val="00860B13"/>
    <w:rsid w:val="00864153"/>
    <w:rsid w:val="00866868"/>
    <w:rsid w:val="008709F9"/>
    <w:rsid w:val="00873014"/>
    <w:rsid w:val="00877187"/>
    <w:rsid w:val="0087764B"/>
    <w:rsid w:val="00880AA7"/>
    <w:rsid w:val="00880BC5"/>
    <w:rsid w:val="00880EE3"/>
    <w:rsid w:val="0088143A"/>
    <w:rsid w:val="008815E5"/>
    <w:rsid w:val="00885207"/>
    <w:rsid w:val="00885CEE"/>
    <w:rsid w:val="00885FC1"/>
    <w:rsid w:val="00886C5C"/>
    <w:rsid w:val="0089011D"/>
    <w:rsid w:val="00891952"/>
    <w:rsid w:val="00891D31"/>
    <w:rsid w:val="00892D55"/>
    <w:rsid w:val="00893DCD"/>
    <w:rsid w:val="008A030F"/>
    <w:rsid w:val="008A0830"/>
    <w:rsid w:val="008A32C0"/>
    <w:rsid w:val="008A34E5"/>
    <w:rsid w:val="008A6163"/>
    <w:rsid w:val="008A627F"/>
    <w:rsid w:val="008A7529"/>
    <w:rsid w:val="008B2FED"/>
    <w:rsid w:val="008B3237"/>
    <w:rsid w:val="008B3378"/>
    <w:rsid w:val="008B3650"/>
    <w:rsid w:val="008B6266"/>
    <w:rsid w:val="008C012B"/>
    <w:rsid w:val="008C134C"/>
    <w:rsid w:val="008C3DF0"/>
    <w:rsid w:val="008C4402"/>
    <w:rsid w:val="008C584E"/>
    <w:rsid w:val="008D0C08"/>
    <w:rsid w:val="008D2104"/>
    <w:rsid w:val="008D225A"/>
    <w:rsid w:val="008D251B"/>
    <w:rsid w:val="008D4C7A"/>
    <w:rsid w:val="008D5B53"/>
    <w:rsid w:val="008D66EF"/>
    <w:rsid w:val="008D75BD"/>
    <w:rsid w:val="008E358A"/>
    <w:rsid w:val="008E521F"/>
    <w:rsid w:val="008E65B7"/>
    <w:rsid w:val="008E7027"/>
    <w:rsid w:val="008E793E"/>
    <w:rsid w:val="008F12DD"/>
    <w:rsid w:val="008F3236"/>
    <w:rsid w:val="008F39E7"/>
    <w:rsid w:val="008F7B88"/>
    <w:rsid w:val="008F7E09"/>
    <w:rsid w:val="00900499"/>
    <w:rsid w:val="00900D56"/>
    <w:rsid w:val="00902D96"/>
    <w:rsid w:val="00905607"/>
    <w:rsid w:val="00907164"/>
    <w:rsid w:val="0090789A"/>
    <w:rsid w:val="009078E5"/>
    <w:rsid w:val="00907F66"/>
    <w:rsid w:val="0091024E"/>
    <w:rsid w:val="00910601"/>
    <w:rsid w:val="00911358"/>
    <w:rsid w:val="009121D5"/>
    <w:rsid w:val="009139A8"/>
    <w:rsid w:val="00917CAD"/>
    <w:rsid w:val="00920231"/>
    <w:rsid w:val="00922953"/>
    <w:rsid w:val="00924630"/>
    <w:rsid w:val="00924970"/>
    <w:rsid w:val="009261B0"/>
    <w:rsid w:val="0092645C"/>
    <w:rsid w:val="00930ED9"/>
    <w:rsid w:val="00931B11"/>
    <w:rsid w:val="00933A3A"/>
    <w:rsid w:val="00934593"/>
    <w:rsid w:val="0093462D"/>
    <w:rsid w:val="0093479A"/>
    <w:rsid w:val="00934FD2"/>
    <w:rsid w:val="0094099C"/>
    <w:rsid w:val="00944926"/>
    <w:rsid w:val="009451C9"/>
    <w:rsid w:val="00945786"/>
    <w:rsid w:val="009457B8"/>
    <w:rsid w:val="00945812"/>
    <w:rsid w:val="009464CE"/>
    <w:rsid w:val="009467C9"/>
    <w:rsid w:val="00947ACF"/>
    <w:rsid w:val="00951DE4"/>
    <w:rsid w:val="009535AD"/>
    <w:rsid w:val="00953ECD"/>
    <w:rsid w:val="0095592C"/>
    <w:rsid w:val="009565F8"/>
    <w:rsid w:val="00956C41"/>
    <w:rsid w:val="00960646"/>
    <w:rsid w:val="009616B3"/>
    <w:rsid w:val="00962132"/>
    <w:rsid w:val="00962CA6"/>
    <w:rsid w:val="009632C8"/>
    <w:rsid w:val="00963E92"/>
    <w:rsid w:val="009654EE"/>
    <w:rsid w:val="00965559"/>
    <w:rsid w:val="0096700E"/>
    <w:rsid w:val="009672C0"/>
    <w:rsid w:val="00971422"/>
    <w:rsid w:val="00971EB8"/>
    <w:rsid w:val="00972233"/>
    <w:rsid w:val="009738DE"/>
    <w:rsid w:val="009747AF"/>
    <w:rsid w:val="00974E50"/>
    <w:rsid w:val="00975F4B"/>
    <w:rsid w:val="009765FE"/>
    <w:rsid w:val="00977958"/>
    <w:rsid w:val="0098185D"/>
    <w:rsid w:val="00982C7E"/>
    <w:rsid w:val="00984F32"/>
    <w:rsid w:val="0098522A"/>
    <w:rsid w:val="00986342"/>
    <w:rsid w:val="009875A8"/>
    <w:rsid w:val="00990A21"/>
    <w:rsid w:val="00990D26"/>
    <w:rsid w:val="00992AF5"/>
    <w:rsid w:val="00992B41"/>
    <w:rsid w:val="00992CDB"/>
    <w:rsid w:val="0099450F"/>
    <w:rsid w:val="00995561"/>
    <w:rsid w:val="00997801"/>
    <w:rsid w:val="009A1B8E"/>
    <w:rsid w:val="009A38AF"/>
    <w:rsid w:val="009A3E44"/>
    <w:rsid w:val="009A6342"/>
    <w:rsid w:val="009A7949"/>
    <w:rsid w:val="009B078E"/>
    <w:rsid w:val="009B1A66"/>
    <w:rsid w:val="009B20D7"/>
    <w:rsid w:val="009B3338"/>
    <w:rsid w:val="009B4498"/>
    <w:rsid w:val="009B4882"/>
    <w:rsid w:val="009B5014"/>
    <w:rsid w:val="009B73FD"/>
    <w:rsid w:val="009B7B9B"/>
    <w:rsid w:val="009C021F"/>
    <w:rsid w:val="009C070C"/>
    <w:rsid w:val="009C0860"/>
    <w:rsid w:val="009C3F5E"/>
    <w:rsid w:val="009C68B4"/>
    <w:rsid w:val="009C7C16"/>
    <w:rsid w:val="009D2503"/>
    <w:rsid w:val="009D321E"/>
    <w:rsid w:val="009D33E5"/>
    <w:rsid w:val="009D61E4"/>
    <w:rsid w:val="009D6F4B"/>
    <w:rsid w:val="009E06AD"/>
    <w:rsid w:val="009E1E64"/>
    <w:rsid w:val="009E31CE"/>
    <w:rsid w:val="009E3DC0"/>
    <w:rsid w:val="009E3FB6"/>
    <w:rsid w:val="009E5E95"/>
    <w:rsid w:val="009E6622"/>
    <w:rsid w:val="009E7298"/>
    <w:rsid w:val="009E761D"/>
    <w:rsid w:val="009E7697"/>
    <w:rsid w:val="009E7E8F"/>
    <w:rsid w:val="009F2233"/>
    <w:rsid w:val="009F372B"/>
    <w:rsid w:val="009F3DE9"/>
    <w:rsid w:val="009F4559"/>
    <w:rsid w:val="009F6A13"/>
    <w:rsid w:val="00A01C73"/>
    <w:rsid w:val="00A02976"/>
    <w:rsid w:val="00A029CA"/>
    <w:rsid w:val="00A02D1D"/>
    <w:rsid w:val="00A03F81"/>
    <w:rsid w:val="00A04055"/>
    <w:rsid w:val="00A05D95"/>
    <w:rsid w:val="00A0771E"/>
    <w:rsid w:val="00A079CE"/>
    <w:rsid w:val="00A10544"/>
    <w:rsid w:val="00A10B6F"/>
    <w:rsid w:val="00A119ED"/>
    <w:rsid w:val="00A11E1A"/>
    <w:rsid w:val="00A13955"/>
    <w:rsid w:val="00A146BB"/>
    <w:rsid w:val="00A14AAD"/>
    <w:rsid w:val="00A17C59"/>
    <w:rsid w:val="00A20108"/>
    <w:rsid w:val="00A20EA5"/>
    <w:rsid w:val="00A21626"/>
    <w:rsid w:val="00A21CD7"/>
    <w:rsid w:val="00A22BE9"/>
    <w:rsid w:val="00A2665B"/>
    <w:rsid w:val="00A2715F"/>
    <w:rsid w:val="00A27A67"/>
    <w:rsid w:val="00A31B2E"/>
    <w:rsid w:val="00A322C5"/>
    <w:rsid w:val="00A33025"/>
    <w:rsid w:val="00A33838"/>
    <w:rsid w:val="00A3587C"/>
    <w:rsid w:val="00A4212B"/>
    <w:rsid w:val="00A47E22"/>
    <w:rsid w:val="00A47E47"/>
    <w:rsid w:val="00A50FA4"/>
    <w:rsid w:val="00A54B0C"/>
    <w:rsid w:val="00A6003E"/>
    <w:rsid w:val="00A60D5D"/>
    <w:rsid w:val="00A61CF0"/>
    <w:rsid w:val="00A622BE"/>
    <w:rsid w:val="00A625CB"/>
    <w:rsid w:val="00A62C97"/>
    <w:rsid w:val="00A62E0D"/>
    <w:rsid w:val="00A63CCC"/>
    <w:rsid w:val="00A642A3"/>
    <w:rsid w:val="00A64CD2"/>
    <w:rsid w:val="00A669D4"/>
    <w:rsid w:val="00A67A43"/>
    <w:rsid w:val="00A67C78"/>
    <w:rsid w:val="00A70586"/>
    <w:rsid w:val="00A80667"/>
    <w:rsid w:val="00A820EF"/>
    <w:rsid w:val="00A82406"/>
    <w:rsid w:val="00A82E6D"/>
    <w:rsid w:val="00A837F6"/>
    <w:rsid w:val="00A8541E"/>
    <w:rsid w:val="00A8756F"/>
    <w:rsid w:val="00A9135B"/>
    <w:rsid w:val="00A91B3A"/>
    <w:rsid w:val="00A91D9E"/>
    <w:rsid w:val="00A93A2D"/>
    <w:rsid w:val="00A9421B"/>
    <w:rsid w:val="00AA01EB"/>
    <w:rsid w:val="00AA04A8"/>
    <w:rsid w:val="00AA057E"/>
    <w:rsid w:val="00AA05CB"/>
    <w:rsid w:val="00AB0453"/>
    <w:rsid w:val="00AB0458"/>
    <w:rsid w:val="00AB199C"/>
    <w:rsid w:val="00AB2AC5"/>
    <w:rsid w:val="00AB5A81"/>
    <w:rsid w:val="00AB6508"/>
    <w:rsid w:val="00AB6FA1"/>
    <w:rsid w:val="00AC1306"/>
    <w:rsid w:val="00AC3F56"/>
    <w:rsid w:val="00AC51E4"/>
    <w:rsid w:val="00AC5214"/>
    <w:rsid w:val="00AC77F2"/>
    <w:rsid w:val="00AD10D7"/>
    <w:rsid w:val="00AD1302"/>
    <w:rsid w:val="00AD177D"/>
    <w:rsid w:val="00AD18A5"/>
    <w:rsid w:val="00AD2AEE"/>
    <w:rsid w:val="00AD4F3B"/>
    <w:rsid w:val="00AD75E8"/>
    <w:rsid w:val="00AE076B"/>
    <w:rsid w:val="00AE49D5"/>
    <w:rsid w:val="00AE5049"/>
    <w:rsid w:val="00AE577B"/>
    <w:rsid w:val="00AF04FE"/>
    <w:rsid w:val="00AF0C22"/>
    <w:rsid w:val="00AF203F"/>
    <w:rsid w:val="00AF3FC2"/>
    <w:rsid w:val="00AF7C91"/>
    <w:rsid w:val="00B01E04"/>
    <w:rsid w:val="00B0397A"/>
    <w:rsid w:val="00B054C4"/>
    <w:rsid w:val="00B0624A"/>
    <w:rsid w:val="00B07000"/>
    <w:rsid w:val="00B07865"/>
    <w:rsid w:val="00B13345"/>
    <w:rsid w:val="00B133DA"/>
    <w:rsid w:val="00B147B8"/>
    <w:rsid w:val="00B157D6"/>
    <w:rsid w:val="00B161A7"/>
    <w:rsid w:val="00B16D4A"/>
    <w:rsid w:val="00B20DA3"/>
    <w:rsid w:val="00B21B57"/>
    <w:rsid w:val="00B21D2E"/>
    <w:rsid w:val="00B24667"/>
    <w:rsid w:val="00B26420"/>
    <w:rsid w:val="00B2673E"/>
    <w:rsid w:val="00B27F53"/>
    <w:rsid w:val="00B30111"/>
    <w:rsid w:val="00B33F85"/>
    <w:rsid w:val="00B34132"/>
    <w:rsid w:val="00B35601"/>
    <w:rsid w:val="00B36579"/>
    <w:rsid w:val="00B36A23"/>
    <w:rsid w:val="00B3714E"/>
    <w:rsid w:val="00B37DBA"/>
    <w:rsid w:val="00B40DDE"/>
    <w:rsid w:val="00B42930"/>
    <w:rsid w:val="00B43827"/>
    <w:rsid w:val="00B4477D"/>
    <w:rsid w:val="00B503C3"/>
    <w:rsid w:val="00B510B3"/>
    <w:rsid w:val="00B545B6"/>
    <w:rsid w:val="00B5542D"/>
    <w:rsid w:val="00B605EA"/>
    <w:rsid w:val="00B6186D"/>
    <w:rsid w:val="00B62DF0"/>
    <w:rsid w:val="00B6490E"/>
    <w:rsid w:val="00B664A5"/>
    <w:rsid w:val="00B67000"/>
    <w:rsid w:val="00B70656"/>
    <w:rsid w:val="00B738EC"/>
    <w:rsid w:val="00B740F6"/>
    <w:rsid w:val="00B74461"/>
    <w:rsid w:val="00B75A8E"/>
    <w:rsid w:val="00B775A5"/>
    <w:rsid w:val="00B77E9C"/>
    <w:rsid w:val="00B80844"/>
    <w:rsid w:val="00B80F5E"/>
    <w:rsid w:val="00B83612"/>
    <w:rsid w:val="00B83D1B"/>
    <w:rsid w:val="00B86CBB"/>
    <w:rsid w:val="00B8718C"/>
    <w:rsid w:val="00B9148B"/>
    <w:rsid w:val="00B91644"/>
    <w:rsid w:val="00B9336B"/>
    <w:rsid w:val="00B94817"/>
    <w:rsid w:val="00B96AF5"/>
    <w:rsid w:val="00B979C4"/>
    <w:rsid w:val="00BA0F1D"/>
    <w:rsid w:val="00BA2294"/>
    <w:rsid w:val="00BA22EE"/>
    <w:rsid w:val="00BA24A5"/>
    <w:rsid w:val="00BA2636"/>
    <w:rsid w:val="00BA2D63"/>
    <w:rsid w:val="00BA3813"/>
    <w:rsid w:val="00BA4650"/>
    <w:rsid w:val="00BA56FB"/>
    <w:rsid w:val="00BA580A"/>
    <w:rsid w:val="00BA79A3"/>
    <w:rsid w:val="00BB35D2"/>
    <w:rsid w:val="00BB3967"/>
    <w:rsid w:val="00BB472B"/>
    <w:rsid w:val="00BB76F2"/>
    <w:rsid w:val="00BB7EF1"/>
    <w:rsid w:val="00BC1287"/>
    <w:rsid w:val="00BC1F08"/>
    <w:rsid w:val="00BC2EBA"/>
    <w:rsid w:val="00BC44F0"/>
    <w:rsid w:val="00BC4C08"/>
    <w:rsid w:val="00BC4F87"/>
    <w:rsid w:val="00BC511F"/>
    <w:rsid w:val="00BC5A95"/>
    <w:rsid w:val="00BC60D7"/>
    <w:rsid w:val="00BC7829"/>
    <w:rsid w:val="00BC7E74"/>
    <w:rsid w:val="00BD090A"/>
    <w:rsid w:val="00BD25EB"/>
    <w:rsid w:val="00BD36BF"/>
    <w:rsid w:val="00BD3A7A"/>
    <w:rsid w:val="00BD3D8A"/>
    <w:rsid w:val="00BE06BC"/>
    <w:rsid w:val="00BE1189"/>
    <w:rsid w:val="00BF1846"/>
    <w:rsid w:val="00BF23B7"/>
    <w:rsid w:val="00BF34F0"/>
    <w:rsid w:val="00BF4B04"/>
    <w:rsid w:val="00BF6079"/>
    <w:rsid w:val="00BF728F"/>
    <w:rsid w:val="00BF76FF"/>
    <w:rsid w:val="00BF7A36"/>
    <w:rsid w:val="00C00337"/>
    <w:rsid w:val="00C02110"/>
    <w:rsid w:val="00C05620"/>
    <w:rsid w:val="00C07B87"/>
    <w:rsid w:val="00C1148D"/>
    <w:rsid w:val="00C13C0D"/>
    <w:rsid w:val="00C13EF6"/>
    <w:rsid w:val="00C1401A"/>
    <w:rsid w:val="00C14335"/>
    <w:rsid w:val="00C16E10"/>
    <w:rsid w:val="00C177E0"/>
    <w:rsid w:val="00C209C4"/>
    <w:rsid w:val="00C21E8D"/>
    <w:rsid w:val="00C2205F"/>
    <w:rsid w:val="00C227A0"/>
    <w:rsid w:val="00C23701"/>
    <w:rsid w:val="00C23944"/>
    <w:rsid w:val="00C24096"/>
    <w:rsid w:val="00C25A1E"/>
    <w:rsid w:val="00C25AD2"/>
    <w:rsid w:val="00C25E47"/>
    <w:rsid w:val="00C2657E"/>
    <w:rsid w:val="00C26657"/>
    <w:rsid w:val="00C272C0"/>
    <w:rsid w:val="00C276C3"/>
    <w:rsid w:val="00C316CB"/>
    <w:rsid w:val="00C33149"/>
    <w:rsid w:val="00C33B58"/>
    <w:rsid w:val="00C35288"/>
    <w:rsid w:val="00C4330E"/>
    <w:rsid w:val="00C43CCA"/>
    <w:rsid w:val="00C47A4A"/>
    <w:rsid w:val="00C47EAD"/>
    <w:rsid w:val="00C47EC0"/>
    <w:rsid w:val="00C51D2D"/>
    <w:rsid w:val="00C5304A"/>
    <w:rsid w:val="00C538DF"/>
    <w:rsid w:val="00C53CC0"/>
    <w:rsid w:val="00C55C21"/>
    <w:rsid w:val="00C5761B"/>
    <w:rsid w:val="00C60A1A"/>
    <w:rsid w:val="00C60E15"/>
    <w:rsid w:val="00C62A96"/>
    <w:rsid w:val="00C6339F"/>
    <w:rsid w:val="00C63E18"/>
    <w:rsid w:val="00C673D2"/>
    <w:rsid w:val="00C701C4"/>
    <w:rsid w:val="00C71BFB"/>
    <w:rsid w:val="00C728FF"/>
    <w:rsid w:val="00C72CA7"/>
    <w:rsid w:val="00C73488"/>
    <w:rsid w:val="00C74E3C"/>
    <w:rsid w:val="00C752E1"/>
    <w:rsid w:val="00C777D4"/>
    <w:rsid w:val="00C80EA7"/>
    <w:rsid w:val="00C810C5"/>
    <w:rsid w:val="00C834EF"/>
    <w:rsid w:val="00C83DB0"/>
    <w:rsid w:val="00C843D0"/>
    <w:rsid w:val="00C84D3E"/>
    <w:rsid w:val="00C8502E"/>
    <w:rsid w:val="00C85733"/>
    <w:rsid w:val="00C86D00"/>
    <w:rsid w:val="00C8740F"/>
    <w:rsid w:val="00C901CE"/>
    <w:rsid w:val="00C95DC4"/>
    <w:rsid w:val="00CA04D7"/>
    <w:rsid w:val="00CA2238"/>
    <w:rsid w:val="00CA22C8"/>
    <w:rsid w:val="00CA29A9"/>
    <w:rsid w:val="00CA2B84"/>
    <w:rsid w:val="00CA3CA4"/>
    <w:rsid w:val="00CA3F12"/>
    <w:rsid w:val="00CA514C"/>
    <w:rsid w:val="00CA5262"/>
    <w:rsid w:val="00CA5688"/>
    <w:rsid w:val="00CA5973"/>
    <w:rsid w:val="00CA5EA3"/>
    <w:rsid w:val="00CB1B2C"/>
    <w:rsid w:val="00CB21F9"/>
    <w:rsid w:val="00CB3A18"/>
    <w:rsid w:val="00CC112D"/>
    <w:rsid w:val="00CC32F6"/>
    <w:rsid w:val="00CC56A4"/>
    <w:rsid w:val="00CD29D6"/>
    <w:rsid w:val="00CD4CF8"/>
    <w:rsid w:val="00CD767D"/>
    <w:rsid w:val="00CE064C"/>
    <w:rsid w:val="00CE3948"/>
    <w:rsid w:val="00CE3A5D"/>
    <w:rsid w:val="00CE54C8"/>
    <w:rsid w:val="00CE744D"/>
    <w:rsid w:val="00CF065E"/>
    <w:rsid w:val="00CF16CE"/>
    <w:rsid w:val="00CF2273"/>
    <w:rsid w:val="00CF24FC"/>
    <w:rsid w:val="00CF351C"/>
    <w:rsid w:val="00CF5024"/>
    <w:rsid w:val="00CF7426"/>
    <w:rsid w:val="00CF7E70"/>
    <w:rsid w:val="00D004C4"/>
    <w:rsid w:val="00D006C4"/>
    <w:rsid w:val="00D007E5"/>
    <w:rsid w:val="00D01078"/>
    <w:rsid w:val="00D045B1"/>
    <w:rsid w:val="00D05823"/>
    <w:rsid w:val="00D06F8D"/>
    <w:rsid w:val="00D10BA1"/>
    <w:rsid w:val="00D10CF6"/>
    <w:rsid w:val="00D11305"/>
    <w:rsid w:val="00D12F1A"/>
    <w:rsid w:val="00D130DA"/>
    <w:rsid w:val="00D17D92"/>
    <w:rsid w:val="00D20975"/>
    <w:rsid w:val="00D23373"/>
    <w:rsid w:val="00D23AC1"/>
    <w:rsid w:val="00D23F46"/>
    <w:rsid w:val="00D24097"/>
    <w:rsid w:val="00D25DEF"/>
    <w:rsid w:val="00D2607A"/>
    <w:rsid w:val="00D27C71"/>
    <w:rsid w:val="00D31206"/>
    <w:rsid w:val="00D31ADA"/>
    <w:rsid w:val="00D36184"/>
    <w:rsid w:val="00D42C1A"/>
    <w:rsid w:val="00D43139"/>
    <w:rsid w:val="00D43BD3"/>
    <w:rsid w:val="00D46C85"/>
    <w:rsid w:val="00D46EAF"/>
    <w:rsid w:val="00D477E1"/>
    <w:rsid w:val="00D52638"/>
    <w:rsid w:val="00D534ED"/>
    <w:rsid w:val="00D5438E"/>
    <w:rsid w:val="00D54666"/>
    <w:rsid w:val="00D54E21"/>
    <w:rsid w:val="00D600B7"/>
    <w:rsid w:val="00D62DFA"/>
    <w:rsid w:val="00D65AA1"/>
    <w:rsid w:val="00D65DE9"/>
    <w:rsid w:val="00D6731A"/>
    <w:rsid w:val="00D674E3"/>
    <w:rsid w:val="00D67D03"/>
    <w:rsid w:val="00D71248"/>
    <w:rsid w:val="00D71A4B"/>
    <w:rsid w:val="00D72AE0"/>
    <w:rsid w:val="00D76B06"/>
    <w:rsid w:val="00D76C8B"/>
    <w:rsid w:val="00D77139"/>
    <w:rsid w:val="00D77430"/>
    <w:rsid w:val="00D77D90"/>
    <w:rsid w:val="00D8082D"/>
    <w:rsid w:val="00D80BBC"/>
    <w:rsid w:val="00D81907"/>
    <w:rsid w:val="00D836FA"/>
    <w:rsid w:val="00D856E3"/>
    <w:rsid w:val="00D90079"/>
    <w:rsid w:val="00D90A8E"/>
    <w:rsid w:val="00D9109C"/>
    <w:rsid w:val="00D930DC"/>
    <w:rsid w:val="00D93831"/>
    <w:rsid w:val="00D93BE6"/>
    <w:rsid w:val="00D94659"/>
    <w:rsid w:val="00D97010"/>
    <w:rsid w:val="00DA002D"/>
    <w:rsid w:val="00DA0F6A"/>
    <w:rsid w:val="00DA0FE2"/>
    <w:rsid w:val="00DA15DA"/>
    <w:rsid w:val="00DA3818"/>
    <w:rsid w:val="00DA39B7"/>
    <w:rsid w:val="00DA3DE8"/>
    <w:rsid w:val="00DA62CB"/>
    <w:rsid w:val="00DB15D5"/>
    <w:rsid w:val="00DB1EC1"/>
    <w:rsid w:val="00DB384B"/>
    <w:rsid w:val="00DB524E"/>
    <w:rsid w:val="00DB6B7A"/>
    <w:rsid w:val="00DB7DEE"/>
    <w:rsid w:val="00DC06D5"/>
    <w:rsid w:val="00DC091C"/>
    <w:rsid w:val="00DC136B"/>
    <w:rsid w:val="00DC3324"/>
    <w:rsid w:val="00DC357A"/>
    <w:rsid w:val="00DC74B5"/>
    <w:rsid w:val="00DC7A4D"/>
    <w:rsid w:val="00DC7CB1"/>
    <w:rsid w:val="00DD005E"/>
    <w:rsid w:val="00DD1578"/>
    <w:rsid w:val="00DD2830"/>
    <w:rsid w:val="00DD28DD"/>
    <w:rsid w:val="00DD44D6"/>
    <w:rsid w:val="00DD51F8"/>
    <w:rsid w:val="00DD5ED4"/>
    <w:rsid w:val="00DD73E7"/>
    <w:rsid w:val="00DE0355"/>
    <w:rsid w:val="00DE1C3F"/>
    <w:rsid w:val="00DE2487"/>
    <w:rsid w:val="00DE2709"/>
    <w:rsid w:val="00DE30F7"/>
    <w:rsid w:val="00DE3E86"/>
    <w:rsid w:val="00DE4244"/>
    <w:rsid w:val="00DE426A"/>
    <w:rsid w:val="00DE4A0A"/>
    <w:rsid w:val="00DE5C9E"/>
    <w:rsid w:val="00DE644F"/>
    <w:rsid w:val="00DE7F8F"/>
    <w:rsid w:val="00DF1515"/>
    <w:rsid w:val="00DF3951"/>
    <w:rsid w:val="00DF78DD"/>
    <w:rsid w:val="00E009BB"/>
    <w:rsid w:val="00E02BC9"/>
    <w:rsid w:val="00E052A0"/>
    <w:rsid w:val="00E05C06"/>
    <w:rsid w:val="00E0689D"/>
    <w:rsid w:val="00E106F2"/>
    <w:rsid w:val="00E1141E"/>
    <w:rsid w:val="00E121B5"/>
    <w:rsid w:val="00E129DD"/>
    <w:rsid w:val="00E12FC7"/>
    <w:rsid w:val="00E1367D"/>
    <w:rsid w:val="00E13814"/>
    <w:rsid w:val="00E16336"/>
    <w:rsid w:val="00E250EE"/>
    <w:rsid w:val="00E27E28"/>
    <w:rsid w:val="00E30FD7"/>
    <w:rsid w:val="00E32DF9"/>
    <w:rsid w:val="00E343E0"/>
    <w:rsid w:val="00E34429"/>
    <w:rsid w:val="00E3490F"/>
    <w:rsid w:val="00E3617A"/>
    <w:rsid w:val="00E40B26"/>
    <w:rsid w:val="00E40B7C"/>
    <w:rsid w:val="00E40E39"/>
    <w:rsid w:val="00E41ACD"/>
    <w:rsid w:val="00E432FC"/>
    <w:rsid w:val="00E470F1"/>
    <w:rsid w:val="00E538F1"/>
    <w:rsid w:val="00E5406F"/>
    <w:rsid w:val="00E54096"/>
    <w:rsid w:val="00E54730"/>
    <w:rsid w:val="00E55119"/>
    <w:rsid w:val="00E55F4C"/>
    <w:rsid w:val="00E607AA"/>
    <w:rsid w:val="00E608CC"/>
    <w:rsid w:val="00E61464"/>
    <w:rsid w:val="00E635CC"/>
    <w:rsid w:val="00E66A0D"/>
    <w:rsid w:val="00E67741"/>
    <w:rsid w:val="00E70705"/>
    <w:rsid w:val="00E71D7A"/>
    <w:rsid w:val="00E76274"/>
    <w:rsid w:val="00E805A3"/>
    <w:rsid w:val="00E81E71"/>
    <w:rsid w:val="00E81EB3"/>
    <w:rsid w:val="00E833EA"/>
    <w:rsid w:val="00E8388B"/>
    <w:rsid w:val="00E84AF0"/>
    <w:rsid w:val="00E85037"/>
    <w:rsid w:val="00E8528C"/>
    <w:rsid w:val="00E8692D"/>
    <w:rsid w:val="00E871FD"/>
    <w:rsid w:val="00E8754D"/>
    <w:rsid w:val="00E87598"/>
    <w:rsid w:val="00E9232A"/>
    <w:rsid w:val="00E9287E"/>
    <w:rsid w:val="00E932A0"/>
    <w:rsid w:val="00E9507E"/>
    <w:rsid w:val="00E97669"/>
    <w:rsid w:val="00E97907"/>
    <w:rsid w:val="00EA0CB5"/>
    <w:rsid w:val="00EA229F"/>
    <w:rsid w:val="00EA265D"/>
    <w:rsid w:val="00EA2F4B"/>
    <w:rsid w:val="00EA3490"/>
    <w:rsid w:val="00EA34FA"/>
    <w:rsid w:val="00EA387A"/>
    <w:rsid w:val="00EA61D5"/>
    <w:rsid w:val="00EB21C3"/>
    <w:rsid w:val="00EB3DFB"/>
    <w:rsid w:val="00EB46E8"/>
    <w:rsid w:val="00EB4ACF"/>
    <w:rsid w:val="00EB6141"/>
    <w:rsid w:val="00EB629F"/>
    <w:rsid w:val="00EC1E14"/>
    <w:rsid w:val="00EC3319"/>
    <w:rsid w:val="00EC357A"/>
    <w:rsid w:val="00EC4BA8"/>
    <w:rsid w:val="00EC64F3"/>
    <w:rsid w:val="00EC74F6"/>
    <w:rsid w:val="00ED0630"/>
    <w:rsid w:val="00ED5769"/>
    <w:rsid w:val="00ED580A"/>
    <w:rsid w:val="00EE32A5"/>
    <w:rsid w:val="00EE4E11"/>
    <w:rsid w:val="00EE5563"/>
    <w:rsid w:val="00EE7478"/>
    <w:rsid w:val="00EF09FD"/>
    <w:rsid w:val="00EF2243"/>
    <w:rsid w:val="00EF260E"/>
    <w:rsid w:val="00EF36F9"/>
    <w:rsid w:val="00EF4C91"/>
    <w:rsid w:val="00EF6489"/>
    <w:rsid w:val="00EF70D2"/>
    <w:rsid w:val="00EF72BA"/>
    <w:rsid w:val="00F00B0E"/>
    <w:rsid w:val="00F01CAC"/>
    <w:rsid w:val="00F025B6"/>
    <w:rsid w:val="00F02857"/>
    <w:rsid w:val="00F035E9"/>
    <w:rsid w:val="00F05850"/>
    <w:rsid w:val="00F1514E"/>
    <w:rsid w:val="00F1665A"/>
    <w:rsid w:val="00F1747C"/>
    <w:rsid w:val="00F21652"/>
    <w:rsid w:val="00F23362"/>
    <w:rsid w:val="00F23457"/>
    <w:rsid w:val="00F25A22"/>
    <w:rsid w:val="00F313B8"/>
    <w:rsid w:val="00F31FE5"/>
    <w:rsid w:val="00F349E0"/>
    <w:rsid w:val="00F35192"/>
    <w:rsid w:val="00F36B7B"/>
    <w:rsid w:val="00F37AA2"/>
    <w:rsid w:val="00F41540"/>
    <w:rsid w:val="00F470C8"/>
    <w:rsid w:val="00F471BD"/>
    <w:rsid w:val="00F50FA7"/>
    <w:rsid w:val="00F51A53"/>
    <w:rsid w:val="00F54078"/>
    <w:rsid w:val="00F54C37"/>
    <w:rsid w:val="00F55422"/>
    <w:rsid w:val="00F56BA3"/>
    <w:rsid w:val="00F56D36"/>
    <w:rsid w:val="00F5728C"/>
    <w:rsid w:val="00F60A24"/>
    <w:rsid w:val="00F63D44"/>
    <w:rsid w:val="00F642B1"/>
    <w:rsid w:val="00F64975"/>
    <w:rsid w:val="00F64CAA"/>
    <w:rsid w:val="00F64F09"/>
    <w:rsid w:val="00F64FFF"/>
    <w:rsid w:val="00F6675A"/>
    <w:rsid w:val="00F66A2E"/>
    <w:rsid w:val="00F67FBA"/>
    <w:rsid w:val="00F7127F"/>
    <w:rsid w:val="00F73BCF"/>
    <w:rsid w:val="00F74EF5"/>
    <w:rsid w:val="00F80FC4"/>
    <w:rsid w:val="00F8168B"/>
    <w:rsid w:val="00F81AC1"/>
    <w:rsid w:val="00F81AC6"/>
    <w:rsid w:val="00F82356"/>
    <w:rsid w:val="00F83329"/>
    <w:rsid w:val="00F84756"/>
    <w:rsid w:val="00F847D1"/>
    <w:rsid w:val="00F85891"/>
    <w:rsid w:val="00F85F8B"/>
    <w:rsid w:val="00F86063"/>
    <w:rsid w:val="00F90635"/>
    <w:rsid w:val="00F90DD4"/>
    <w:rsid w:val="00F940A4"/>
    <w:rsid w:val="00F9507D"/>
    <w:rsid w:val="00F96307"/>
    <w:rsid w:val="00F97037"/>
    <w:rsid w:val="00FA36CE"/>
    <w:rsid w:val="00FA3BB6"/>
    <w:rsid w:val="00FA5BB5"/>
    <w:rsid w:val="00FA6424"/>
    <w:rsid w:val="00FB00C3"/>
    <w:rsid w:val="00FB02E6"/>
    <w:rsid w:val="00FB0591"/>
    <w:rsid w:val="00FB2F06"/>
    <w:rsid w:val="00FB2F28"/>
    <w:rsid w:val="00FB343F"/>
    <w:rsid w:val="00FB41B2"/>
    <w:rsid w:val="00FC070C"/>
    <w:rsid w:val="00FC4D86"/>
    <w:rsid w:val="00FC6364"/>
    <w:rsid w:val="00FC6C92"/>
    <w:rsid w:val="00FC7733"/>
    <w:rsid w:val="00FC77A8"/>
    <w:rsid w:val="00FD24FD"/>
    <w:rsid w:val="00FD5275"/>
    <w:rsid w:val="00FD7F97"/>
    <w:rsid w:val="00FE15F4"/>
    <w:rsid w:val="00FE195C"/>
    <w:rsid w:val="00FE1A97"/>
    <w:rsid w:val="00FE252E"/>
    <w:rsid w:val="00FE349E"/>
    <w:rsid w:val="00FE3899"/>
    <w:rsid w:val="00FE6523"/>
    <w:rsid w:val="00FE6BF6"/>
    <w:rsid w:val="00FE7CE5"/>
    <w:rsid w:val="00FF23EF"/>
    <w:rsid w:val="00FF311B"/>
    <w:rsid w:val="00FF45F4"/>
    <w:rsid w:val="00FF6425"/>
    <w:rsid w:val="00FF6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 19"/>
        <o:r id="V:Rule2" type="connector" idref="# 14"/>
      </o:rules>
    </o:shapelayout>
  </w:shapeDefaults>
  <w:decimalSymbol w:val="."/>
  <w:listSeparator w:val=","/>
  <w14:docId w14:val="6EDCAE43"/>
  <w15:docId w15:val="{98D6F54F-5827-432B-B10C-D5E35C34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45B9"/>
    <w:pPr>
      <w:spacing w:after="6" w:line="276" w:lineRule="auto"/>
      <w:ind w:left="720"/>
      <w:jc w:val="both"/>
    </w:pPr>
    <w:rPr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161A9"/>
    <w:pPr>
      <w:spacing w:before="100" w:beforeAutospacing="1" w:after="100" w:afterAutospacing="1" w:line="240" w:lineRule="auto"/>
      <w:ind w:left="0"/>
      <w:jc w:val="lef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7733"/>
    <w:rPr>
      <w:color w:val="0000FF"/>
      <w:u w:val="single"/>
    </w:rPr>
  </w:style>
  <w:style w:type="paragraph" w:customStyle="1" w:styleId="NormalCalibri">
    <w:name w:val="Normal + Calibri"/>
    <w:basedOn w:val="Normal"/>
    <w:rsid w:val="00FC7733"/>
    <w:pPr>
      <w:spacing w:before="100" w:beforeAutospacing="1" w:after="100" w:afterAutospacing="1"/>
    </w:pPr>
    <w:rPr>
      <w:rFonts w:ascii="Calibri" w:hAnsi="Calibri"/>
    </w:rPr>
  </w:style>
  <w:style w:type="paragraph" w:styleId="NoSpacing">
    <w:name w:val="No Spacing"/>
    <w:qFormat/>
    <w:rsid w:val="00342025"/>
    <w:pPr>
      <w:spacing w:after="6" w:line="276" w:lineRule="auto"/>
      <w:ind w:left="720"/>
      <w:jc w:val="both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semiHidden/>
    <w:rsid w:val="00342025"/>
    <w:rPr>
      <w:b/>
      <w:bCs/>
    </w:rPr>
  </w:style>
  <w:style w:type="character" w:customStyle="1" w:styleId="BodyText3Char">
    <w:name w:val="Body Text 3 Char"/>
    <w:link w:val="BodyText3"/>
    <w:semiHidden/>
    <w:rsid w:val="00342025"/>
    <w:rPr>
      <w:b/>
      <w:bCs/>
      <w:sz w:val="24"/>
      <w:szCs w:val="24"/>
      <w:lang w:bidi="ar-SA"/>
    </w:rPr>
  </w:style>
  <w:style w:type="table" w:styleId="TableGrid">
    <w:name w:val="Table Grid"/>
    <w:basedOn w:val="TableNormal"/>
    <w:rsid w:val="0012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D5B53"/>
    <w:pPr>
      <w:spacing w:after="120"/>
    </w:pPr>
  </w:style>
  <w:style w:type="character" w:customStyle="1" w:styleId="BodyTextChar">
    <w:name w:val="Body Text Char"/>
    <w:link w:val="BodyText"/>
    <w:rsid w:val="008D5B53"/>
    <w:rPr>
      <w:sz w:val="24"/>
      <w:szCs w:val="24"/>
    </w:rPr>
  </w:style>
  <w:style w:type="paragraph" w:styleId="Header">
    <w:name w:val="header"/>
    <w:basedOn w:val="Normal"/>
    <w:link w:val="HeaderChar"/>
    <w:rsid w:val="00E121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1B5"/>
    <w:rPr>
      <w:sz w:val="24"/>
      <w:szCs w:val="24"/>
    </w:rPr>
  </w:style>
  <w:style w:type="paragraph" w:styleId="Footer">
    <w:name w:val="footer"/>
    <w:basedOn w:val="Normal"/>
    <w:link w:val="FooterChar"/>
    <w:rsid w:val="00E121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121B5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DD2830"/>
  </w:style>
  <w:style w:type="paragraph" w:styleId="ListParagraph">
    <w:name w:val="List Paragraph"/>
    <w:basedOn w:val="Normal"/>
    <w:uiPriority w:val="34"/>
    <w:qFormat/>
    <w:rsid w:val="00291705"/>
  </w:style>
  <w:style w:type="character" w:customStyle="1" w:styleId="cls">
    <w:name w:val="cls"/>
    <w:rsid w:val="00697132"/>
  </w:style>
  <w:style w:type="character" w:styleId="FollowedHyperlink">
    <w:name w:val="FollowedHyperlink"/>
    <w:rsid w:val="00BC7E74"/>
    <w:rPr>
      <w:color w:val="800080"/>
      <w:u w:val="single"/>
    </w:rPr>
  </w:style>
  <w:style w:type="character" w:customStyle="1" w:styleId="hl">
    <w:name w:val="hl"/>
    <w:rsid w:val="001A7F68"/>
  </w:style>
  <w:style w:type="character" w:customStyle="1" w:styleId="Heading4Char">
    <w:name w:val="Heading 4 Char"/>
    <w:link w:val="Heading4"/>
    <w:uiPriority w:val="9"/>
    <w:rsid w:val="008161A9"/>
    <w:rPr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8161A9"/>
  </w:style>
  <w:style w:type="paragraph" w:customStyle="1" w:styleId="description">
    <w:name w:val="description"/>
    <w:basedOn w:val="Normal"/>
    <w:rsid w:val="008161A9"/>
    <w:pPr>
      <w:spacing w:before="100" w:beforeAutospacing="1" w:after="100" w:afterAutospacing="1" w:line="240" w:lineRule="auto"/>
      <w:ind w:left="0"/>
      <w:jc w:val="left"/>
    </w:pPr>
  </w:style>
  <w:style w:type="paragraph" w:styleId="BalloonText">
    <w:name w:val="Balloon Text"/>
    <w:basedOn w:val="Normal"/>
    <w:link w:val="BalloonTextChar"/>
    <w:rsid w:val="0007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7DA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C3319"/>
    <w:pPr>
      <w:spacing w:before="100" w:beforeAutospacing="1" w:after="100" w:afterAutospacing="1"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nyaHota/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4E2A1-F7D8-423C-8021-5F015912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HTH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N@G@'$</dc:creator>
  <cp:lastModifiedBy>Sahasra Skriti</cp:lastModifiedBy>
  <cp:revision>106</cp:revision>
  <cp:lastPrinted>2019-03-09T06:01:00Z</cp:lastPrinted>
  <dcterms:created xsi:type="dcterms:W3CDTF">2020-11-01T20:53:00Z</dcterms:created>
  <dcterms:modified xsi:type="dcterms:W3CDTF">2021-10-06T15:41:00Z</dcterms:modified>
</cp:coreProperties>
</file>