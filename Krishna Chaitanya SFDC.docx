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31A" w:rsidRPr="00117554" w:rsidRDefault="00AF203F" w:rsidP="00B738EC">
      <w:pPr>
        <w:spacing w:after="30"/>
        <w:ind w:left="0"/>
        <w:rPr>
          <w:rFonts w:ascii="Verdana" w:hAnsi="Verdana" w:cs="Calibri"/>
          <w:b/>
          <w:color w:val="595959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91644" w:rsidRPr="00117554">
        <w:rPr>
          <w:rFonts w:ascii="Verdana" w:hAnsi="Verdana" w:cs="Calibri"/>
          <w:b/>
          <w:color w:val="595959"/>
        </w:rPr>
        <w:t>KRISHNA CHAITANYA</w:t>
      </w:r>
    </w:p>
    <w:p w:rsidR="009E6622" w:rsidRPr="00117554" w:rsidRDefault="00B6490E" w:rsidP="00C43CCA">
      <w:pPr>
        <w:spacing w:after="30"/>
        <w:ind w:left="4320" w:firstLine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Krishna</w:t>
      </w:r>
      <w:r w:rsidR="000F2283" w:rsidRPr="00117554">
        <w:rPr>
          <w:rFonts w:ascii="Verdana" w:hAnsi="Verdana" w:cs="Calibri"/>
          <w:sz w:val="20"/>
          <w:szCs w:val="20"/>
        </w:rPr>
        <w:t>Chaita</w:t>
      </w:r>
      <w:r w:rsidR="00D6731A" w:rsidRPr="00117554">
        <w:rPr>
          <w:rFonts w:ascii="Verdana" w:hAnsi="Verdana" w:cs="Calibri"/>
          <w:sz w:val="20"/>
          <w:szCs w:val="20"/>
        </w:rPr>
        <w:t>nya</w:t>
      </w:r>
      <w:r>
        <w:rPr>
          <w:rFonts w:ascii="Verdana" w:hAnsi="Verdana" w:cs="Calibri"/>
          <w:sz w:val="20"/>
          <w:szCs w:val="20"/>
        </w:rPr>
        <w:t>.force@gmail.com</w:t>
      </w:r>
    </w:p>
    <w:p w:rsidR="000F004A" w:rsidRDefault="00C43CCA" w:rsidP="00C43C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</w:tabs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 w:rsidR="005B660C">
        <w:rPr>
          <w:rFonts w:ascii="Verdana" w:hAnsi="Verdana" w:cs="Calibri"/>
          <w:sz w:val="20"/>
          <w:szCs w:val="20"/>
        </w:rPr>
        <w:t>Reach me at</w:t>
      </w:r>
      <w:r w:rsidR="00BF23B7">
        <w:rPr>
          <w:rFonts w:ascii="Verdana" w:hAnsi="Verdana" w:cs="Calibri"/>
          <w:sz w:val="20"/>
          <w:szCs w:val="20"/>
        </w:rPr>
        <w:t>:</w:t>
      </w:r>
      <w:r w:rsidR="000F004A">
        <w:rPr>
          <w:rFonts w:ascii="Verdana" w:hAnsi="Verdana" w:cs="Calibri"/>
          <w:sz w:val="20"/>
          <w:szCs w:val="20"/>
        </w:rPr>
        <w:t xml:space="preserve"> +1</w:t>
      </w:r>
      <w:r w:rsidR="00F25A22">
        <w:rPr>
          <w:rFonts w:ascii="Verdana" w:hAnsi="Verdana" w:cs="Calibri"/>
          <w:sz w:val="20"/>
          <w:szCs w:val="20"/>
        </w:rPr>
        <w:t>6472489314</w:t>
      </w:r>
    </w:p>
    <w:p w:rsidR="00CA2B84" w:rsidRPr="00117554" w:rsidRDefault="007F51AE" w:rsidP="00B738EC">
      <w:pPr>
        <w:spacing w:after="30"/>
        <w:rPr>
          <w:rFonts w:ascii="Verdana" w:hAnsi="Verdana" w:cs="Calibri"/>
          <w:b/>
          <w:sz w:val="20"/>
          <w:szCs w:val="20"/>
        </w:rPr>
      </w:pPr>
      <w:r w:rsidRPr="00117554">
        <w:rPr>
          <w:rFonts w:ascii="Verdana" w:hAnsi="Verdana" w:cs="Calibri"/>
          <w:b/>
          <w:sz w:val="20"/>
          <w:szCs w:val="20"/>
        </w:rPr>
        <w:t>PROFESSIONAL SUMMARY:</w:t>
      </w:r>
    </w:p>
    <w:p w:rsidR="00B91644" w:rsidRPr="00117554" w:rsidRDefault="00B91644" w:rsidP="00B738EC">
      <w:pPr>
        <w:spacing w:after="0" w:line="120" w:lineRule="auto"/>
        <w:ind w:left="360"/>
        <w:rPr>
          <w:rFonts w:ascii="Verdana" w:hAnsi="Verdana" w:cs="Calibri"/>
          <w:sz w:val="20"/>
          <w:szCs w:val="20"/>
        </w:rPr>
      </w:pPr>
    </w:p>
    <w:p w:rsidR="00172A72" w:rsidRPr="005163BD" w:rsidRDefault="00832C30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="00726A8C" w:rsidRPr="005163BD">
        <w:rPr>
          <w:rFonts w:ascii="Segoe UI" w:hAnsi="Segoe UI" w:cs="Segoe UI"/>
          <w:sz w:val="21"/>
          <w:szCs w:val="21"/>
          <w:shd w:val="clear" w:color="auto" w:fill="FFFFFF"/>
        </w:rPr>
        <w:t>2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+ </w:t>
      </w:r>
      <w:r w:rsidR="00172A72" w:rsidRPr="005163BD">
        <w:rPr>
          <w:rFonts w:ascii="Segoe UI" w:hAnsi="Segoe UI" w:cs="Segoe UI"/>
          <w:sz w:val="21"/>
          <w:szCs w:val="21"/>
          <w:shd w:val="clear" w:color="auto" w:fill="FFFFFF"/>
        </w:rPr>
        <w:t>years</w:t>
      </w:r>
      <w:r w:rsidR="00F336C0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72A72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of </w:t>
      </w:r>
      <w:r w:rsidR="0049012D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Salesforce.com </w:t>
      </w:r>
      <w:r w:rsidR="00172A72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experience implementing </w:t>
      </w:r>
      <w:r w:rsidR="0049012D" w:rsidRPr="005163BD">
        <w:rPr>
          <w:rFonts w:ascii="Segoe UI" w:hAnsi="Segoe UI" w:cs="Segoe UI"/>
          <w:sz w:val="21"/>
          <w:szCs w:val="21"/>
          <w:shd w:val="clear" w:color="auto" w:fill="FFFFFF"/>
        </w:rPr>
        <w:t>Configuring and Customization</w:t>
      </w:r>
      <w:r w:rsidR="00C177E0" w:rsidRPr="005163B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177E0" w:rsidRDefault="00C177E0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Experience working </w:t>
      </w:r>
      <w:r w:rsidR="009121D5" w:rsidRPr="005163BD"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Sales Cloud, Service Cloud, </w:t>
      </w:r>
      <w:r w:rsidR="002B3F61" w:rsidRPr="005163BD">
        <w:rPr>
          <w:rFonts w:ascii="Segoe UI" w:hAnsi="Segoe UI" w:cs="Segoe UI"/>
          <w:sz w:val="21"/>
          <w:szCs w:val="21"/>
          <w:shd w:val="clear" w:color="auto" w:fill="FFFFFF"/>
        </w:rPr>
        <w:t>Banking,</w:t>
      </w:r>
      <w:r w:rsidR="00F336C0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4219D" w:rsidRPr="005163BD">
        <w:rPr>
          <w:rFonts w:ascii="Segoe UI" w:hAnsi="Segoe UI" w:cs="Segoe UI"/>
          <w:sz w:val="21"/>
          <w:szCs w:val="21"/>
          <w:shd w:val="clear" w:color="auto" w:fill="FFFFFF"/>
        </w:rPr>
        <w:t>community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applications</w:t>
      </w:r>
      <w:r w:rsidR="00E16F53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1413EC" w:rsidRPr="005163BD">
        <w:rPr>
          <w:rFonts w:ascii="Segoe UI" w:hAnsi="Segoe UI" w:cs="Segoe UI"/>
          <w:sz w:val="21"/>
          <w:szCs w:val="21"/>
          <w:shd w:val="clear" w:color="auto" w:fill="FFFFFF"/>
        </w:rPr>
        <w:t>Omni studio</w:t>
      </w:r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>Omnistudio</w:t>
      </w:r>
      <w:proofErr w:type="spellEnd"/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for </w:t>
      </w:r>
      <w:proofErr w:type="spellStart"/>
      <w:proofErr w:type="gramStart"/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>Vlocity,CPQ</w:t>
      </w:r>
      <w:proofErr w:type="spellEnd"/>
      <w:proofErr w:type="gramEnd"/>
    </w:p>
    <w:p w:rsidR="005163BD" w:rsidRPr="005163BD" w:rsidRDefault="005163BD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Played composite role comprising of Salesforce Developer, Deployments, Administrator, Data Migration, Business Documentation and SFDC Testing</w:t>
      </w:r>
    </w:p>
    <w:p w:rsidR="00575E46" w:rsidRPr="005163BD" w:rsidRDefault="00575E46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Working on 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APEX Classes with best practices to enhance performance, encompassing techniques such as </w:t>
      </w:r>
      <w:proofErr w:type="spellStart"/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bulkifying</w:t>
      </w:r>
      <w:proofErr w:type="spellEnd"/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the code, refining error handling, eliminating unused variables, introducing private methods, and optimizing SOQL queries. Additionally, developing APEX Test cases following best practices, 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like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@TestSetup for efficient data setup within the Test Class, employing assertions, creating both Positive and Negative Test Cases, avoiding the use of </w:t>
      </w:r>
      <w:proofErr w:type="spellStart"/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SeeAllData</w:t>
      </w:r>
      <w:proofErr w:type="spellEnd"/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, ensuring Governor limits clearance for each test method, and conducting thorough testing with Bulk data.</w:t>
      </w:r>
    </w:p>
    <w:p w:rsidR="005163BD" w:rsidRPr="005163BD" w:rsidRDefault="005163BD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Leveraged the Salesforce Data and Security Model. This includes configuring profiles, permission sets, and role hierarchies to establish precise access controls. Additionally, implemented sharing rules, record-level security, and field-level security, ensuring the confidentiality and integrity of data across various objects.</w:t>
      </w:r>
    </w:p>
    <w:p w:rsidR="00D90079" w:rsidRPr="005163BD" w:rsidRDefault="00D90079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Worked on </w:t>
      </w:r>
      <w:r w:rsidR="00355687" w:rsidRPr="005163BD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onfiguration, </w:t>
      </w:r>
      <w:r w:rsidR="00FA3BB6" w:rsidRPr="005163BD">
        <w:rPr>
          <w:rFonts w:ascii="Segoe UI" w:hAnsi="Segoe UI" w:cs="Segoe UI"/>
          <w:sz w:val="21"/>
          <w:szCs w:val="21"/>
          <w:shd w:val="clear" w:color="auto" w:fill="FFFFFF"/>
        </w:rPr>
        <w:t>Customization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F336C0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F23EF" w:rsidRPr="005163BD">
        <w:rPr>
          <w:rFonts w:ascii="Segoe UI" w:hAnsi="Segoe UI" w:cs="Segoe UI"/>
          <w:sz w:val="21"/>
          <w:szCs w:val="21"/>
          <w:shd w:val="clear" w:color="auto" w:fill="FFFFFF"/>
        </w:rPr>
        <w:t>Synchronous</w:t>
      </w:r>
      <w:r w:rsidR="00FA3BB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355687" w:rsidRPr="005163BD">
        <w:rPr>
          <w:rFonts w:ascii="Segoe UI" w:hAnsi="Segoe UI" w:cs="Segoe UI"/>
          <w:sz w:val="21"/>
          <w:szCs w:val="21"/>
          <w:shd w:val="clear" w:color="auto" w:fill="FFFFFF"/>
        </w:rPr>
        <w:t>Asynchronous</w:t>
      </w:r>
      <w:r w:rsidR="00FA3BB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APEX</w:t>
      </w:r>
      <w:r w:rsidR="00557372" w:rsidRPr="005163B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706B7E" w:rsidRPr="005163BD" w:rsidRDefault="00706B7E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Proficient in integration using REST, Metadata APIs, Tooling API.</w:t>
      </w:r>
    </w:p>
    <w:p w:rsidR="000A7FCA" w:rsidRPr="005163BD" w:rsidRDefault="000A7FCA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Proficiency working with Development tools such as VS Code</w:t>
      </w:r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, Developer Console 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and Deployment tools such as ANT, Auto</w:t>
      </w:r>
      <w:r w:rsidR="00F336C0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Rabbit, COPADO</w:t>
      </w:r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>BitBucket</w:t>
      </w:r>
      <w:proofErr w:type="spellEnd"/>
      <w:r w:rsidR="00575E4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and JENKINS</w:t>
      </w: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163BD" w:rsidRPr="005163BD" w:rsidRDefault="00575E46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Worked in an </w:t>
      </w:r>
      <w:r w:rsidR="004A32A7" w:rsidRPr="005163BD">
        <w:rPr>
          <w:rFonts w:ascii="Segoe UI" w:hAnsi="Segoe UI" w:cs="Segoe UI"/>
          <w:sz w:val="21"/>
          <w:szCs w:val="21"/>
          <w:shd w:val="clear" w:color="auto" w:fill="FFFFFF"/>
        </w:rPr>
        <w:t>A</w:t>
      </w:r>
      <w:r w:rsidR="00421FB8" w:rsidRPr="005163BD">
        <w:rPr>
          <w:rFonts w:ascii="Segoe UI" w:hAnsi="Segoe UI" w:cs="Segoe UI"/>
          <w:sz w:val="21"/>
          <w:szCs w:val="21"/>
          <w:shd w:val="clear" w:color="auto" w:fill="FFFFFF"/>
        </w:rPr>
        <w:t>gile delivery environment.</w:t>
      </w:r>
      <w:r w:rsidR="00C62A96" w:rsidRPr="005163BD">
        <w:rPr>
          <w:rFonts w:ascii="Segoe UI" w:hAnsi="Segoe UI" w:cs="Segoe UI"/>
          <w:sz w:val="21"/>
          <w:szCs w:val="21"/>
          <w:shd w:val="clear" w:color="auto" w:fill="FFFFFF"/>
        </w:rPr>
        <w:t xml:space="preserve"> Used JIRA for Sprints.</w:t>
      </w:r>
    </w:p>
    <w:p w:rsidR="000F0FDC" w:rsidRPr="005163BD" w:rsidRDefault="00421FB8" w:rsidP="005163BD">
      <w:pPr>
        <w:pStyle w:val="BodyText"/>
        <w:numPr>
          <w:ilvl w:val="0"/>
          <w:numId w:val="3"/>
        </w:numPr>
        <w:suppressAutoHyphens/>
        <w:spacing w:after="30"/>
        <w:rPr>
          <w:rFonts w:ascii="Segoe UI" w:hAnsi="Segoe UI" w:cs="Segoe UI"/>
          <w:sz w:val="21"/>
          <w:szCs w:val="21"/>
          <w:shd w:val="clear" w:color="auto" w:fill="FFFFFF"/>
        </w:rPr>
      </w:pPr>
      <w:r w:rsidRPr="005163BD">
        <w:rPr>
          <w:rFonts w:ascii="Segoe UI" w:hAnsi="Segoe UI" w:cs="Segoe UI"/>
          <w:sz w:val="21"/>
          <w:szCs w:val="21"/>
          <w:shd w:val="clear" w:color="auto" w:fill="FFFFFF"/>
        </w:rPr>
        <w:t>Worked both as independent contributor and collaboratively with a team</w:t>
      </w:r>
    </w:p>
    <w:p w:rsidR="005D7C4F" w:rsidRPr="005D7C4F" w:rsidRDefault="00080BE0" w:rsidP="00331E7C">
      <w:pPr>
        <w:pStyle w:val="NoSpacing"/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3595" distB="3595" distL="114300" distR="114300" simplePos="0" relativeHeight="251657728" behindDoc="0" locked="0" layoutInCell="1" allowOverlap="1" wp14:anchorId="3DFF987A">
                <wp:simplePos x="0" y="0"/>
                <wp:positionH relativeFrom="column">
                  <wp:posOffset>76200</wp:posOffset>
                </wp:positionH>
                <wp:positionV relativeFrom="paragraph">
                  <wp:posOffset>73659</wp:posOffset>
                </wp:positionV>
                <wp:extent cx="5753100" cy="0"/>
                <wp:effectExtent l="0" t="0" r="0" b="0"/>
                <wp:wrapNone/>
                <wp:docPr id="418066016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EB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pt;margin-top:5.8pt;width:453pt;height:0;z-index:251657728;visibility:visible;mso-wrap-style:square;mso-width-percent:0;mso-height-percent:0;mso-wrap-distance-left:9pt;mso-wrap-distance-top:.09986mm;mso-wrap-distance-right:9pt;mso-wrap-distance-bottom:.0998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" strokecolor="#666" strokeweight="1pt">
                <o:lock v:ext="edit" shapetype="f"/>
              </v:shape>
            </w:pict>
          </mc:Fallback>
        </mc:AlternateContent>
      </w:r>
    </w:p>
    <w:p w:rsidR="005702E2" w:rsidRDefault="00BE1189" w:rsidP="00B738EC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  <w:r w:rsidRPr="00117554">
        <w:rPr>
          <w:rFonts w:ascii="Verdana" w:hAnsi="Verdana" w:cs="Calibri"/>
          <w:b/>
          <w:sz w:val="20"/>
          <w:szCs w:val="20"/>
        </w:rPr>
        <w:t>EXPERIENCE SUMMARY</w:t>
      </w:r>
    </w:p>
    <w:p w:rsidR="00480065" w:rsidRDefault="00480065" w:rsidP="00480065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18240F">
        <w:rPr>
          <w:rFonts w:ascii="Verdana" w:hAnsi="Verdana" w:cs="Calibri"/>
          <w:sz w:val="20"/>
          <w:szCs w:val="20"/>
        </w:rPr>
        <w:t>ing</w:t>
      </w:r>
      <w:r w:rsidR="00B6264E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 xml:space="preserve">as </w:t>
      </w:r>
      <w:r w:rsidR="0018240F">
        <w:rPr>
          <w:rFonts w:ascii="Verdana" w:hAnsi="Verdana" w:cs="Calibri"/>
          <w:sz w:val="20"/>
          <w:szCs w:val="20"/>
        </w:rPr>
        <w:t xml:space="preserve">Salesforce Developer </w:t>
      </w:r>
      <w:r w:rsidR="008D75BD">
        <w:rPr>
          <w:rFonts w:ascii="Verdana" w:hAnsi="Verdana" w:cs="Calibri"/>
          <w:sz w:val="20"/>
          <w:szCs w:val="20"/>
        </w:rPr>
        <w:t xml:space="preserve">at </w:t>
      </w:r>
      <w:r w:rsidR="002A2851" w:rsidRPr="00FA35AA">
        <w:rPr>
          <w:rFonts w:ascii="Verdana" w:hAnsi="Verdana" w:cs="Calibri"/>
          <w:sz w:val="20"/>
          <w:szCs w:val="20"/>
        </w:rPr>
        <w:t>TELUS</w:t>
      </w:r>
      <w:r w:rsidRPr="00FA35AA">
        <w:rPr>
          <w:rFonts w:ascii="Verdana" w:hAnsi="Verdana" w:cs="Calibri"/>
          <w:sz w:val="20"/>
          <w:szCs w:val="20"/>
        </w:rPr>
        <w:t>, Toronto, Canada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Pr="005E4D11">
        <w:rPr>
          <w:rFonts w:ascii="Verdana" w:hAnsi="Verdana" w:cs="Calibri"/>
          <w:sz w:val="20"/>
          <w:szCs w:val="20"/>
        </w:rPr>
        <w:t>from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="00ED4860">
        <w:rPr>
          <w:rFonts w:ascii="Verdana" w:hAnsi="Verdana" w:cs="Calibri"/>
          <w:sz w:val="20"/>
          <w:szCs w:val="20"/>
        </w:rPr>
        <w:t>July 2021</w:t>
      </w:r>
      <w:r w:rsidRPr="005E4D11">
        <w:rPr>
          <w:rFonts w:ascii="Verdana" w:hAnsi="Verdana" w:cs="Calibri"/>
          <w:sz w:val="20"/>
          <w:szCs w:val="20"/>
        </w:rPr>
        <w:t xml:space="preserve"> to </w:t>
      </w:r>
      <w:r w:rsidR="006B10AF">
        <w:rPr>
          <w:rFonts w:ascii="Verdana" w:hAnsi="Verdana" w:cs="Calibri"/>
          <w:sz w:val="20"/>
          <w:szCs w:val="20"/>
        </w:rPr>
        <w:t>Till Date</w:t>
      </w:r>
    </w:p>
    <w:p w:rsidR="00AC6F84" w:rsidRDefault="00AC6F84" w:rsidP="00480065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 as Salesforce Developer at TARION from May 2021 to July 2021.</w:t>
      </w:r>
    </w:p>
    <w:p w:rsidR="0078064D" w:rsidRDefault="0078064D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480065">
        <w:rPr>
          <w:rFonts w:ascii="Verdana" w:hAnsi="Verdana" w:cs="Calibri"/>
          <w:sz w:val="20"/>
          <w:szCs w:val="20"/>
        </w:rPr>
        <w:t>ed</w:t>
      </w:r>
      <w:r>
        <w:rPr>
          <w:rFonts w:ascii="Verdana" w:hAnsi="Verdana" w:cs="Calibri"/>
          <w:sz w:val="20"/>
          <w:szCs w:val="20"/>
        </w:rPr>
        <w:t xml:space="preserve"> as Salesforce Developer at </w:t>
      </w:r>
      <w:r w:rsidR="00B157D6" w:rsidRPr="008D75BD">
        <w:rPr>
          <w:rFonts w:ascii="Verdana" w:hAnsi="Verdana" w:cs="Calibri"/>
          <w:sz w:val="20"/>
          <w:szCs w:val="20"/>
        </w:rPr>
        <w:t>D</w:t>
      </w:r>
      <w:r w:rsidR="006A77CE" w:rsidRPr="008D75BD">
        <w:rPr>
          <w:rFonts w:ascii="Verdana" w:hAnsi="Verdana" w:cs="Calibri"/>
          <w:sz w:val="20"/>
          <w:szCs w:val="20"/>
        </w:rPr>
        <w:t>eloitte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="006A77CE" w:rsidRPr="008D75BD">
        <w:rPr>
          <w:rFonts w:ascii="Verdana" w:hAnsi="Verdana" w:cs="Calibri"/>
          <w:sz w:val="20"/>
          <w:szCs w:val="20"/>
        </w:rPr>
        <w:t>Digital</w:t>
      </w:r>
      <w:r w:rsidRPr="003D00E2">
        <w:rPr>
          <w:rFonts w:ascii="Verdana" w:hAnsi="Verdana" w:cs="Calibri"/>
          <w:b/>
          <w:bCs/>
          <w:sz w:val="20"/>
          <w:szCs w:val="20"/>
        </w:rPr>
        <w:t xml:space="preserve">, </w:t>
      </w:r>
      <w:r w:rsidRPr="002A2851">
        <w:rPr>
          <w:rFonts w:ascii="Verdana" w:hAnsi="Verdana" w:cs="Calibri"/>
          <w:sz w:val="20"/>
          <w:szCs w:val="20"/>
        </w:rPr>
        <w:t>Toronto, Canada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="005E4D11" w:rsidRPr="005E4D11">
        <w:rPr>
          <w:rFonts w:ascii="Verdana" w:hAnsi="Verdana" w:cs="Calibri"/>
          <w:sz w:val="20"/>
          <w:szCs w:val="20"/>
        </w:rPr>
        <w:t>from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="005E4D11" w:rsidRPr="005E4D11">
        <w:rPr>
          <w:rFonts w:ascii="Verdana" w:hAnsi="Verdana" w:cs="Calibri"/>
          <w:sz w:val="20"/>
          <w:szCs w:val="20"/>
        </w:rPr>
        <w:t xml:space="preserve">Nov 2020 to </w:t>
      </w:r>
      <w:r w:rsidR="00ED4860">
        <w:rPr>
          <w:rFonts w:ascii="Verdana" w:hAnsi="Verdana" w:cs="Calibri"/>
          <w:sz w:val="20"/>
          <w:szCs w:val="20"/>
        </w:rPr>
        <w:t>April 2021</w:t>
      </w:r>
    </w:p>
    <w:p w:rsidR="00D10BA1" w:rsidRPr="008B3378" w:rsidRDefault="00D10BA1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78064D">
        <w:rPr>
          <w:rFonts w:ascii="Verdana" w:hAnsi="Verdana" w:cs="Calibri"/>
          <w:sz w:val="20"/>
          <w:szCs w:val="20"/>
        </w:rPr>
        <w:t>ed</w:t>
      </w:r>
      <w:r>
        <w:rPr>
          <w:rFonts w:ascii="Verdana" w:hAnsi="Verdana" w:cs="Calibri"/>
          <w:sz w:val="20"/>
          <w:szCs w:val="20"/>
        </w:rPr>
        <w:t xml:space="preserve"> as Technology Specialist at </w:t>
      </w:r>
      <w:r w:rsidR="00012AE1" w:rsidRPr="003D00E2">
        <w:rPr>
          <w:rFonts w:ascii="Verdana" w:hAnsi="Verdana" w:cs="Calibri"/>
          <w:bCs/>
          <w:sz w:val="20"/>
          <w:szCs w:val="20"/>
        </w:rPr>
        <w:t>WELLS FARGO</w:t>
      </w:r>
      <w:r w:rsidRPr="003D00E2">
        <w:rPr>
          <w:rFonts w:ascii="Verdana" w:hAnsi="Verdana" w:cs="Calibri"/>
          <w:bCs/>
          <w:sz w:val="20"/>
          <w:szCs w:val="20"/>
        </w:rPr>
        <w:t xml:space="preserve">, </w:t>
      </w:r>
      <w:r w:rsidR="00AB0453">
        <w:rPr>
          <w:rFonts w:ascii="Verdana" w:hAnsi="Verdana" w:cs="Calibri"/>
          <w:bCs/>
          <w:sz w:val="20"/>
          <w:szCs w:val="20"/>
        </w:rPr>
        <w:t>Hyderabad</w:t>
      </w:r>
      <w:r w:rsidR="00F336C0">
        <w:rPr>
          <w:rFonts w:ascii="Verdana" w:hAnsi="Verdana" w:cs="Calibri"/>
          <w:bCs/>
          <w:sz w:val="20"/>
          <w:szCs w:val="20"/>
        </w:rPr>
        <w:t xml:space="preserve"> </w:t>
      </w:r>
      <w:r w:rsidRPr="004701BA">
        <w:rPr>
          <w:rFonts w:ascii="Verdana" w:hAnsi="Verdana" w:cs="Calibri"/>
          <w:sz w:val="20"/>
          <w:szCs w:val="20"/>
        </w:rPr>
        <w:t>from Nov 201</w:t>
      </w:r>
      <w:r>
        <w:rPr>
          <w:rFonts w:ascii="Verdana" w:hAnsi="Verdana" w:cs="Calibri"/>
          <w:sz w:val="20"/>
          <w:szCs w:val="20"/>
        </w:rPr>
        <w:t>5</w:t>
      </w:r>
      <w:r w:rsidRPr="004701BA">
        <w:rPr>
          <w:rFonts w:ascii="Verdana" w:hAnsi="Verdana" w:cs="Calibri"/>
          <w:sz w:val="20"/>
          <w:szCs w:val="20"/>
        </w:rPr>
        <w:t xml:space="preserve"> to </w:t>
      </w:r>
      <w:r w:rsidR="00D93BE6">
        <w:rPr>
          <w:rFonts w:ascii="Verdana" w:hAnsi="Verdana" w:cs="Calibri"/>
          <w:sz w:val="20"/>
          <w:szCs w:val="20"/>
        </w:rPr>
        <w:t xml:space="preserve">Oct </w:t>
      </w:r>
      <w:r w:rsidR="00087D26">
        <w:rPr>
          <w:rFonts w:ascii="Verdana" w:hAnsi="Verdana" w:cs="Calibri"/>
          <w:sz w:val="20"/>
          <w:szCs w:val="20"/>
        </w:rPr>
        <w:t>23,</w:t>
      </w:r>
      <w:r w:rsidR="00D93BE6">
        <w:rPr>
          <w:rFonts w:ascii="Verdana" w:hAnsi="Verdana" w:cs="Calibri"/>
          <w:sz w:val="20"/>
          <w:szCs w:val="20"/>
        </w:rPr>
        <w:t xml:space="preserve"> 2020.</w:t>
      </w:r>
    </w:p>
    <w:p w:rsidR="008B3378" w:rsidRPr="008B3378" w:rsidRDefault="008B3378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78064D">
        <w:rPr>
          <w:rFonts w:ascii="Verdana" w:hAnsi="Verdana" w:cs="Calibri"/>
          <w:sz w:val="20"/>
          <w:szCs w:val="20"/>
        </w:rPr>
        <w:t>ed</w:t>
      </w:r>
      <w:r>
        <w:rPr>
          <w:rFonts w:ascii="Verdana" w:hAnsi="Verdana" w:cs="Calibri"/>
          <w:sz w:val="20"/>
          <w:szCs w:val="20"/>
        </w:rPr>
        <w:t xml:space="preserve"> as Senior Software Engineer at </w:t>
      </w:r>
      <w:r w:rsidRPr="00F84756">
        <w:rPr>
          <w:rFonts w:ascii="Verdana" w:hAnsi="Verdana" w:cs="Calibri"/>
          <w:sz w:val="20"/>
          <w:szCs w:val="20"/>
        </w:rPr>
        <w:t>AVANKIA LLC, Bangalore</w:t>
      </w:r>
      <w:r w:rsidR="00F336C0">
        <w:rPr>
          <w:rFonts w:ascii="Verdana" w:hAnsi="Verdana" w:cs="Calibri"/>
          <w:sz w:val="20"/>
          <w:szCs w:val="20"/>
        </w:rPr>
        <w:t xml:space="preserve"> </w:t>
      </w:r>
      <w:r w:rsidRPr="004701BA">
        <w:rPr>
          <w:rFonts w:ascii="Verdana" w:hAnsi="Verdana" w:cs="Calibri"/>
          <w:sz w:val="20"/>
          <w:szCs w:val="20"/>
        </w:rPr>
        <w:t xml:space="preserve">from Nov 2013 to </w:t>
      </w:r>
      <w:r w:rsidR="00D10BA1">
        <w:rPr>
          <w:rFonts w:ascii="Verdana" w:hAnsi="Verdana" w:cs="Calibri"/>
          <w:sz w:val="20"/>
          <w:szCs w:val="20"/>
        </w:rPr>
        <w:t>Nov 2015</w:t>
      </w:r>
    </w:p>
    <w:p w:rsidR="00D11305" w:rsidRPr="004701BA" w:rsidRDefault="003469C2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</w:t>
      </w:r>
      <w:r w:rsidR="00ED5769" w:rsidRPr="00117554">
        <w:rPr>
          <w:rFonts w:ascii="Verdana" w:hAnsi="Verdana" w:cs="Calibri"/>
          <w:sz w:val="20"/>
          <w:szCs w:val="20"/>
        </w:rPr>
        <w:t xml:space="preserve"> as a Software Engineer at </w:t>
      </w:r>
      <w:r w:rsidR="00956C41" w:rsidRPr="004701BA">
        <w:rPr>
          <w:rFonts w:ascii="Verdana" w:hAnsi="Verdana" w:cs="Calibri"/>
          <w:bCs/>
          <w:sz w:val="20"/>
          <w:szCs w:val="20"/>
        </w:rPr>
        <w:t>IRIDIUM INTERACTIVE LIMITED</w:t>
      </w:r>
      <w:r w:rsidR="00C47A4A" w:rsidRPr="004701BA">
        <w:rPr>
          <w:rFonts w:ascii="Verdana" w:hAnsi="Verdana" w:cs="Calibri"/>
          <w:bCs/>
          <w:sz w:val="20"/>
          <w:szCs w:val="20"/>
        </w:rPr>
        <w:t xml:space="preserve">, </w:t>
      </w:r>
    </w:p>
    <w:p w:rsidR="00357E4D" w:rsidRDefault="00ED5769" w:rsidP="00B738EC">
      <w:pPr>
        <w:pStyle w:val="BodyText"/>
        <w:pBdr>
          <w:bottom w:val="single" w:sz="6" w:space="1" w:color="auto"/>
        </w:pBdr>
        <w:suppressAutoHyphens/>
        <w:spacing w:after="30"/>
        <w:rPr>
          <w:rFonts w:ascii="Verdana" w:hAnsi="Verdana" w:cs="Calibri"/>
          <w:sz w:val="20"/>
          <w:szCs w:val="20"/>
        </w:rPr>
      </w:pPr>
      <w:r w:rsidRPr="004701BA">
        <w:rPr>
          <w:rFonts w:ascii="Verdana" w:hAnsi="Verdana" w:cs="Calibri"/>
          <w:bCs/>
          <w:sz w:val="20"/>
          <w:szCs w:val="20"/>
        </w:rPr>
        <w:t>Hyderabad</w:t>
      </w:r>
      <w:r w:rsidR="00E1210E">
        <w:rPr>
          <w:rFonts w:ascii="Verdana" w:hAnsi="Verdana" w:cs="Calibri"/>
          <w:bCs/>
          <w:sz w:val="20"/>
          <w:szCs w:val="20"/>
        </w:rPr>
        <w:t xml:space="preserve"> </w:t>
      </w:r>
      <w:r w:rsidRPr="00117554">
        <w:rPr>
          <w:rFonts w:ascii="Verdana" w:hAnsi="Verdana" w:cs="Calibri"/>
          <w:sz w:val="20"/>
          <w:szCs w:val="20"/>
        </w:rPr>
        <w:t xml:space="preserve">from </w:t>
      </w:r>
      <w:r w:rsidR="00F01CAC">
        <w:rPr>
          <w:rFonts w:ascii="Verdana" w:hAnsi="Verdana" w:cs="Calibri"/>
          <w:sz w:val="20"/>
          <w:szCs w:val="20"/>
        </w:rPr>
        <w:t>OCT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="00E8388B" w:rsidRPr="00117554">
        <w:rPr>
          <w:rFonts w:ascii="Verdana" w:hAnsi="Verdana" w:cs="Calibri"/>
          <w:sz w:val="20"/>
          <w:szCs w:val="20"/>
        </w:rPr>
        <w:t>2010</w:t>
      </w:r>
      <w:r w:rsidR="00D36184" w:rsidRPr="00117554">
        <w:rPr>
          <w:rFonts w:ascii="Verdana" w:hAnsi="Verdana" w:cs="Calibri"/>
          <w:sz w:val="20"/>
          <w:szCs w:val="20"/>
        </w:rPr>
        <w:t xml:space="preserve"> to </w:t>
      </w:r>
      <w:r w:rsidR="00CE3A5D">
        <w:rPr>
          <w:rFonts w:ascii="Verdana" w:hAnsi="Verdana" w:cs="Calibri"/>
          <w:sz w:val="20"/>
          <w:szCs w:val="20"/>
        </w:rPr>
        <w:t>OCT</w:t>
      </w:r>
      <w:r w:rsidR="00E1210E">
        <w:rPr>
          <w:rFonts w:ascii="Verdana" w:hAnsi="Verdana" w:cs="Calibri"/>
          <w:sz w:val="20"/>
          <w:szCs w:val="20"/>
        </w:rPr>
        <w:t xml:space="preserve"> </w:t>
      </w:r>
      <w:r w:rsidR="00CE3A5D">
        <w:rPr>
          <w:rFonts w:ascii="Verdana" w:hAnsi="Verdana" w:cs="Calibri"/>
          <w:sz w:val="20"/>
          <w:szCs w:val="20"/>
        </w:rPr>
        <w:t>201</w:t>
      </w:r>
      <w:r w:rsidR="00083A7E">
        <w:rPr>
          <w:rFonts w:ascii="Verdana" w:hAnsi="Verdana" w:cs="Calibri"/>
          <w:sz w:val="20"/>
          <w:szCs w:val="20"/>
        </w:rPr>
        <w:t>3</w:t>
      </w:r>
    </w:p>
    <w:p w:rsidR="005163BD" w:rsidRDefault="005163BD" w:rsidP="00CC7257">
      <w:pPr>
        <w:spacing w:after="200" w:line="240" w:lineRule="auto"/>
        <w:ind w:left="0"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163BD" w:rsidRDefault="005163BD" w:rsidP="00CC7257">
      <w:pPr>
        <w:spacing w:after="200" w:line="240" w:lineRule="auto"/>
        <w:ind w:left="0"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163BD" w:rsidRDefault="005163BD" w:rsidP="00CC7257">
      <w:pPr>
        <w:spacing w:after="200" w:line="240" w:lineRule="auto"/>
        <w:ind w:left="0"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163BD" w:rsidRDefault="005163BD" w:rsidP="00CC7257">
      <w:pPr>
        <w:spacing w:after="200" w:line="240" w:lineRule="auto"/>
        <w:ind w:left="0"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CC7257" w:rsidRDefault="00CC7257" w:rsidP="00CC7257">
      <w:pPr>
        <w:spacing w:after="200" w:line="240" w:lineRule="auto"/>
        <w:ind w:left="0"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lastRenderedPageBreak/>
        <w:t>TELUS, Canada</w:t>
      </w:r>
      <w:r w:rsidRPr="00EC3319">
        <w:rPr>
          <w:rFonts w:ascii="Calibri" w:hAnsi="Calibri"/>
          <w:color w:val="000000"/>
          <w:sz w:val="22"/>
          <w:szCs w:val="22"/>
        </w:rPr>
        <w:t xml:space="preserve">| </w:t>
      </w:r>
      <w:r>
        <w:rPr>
          <w:rFonts w:ascii="Calibri" w:hAnsi="Calibri"/>
          <w:bCs/>
          <w:color w:val="000000"/>
          <w:sz w:val="22"/>
          <w:szCs w:val="22"/>
        </w:rPr>
        <w:t>Salesforce Developer</w:t>
      </w:r>
      <w:r>
        <w:rPr>
          <w:rFonts w:ascii="Calibri" w:hAnsi="Calibri"/>
          <w:color w:val="000000"/>
          <w:sz w:val="22"/>
          <w:szCs w:val="22"/>
        </w:rPr>
        <w:t>: Toronto</w:t>
      </w:r>
      <w:r w:rsidRPr="00EC3319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CANADA</w:t>
      </w:r>
      <w:r w:rsidRPr="00EC3319">
        <w:rPr>
          <w:rFonts w:ascii="Calibri" w:hAnsi="Calibri"/>
          <w:color w:val="000000"/>
          <w:sz w:val="22"/>
          <w:szCs w:val="22"/>
        </w:rPr>
        <w:t xml:space="preserve">| </w:t>
      </w:r>
      <w:r w:rsidR="00E65E0F">
        <w:rPr>
          <w:rFonts w:ascii="Calibri" w:hAnsi="Calibri"/>
          <w:color w:val="000000"/>
          <w:sz w:val="22"/>
          <w:szCs w:val="22"/>
        </w:rPr>
        <w:t>July</w:t>
      </w:r>
      <w:r w:rsidR="00ED4860">
        <w:rPr>
          <w:rFonts w:ascii="Calibri" w:hAnsi="Calibri"/>
          <w:color w:val="000000"/>
          <w:sz w:val="22"/>
          <w:szCs w:val="22"/>
        </w:rPr>
        <w:t>2021</w:t>
      </w:r>
      <w:r w:rsidRPr="00EC3319">
        <w:rPr>
          <w:rFonts w:ascii="Calibri" w:hAnsi="Calibri"/>
          <w:color w:val="000000"/>
          <w:sz w:val="22"/>
          <w:szCs w:val="22"/>
        </w:rPr>
        <w:t xml:space="preserve"> – </w:t>
      </w:r>
      <w:r w:rsidR="00C72E59">
        <w:rPr>
          <w:rFonts w:ascii="Calibri" w:hAnsi="Calibri"/>
          <w:color w:val="000000"/>
          <w:sz w:val="22"/>
          <w:szCs w:val="22"/>
        </w:rPr>
        <w:t>Till Date</w:t>
      </w:r>
    </w:p>
    <w:p w:rsidR="0051772F" w:rsidRDefault="00112B2B" w:rsidP="0051772F">
      <w:pPr>
        <w:pStyle w:val="BodyText"/>
        <w:suppressAutoHyphens/>
        <w:spacing w:after="30"/>
        <w:ind w:left="0"/>
        <w:rPr>
          <w:rFonts w:ascii="Verdana" w:hAnsi="Verdana" w:cs="Calibri"/>
          <w:b/>
          <w:sz w:val="20"/>
          <w:szCs w:val="20"/>
        </w:rPr>
      </w:pPr>
      <w:r w:rsidRPr="0051772F">
        <w:rPr>
          <w:rFonts w:ascii="Verdana" w:hAnsi="Verdana" w:cs="Calibri"/>
          <w:b/>
          <w:sz w:val="20"/>
          <w:szCs w:val="20"/>
        </w:rPr>
        <w:t xml:space="preserve">Professional Employment:  </w:t>
      </w:r>
    </w:p>
    <w:p w:rsidR="00112B2B" w:rsidRPr="00F90DD4" w:rsidRDefault="00112B2B" w:rsidP="0051772F">
      <w:pPr>
        <w:pStyle w:val="BodyText"/>
        <w:suppressAutoHyphens/>
        <w:spacing w:after="30"/>
        <w:ind w:left="0"/>
        <w:rPr>
          <w:rFonts w:ascii="Verdana" w:hAnsi="Verdana" w:cs="Calibri"/>
        </w:rPr>
      </w:pPr>
      <w:r w:rsidRPr="00F90DD4">
        <w:rPr>
          <w:rFonts w:ascii="Verdana" w:hAnsi="Verdana" w:cs="Calibri"/>
        </w:rPr>
        <w:t>Key Responsibilities</w:t>
      </w:r>
    </w:p>
    <w:p w:rsidR="006B061D" w:rsidRPr="0072419A" w:rsidRDefault="006B061D" w:rsidP="00080BE0">
      <w:pPr>
        <w:spacing w:after="3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D0D0D"/>
          <w:sz w:val="20"/>
          <w:szCs w:val="20"/>
        </w:rPr>
        <w:br/>
      </w:r>
      <w:r w:rsidRPr="00EC3319">
        <w:rPr>
          <w:rFonts w:ascii="Verdana" w:hAnsi="Verdana"/>
          <w:b/>
          <w:bCs/>
          <w:color w:val="0D0D0D"/>
          <w:sz w:val="20"/>
          <w:szCs w:val="20"/>
        </w:rPr>
        <w:t>Development</w:t>
      </w:r>
      <w:r w:rsidRPr="00EC3319">
        <w:rPr>
          <w:rFonts w:ascii="Verdana" w:hAnsi="Verdana"/>
          <w:color w:val="0D0D0D"/>
          <w:sz w:val="20"/>
          <w:szCs w:val="20"/>
        </w:rPr>
        <w:t>:</w:t>
      </w:r>
    </w:p>
    <w:p w:rsidR="00080BE0" w:rsidRPr="00080BE0" w:rsidRDefault="00080BE0" w:rsidP="00197DBC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Engaged in the development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Omniscript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Integration Procedures,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DataRaptors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business requirements.</w:t>
      </w:r>
    </w:p>
    <w:p w:rsidR="00080BE0" w:rsidRPr="00080BE0" w:rsidRDefault="00080BE0" w:rsidP="00197DBC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Worked on Order Flow and Quote Flow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Vlocity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CPQ.</w:t>
      </w:r>
    </w:p>
    <w:p w:rsidR="00080BE0" w:rsidRPr="00080BE0" w:rsidRDefault="00080BE0" w:rsidP="00197DBC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Worked on both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Omnistudio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Vlocity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(Custom Objects)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Omnistudio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(Standard Objects).</w:t>
      </w:r>
    </w:p>
    <w:p w:rsidR="00080BE0" w:rsidRPr="00080BE0" w:rsidRDefault="00080BE0" w:rsidP="00197DBC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Creating APEX Classes with best practices to improve the performance of logic execution. This includes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bulkifying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code, improving error handling, removing existing unused variables across, APEX Classes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creating more private methods, and optimizing SOQL queries.</w:t>
      </w:r>
    </w:p>
    <w:p w:rsidR="00080BE0" w:rsidRPr="00080BE0" w:rsidRDefault="00080BE0" w:rsidP="00197DBC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Creating APEX Test cases by following best practices such as using the @TestSetup method, creating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data inside the Test Class instead of relying on sandbox data, asserting, creating Positive and Negative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Test Cases, avoiding the use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SeeAllData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clearing Governor limits for each test method, and testing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with Bulk data.</w:t>
      </w:r>
    </w:p>
    <w:p w:rsidR="00040F9B" w:rsidRDefault="00040F9B" w:rsidP="00197DBC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040F9B">
        <w:rPr>
          <w:rFonts w:ascii="Verdana" w:hAnsi="Verdana" w:cs="Calibri"/>
          <w:sz w:val="20"/>
          <w:szCs w:val="20"/>
        </w:rPr>
        <w:t>Workin</w:t>
      </w:r>
      <w:r>
        <w:rPr>
          <w:rFonts w:ascii="Verdana" w:hAnsi="Verdana" w:cs="Calibri"/>
          <w:sz w:val="20"/>
          <w:szCs w:val="20"/>
        </w:rPr>
        <w:t xml:space="preserve">g on </w:t>
      </w:r>
      <w:proofErr w:type="spellStart"/>
      <w:r w:rsidRPr="00040F9B">
        <w:rPr>
          <w:rFonts w:ascii="Verdana" w:hAnsi="Verdana" w:cs="Calibri"/>
          <w:sz w:val="20"/>
          <w:szCs w:val="20"/>
        </w:rPr>
        <w:t>Vlocity</w:t>
      </w:r>
      <w:proofErr w:type="spellEnd"/>
      <w:r w:rsidRPr="00040F9B">
        <w:rPr>
          <w:rFonts w:ascii="Verdana" w:hAnsi="Verdana" w:cs="Calibri"/>
          <w:sz w:val="20"/>
          <w:szCs w:val="20"/>
        </w:rPr>
        <w:t xml:space="preserve"> for managing the Order Capture and Quote Flow operations within the industry's CPQ processes</w:t>
      </w:r>
    </w:p>
    <w:p w:rsidR="00575E46" w:rsidRPr="00575E46" w:rsidRDefault="00575E46" w:rsidP="00575E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575E46">
        <w:rPr>
          <w:rFonts w:ascii="Verdana" w:hAnsi="Verdana" w:cs="Calibri"/>
          <w:sz w:val="20"/>
          <w:szCs w:val="20"/>
        </w:rPr>
        <w:t>Working on both English and French Translations for the users while trying to review the Order Review PDF and Order Confirmation PDF</w:t>
      </w:r>
    </w:p>
    <w:p w:rsidR="00C72E59" w:rsidRDefault="00C72E59" w:rsidP="00C72E59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B849E9">
        <w:rPr>
          <w:rFonts w:ascii="Verdana" w:hAnsi="Verdana" w:cs="Calibri"/>
          <w:sz w:val="20"/>
          <w:szCs w:val="20"/>
        </w:rPr>
        <w:t>Collaborating</w:t>
      </w:r>
      <w:r w:rsidR="008E598D">
        <w:rPr>
          <w:rFonts w:ascii="Verdana" w:hAnsi="Verdana" w:cs="Calibri"/>
          <w:sz w:val="20"/>
          <w:szCs w:val="20"/>
        </w:rPr>
        <w:t xml:space="preserve"> </w:t>
      </w:r>
      <w:r w:rsidRPr="00B849E9">
        <w:rPr>
          <w:rFonts w:ascii="Verdana" w:hAnsi="Verdana" w:cs="Calibri"/>
          <w:sz w:val="20"/>
          <w:szCs w:val="20"/>
        </w:rPr>
        <w:t xml:space="preserve">with Experience Portal to </w:t>
      </w:r>
      <w:r w:rsidR="00CC0DBE">
        <w:rPr>
          <w:rFonts w:ascii="Verdana" w:hAnsi="Verdana" w:cs="Calibri"/>
          <w:sz w:val="20"/>
          <w:szCs w:val="20"/>
        </w:rPr>
        <w:t xml:space="preserve">expose the </w:t>
      </w:r>
      <w:proofErr w:type="spellStart"/>
      <w:r w:rsidRPr="00B849E9">
        <w:rPr>
          <w:rFonts w:ascii="Verdana" w:hAnsi="Verdana" w:cs="Calibri"/>
          <w:sz w:val="20"/>
          <w:szCs w:val="20"/>
        </w:rPr>
        <w:t>Omniscript</w:t>
      </w:r>
      <w:proofErr w:type="spellEnd"/>
      <w:r w:rsidR="008E598D">
        <w:rPr>
          <w:rFonts w:ascii="Verdana" w:hAnsi="Verdana" w:cs="Calibri"/>
          <w:sz w:val="20"/>
          <w:szCs w:val="20"/>
        </w:rPr>
        <w:t xml:space="preserve"> </w:t>
      </w:r>
      <w:r w:rsidR="00CC0DBE">
        <w:rPr>
          <w:rFonts w:ascii="Verdana" w:hAnsi="Verdana" w:cs="Calibri"/>
          <w:sz w:val="20"/>
          <w:szCs w:val="20"/>
        </w:rPr>
        <w:t xml:space="preserve">and </w:t>
      </w:r>
      <w:proofErr w:type="spellStart"/>
      <w:r w:rsidR="00CC0DBE">
        <w:rPr>
          <w:rFonts w:ascii="Verdana" w:hAnsi="Verdana" w:cs="Calibri"/>
          <w:sz w:val="20"/>
          <w:szCs w:val="20"/>
        </w:rPr>
        <w:t>FlexCards</w:t>
      </w:r>
      <w:proofErr w:type="spellEnd"/>
      <w:r w:rsidR="008E598D">
        <w:rPr>
          <w:rFonts w:ascii="Verdana" w:hAnsi="Verdana" w:cs="Calibri"/>
          <w:sz w:val="20"/>
          <w:szCs w:val="20"/>
        </w:rPr>
        <w:t xml:space="preserve"> </w:t>
      </w:r>
      <w:r w:rsidRPr="00B849E9">
        <w:rPr>
          <w:rFonts w:ascii="Verdana" w:hAnsi="Verdana" w:cs="Calibri"/>
          <w:sz w:val="20"/>
          <w:szCs w:val="20"/>
        </w:rPr>
        <w:t>to the external user</w:t>
      </w:r>
    </w:p>
    <w:p w:rsidR="00C72E59" w:rsidRDefault="00C72E59" w:rsidP="00C72E59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B849E9">
        <w:rPr>
          <w:rFonts w:ascii="Verdana" w:hAnsi="Verdana" w:cs="Calibri"/>
          <w:sz w:val="20"/>
          <w:szCs w:val="20"/>
        </w:rPr>
        <w:t>Implementing security measures for internal and external users through the use of Profiles, Permission Sets, OWD, Object and FLS.</w:t>
      </w:r>
    </w:p>
    <w:p w:rsidR="00080BE0" w:rsidRPr="00C72E59" w:rsidRDefault="00080BE0" w:rsidP="00080BE0">
      <w:pPr>
        <w:pStyle w:val="BodyText"/>
        <w:suppressAutoHyphens/>
        <w:spacing w:after="30"/>
        <w:rPr>
          <w:rFonts w:ascii="Verdana" w:hAnsi="Verdana" w:cs="Calibri"/>
          <w:sz w:val="20"/>
          <w:szCs w:val="20"/>
        </w:rPr>
      </w:pPr>
    </w:p>
    <w:p w:rsidR="006B061D" w:rsidRPr="00EC3319" w:rsidRDefault="006B061D" w:rsidP="006B061D">
      <w:pPr>
        <w:spacing w:after="30" w:line="240" w:lineRule="auto"/>
      </w:pPr>
      <w:r w:rsidRPr="00EC3319">
        <w:rPr>
          <w:rFonts w:ascii="Verdana" w:hAnsi="Verdana"/>
          <w:b/>
          <w:bCs/>
          <w:color w:val="000000"/>
          <w:sz w:val="20"/>
          <w:szCs w:val="20"/>
        </w:rPr>
        <w:t>Deployment</w:t>
      </w:r>
      <w:r>
        <w:rPr>
          <w:rFonts w:ascii="Verdana" w:hAnsi="Verdana"/>
          <w:b/>
          <w:bCs/>
          <w:color w:val="000000"/>
          <w:sz w:val="20"/>
          <w:szCs w:val="20"/>
        </w:rPr>
        <w:t>:</w:t>
      </w:r>
    </w:p>
    <w:p w:rsidR="006B061D" w:rsidRPr="00410AF3" w:rsidRDefault="006B061D" w:rsidP="006B061D">
      <w:pPr>
        <w:pStyle w:val="BodyText"/>
        <w:numPr>
          <w:ilvl w:val="0"/>
          <w:numId w:val="3"/>
        </w:numPr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  <w:r w:rsidRPr="00193872">
        <w:rPr>
          <w:rFonts w:ascii="Verdana" w:hAnsi="Verdana" w:cs="Calibri"/>
          <w:sz w:val="20"/>
          <w:szCs w:val="20"/>
        </w:rPr>
        <w:t xml:space="preserve">Using </w:t>
      </w:r>
      <w:r>
        <w:rPr>
          <w:rFonts w:ascii="Verdana" w:hAnsi="Verdana" w:cs="Calibri"/>
          <w:sz w:val="20"/>
          <w:szCs w:val="20"/>
        </w:rPr>
        <w:t>COPADO for merge conflicts and deploy to user stories to higher environments keeping GITHUB as the source of truth.</w:t>
      </w:r>
    </w:p>
    <w:p w:rsidR="00083A7E" w:rsidRDefault="00083A7E" w:rsidP="00F471BD">
      <w:pPr>
        <w:spacing w:after="200" w:line="240" w:lineRule="auto"/>
        <w:ind w:left="0"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F471BD" w:rsidRDefault="00F471BD" w:rsidP="00F471BD">
      <w:pPr>
        <w:spacing w:after="200" w:line="240" w:lineRule="auto"/>
        <w:ind w:left="0"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Deloitte Canada</w:t>
      </w:r>
      <w:r w:rsidRPr="00EC3319">
        <w:rPr>
          <w:rFonts w:ascii="Calibri" w:hAnsi="Calibri"/>
          <w:color w:val="000000"/>
          <w:sz w:val="22"/>
          <w:szCs w:val="22"/>
        </w:rPr>
        <w:t xml:space="preserve">| </w:t>
      </w:r>
      <w:r>
        <w:rPr>
          <w:rFonts w:ascii="Calibri" w:hAnsi="Calibri"/>
          <w:bCs/>
          <w:color w:val="000000"/>
          <w:sz w:val="22"/>
          <w:szCs w:val="22"/>
        </w:rPr>
        <w:t xml:space="preserve">Salesforce </w:t>
      </w:r>
      <w:r w:rsidR="004D5310">
        <w:rPr>
          <w:rFonts w:ascii="Calibri" w:hAnsi="Calibri"/>
          <w:bCs/>
          <w:color w:val="000000"/>
          <w:sz w:val="22"/>
          <w:szCs w:val="22"/>
        </w:rPr>
        <w:t>Developer</w:t>
      </w:r>
      <w:r w:rsidR="004D5310">
        <w:rPr>
          <w:rFonts w:ascii="Calibri" w:hAnsi="Calibri"/>
          <w:color w:val="000000"/>
          <w:sz w:val="22"/>
          <w:szCs w:val="22"/>
        </w:rPr>
        <w:t>: Toronto</w:t>
      </w:r>
      <w:r w:rsidRPr="00EC3319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CANADA</w:t>
      </w:r>
      <w:r w:rsidRPr="00EC3319">
        <w:rPr>
          <w:rFonts w:ascii="Calibri" w:hAnsi="Calibri"/>
          <w:color w:val="000000"/>
          <w:sz w:val="22"/>
          <w:szCs w:val="22"/>
        </w:rPr>
        <w:t xml:space="preserve">| </w:t>
      </w:r>
      <w:r>
        <w:rPr>
          <w:rFonts w:ascii="Calibri" w:hAnsi="Calibri"/>
          <w:color w:val="000000"/>
          <w:sz w:val="22"/>
          <w:szCs w:val="22"/>
        </w:rPr>
        <w:t xml:space="preserve">25 </w:t>
      </w:r>
      <w:r w:rsidRPr="00EC3319">
        <w:rPr>
          <w:rFonts w:ascii="Calibri" w:hAnsi="Calibri"/>
          <w:color w:val="000000"/>
          <w:sz w:val="22"/>
          <w:szCs w:val="22"/>
        </w:rPr>
        <w:t xml:space="preserve">November </w:t>
      </w:r>
      <w:r>
        <w:rPr>
          <w:rFonts w:ascii="Calibri" w:hAnsi="Calibri"/>
          <w:color w:val="000000"/>
          <w:sz w:val="22"/>
          <w:szCs w:val="22"/>
        </w:rPr>
        <w:t>2020</w:t>
      </w:r>
      <w:r w:rsidRPr="00EC3319">
        <w:rPr>
          <w:rFonts w:ascii="Calibri" w:hAnsi="Calibri"/>
          <w:color w:val="000000"/>
          <w:sz w:val="22"/>
          <w:szCs w:val="22"/>
        </w:rPr>
        <w:t xml:space="preserve"> – </w:t>
      </w:r>
      <w:r w:rsidR="00E65E0F">
        <w:rPr>
          <w:rFonts w:ascii="Calibri" w:hAnsi="Calibri"/>
          <w:color w:val="000000"/>
          <w:sz w:val="22"/>
          <w:szCs w:val="22"/>
        </w:rPr>
        <w:t>April</w:t>
      </w:r>
      <w:r w:rsidR="006B6DDA">
        <w:rPr>
          <w:rFonts w:ascii="Calibri" w:hAnsi="Calibri"/>
          <w:color w:val="000000"/>
          <w:sz w:val="22"/>
          <w:szCs w:val="22"/>
        </w:rPr>
        <w:t xml:space="preserve"> 2021</w:t>
      </w:r>
    </w:p>
    <w:p w:rsidR="00254718" w:rsidRPr="00EC3319" w:rsidRDefault="007E7379" w:rsidP="00F471BD">
      <w:pPr>
        <w:spacing w:after="200" w:line="240" w:lineRule="auto"/>
        <w:ind w:left="0"/>
        <w:jc w:val="left"/>
      </w:pPr>
      <w:r>
        <w:rPr>
          <w:rFonts w:ascii="Calibri" w:hAnsi="Calibri"/>
          <w:color w:val="000000"/>
          <w:sz w:val="22"/>
          <w:szCs w:val="22"/>
        </w:rPr>
        <w:t>Client:</w:t>
      </w:r>
      <w:r w:rsidR="00254718">
        <w:rPr>
          <w:rFonts w:ascii="Calibri" w:hAnsi="Calibri"/>
          <w:color w:val="000000"/>
          <w:sz w:val="22"/>
          <w:szCs w:val="22"/>
        </w:rPr>
        <w:t xml:space="preserve"> HUMANA</w:t>
      </w:r>
    </w:p>
    <w:p w:rsidR="00F471BD" w:rsidRPr="0072419A" w:rsidRDefault="00F471BD" w:rsidP="00F471BD">
      <w:pPr>
        <w:spacing w:after="30" w:line="240" w:lineRule="auto"/>
        <w:rPr>
          <w:rFonts w:ascii="Arial" w:hAnsi="Arial" w:cs="Arial"/>
          <w:color w:val="000000"/>
          <w:sz w:val="20"/>
          <w:szCs w:val="20"/>
        </w:rPr>
      </w:pPr>
      <w:r w:rsidRPr="00EC3319">
        <w:rPr>
          <w:rFonts w:ascii="Verdana" w:hAnsi="Verdana"/>
          <w:b/>
          <w:bCs/>
          <w:color w:val="0D0D0D"/>
          <w:sz w:val="20"/>
          <w:szCs w:val="20"/>
        </w:rPr>
        <w:t>Development</w:t>
      </w:r>
      <w:r w:rsidRPr="00EC3319">
        <w:rPr>
          <w:rFonts w:ascii="Verdana" w:hAnsi="Verdana"/>
          <w:color w:val="0D0D0D"/>
          <w:sz w:val="20"/>
          <w:szCs w:val="20"/>
        </w:rPr>
        <w:t>:</w:t>
      </w:r>
    </w:p>
    <w:p w:rsidR="00F471BD" w:rsidRDefault="00410AF3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Working </w:t>
      </w:r>
      <w:r w:rsidR="00F471BD" w:rsidRPr="00193872">
        <w:rPr>
          <w:rFonts w:ascii="Verdana" w:hAnsi="Verdana" w:cs="Calibri"/>
          <w:sz w:val="20"/>
          <w:szCs w:val="20"/>
        </w:rPr>
        <w:t>on Lightning Web Component (LWC)</w:t>
      </w:r>
      <w:r w:rsidR="00D23AC1">
        <w:rPr>
          <w:rFonts w:ascii="Verdana" w:hAnsi="Verdana" w:cs="Calibri"/>
          <w:sz w:val="20"/>
          <w:szCs w:val="20"/>
        </w:rPr>
        <w:t xml:space="preserve"> pages</w:t>
      </w:r>
      <w:r w:rsidR="00F471BD" w:rsidRPr="00193872">
        <w:rPr>
          <w:rFonts w:ascii="Verdana" w:hAnsi="Verdana" w:cs="Calibri"/>
          <w:sz w:val="20"/>
          <w:szCs w:val="20"/>
        </w:rPr>
        <w:t>.</w:t>
      </w:r>
    </w:p>
    <w:p w:rsidR="00E76274" w:rsidRDefault="00E76274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 with Case management and Queues</w:t>
      </w:r>
      <w:r w:rsidR="00B605EA">
        <w:rPr>
          <w:rFonts w:ascii="Verdana" w:hAnsi="Verdana" w:cs="Calibri"/>
          <w:sz w:val="20"/>
          <w:szCs w:val="20"/>
        </w:rPr>
        <w:t>.</w:t>
      </w:r>
    </w:p>
    <w:p w:rsidR="00B605EA" w:rsidRDefault="00B605EA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Worked on Data </w:t>
      </w:r>
      <w:r w:rsidR="004015C0">
        <w:rPr>
          <w:rFonts w:ascii="Verdana" w:hAnsi="Verdana" w:cs="Calibri"/>
          <w:sz w:val="20"/>
          <w:szCs w:val="20"/>
        </w:rPr>
        <w:t xml:space="preserve">analysis to create object structure in Salesforce to migrating from </w:t>
      </w:r>
      <w:r>
        <w:rPr>
          <w:rFonts w:ascii="Verdana" w:hAnsi="Verdana" w:cs="Calibri"/>
          <w:sz w:val="20"/>
          <w:szCs w:val="20"/>
        </w:rPr>
        <w:t xml:space="preserve">third party </w:t>
      </w:r>
      <w:r w:rsidR="00BF34F0">
        <w:rPr>
          <w:rFonts w:ascii="Verdana" w:hAnsi="Verdana" w:cs="Calibri"/>
          <w:sz w:val="20"/>
          <w:szCs w:val="20"/>
        </w:rPr>
        <w:t>system (</w:t>
      </w:r>
      <w:r>
        <w:rPr>
          <w:rFonts w:ascii="Verdana" w:hAnsi="Verdana" w:cs="Calibri"/>
          <w:sz w:val="20"/>
          <w:szCs w:val="20"/>
        </w:rPr>
        <w:t xml:space="preserve">ORACLE tables). </w:t>
      </w:r>
    </w:p>
    <w:p w:rsidR="009D33E5" w:rsidRDefault="009D33E5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 with Mule</w:t>
      </w:r>
      <w:r w:rsidR="00B0251F">
        <w:rPr>
          <w:rFonts w:ascii="Verdana" w:hAnsi="Verdana" w:cs="Calibri"/>
          <w:sz w:val="20"/>
          <w:szCs w:val="20"/>
        </w:rPr>
        <w:t xml:space="preserve"> S</w:t>
      </w:r>
      <w:r>
        <w:rPr>
          <w:rFonts w:ascii="Verdana" w:hAnsi="Verdana" w:cs="Calibri"/>
          <w:sz w:val="20"/>
          <w:szCs w:val="20"/>
        </w:rPr>
        <w:t>oft Team to create data in Salesforce</w:t>
      </w:r>
      <w:r w:rsidR="00584EAC">
        <w:rPr>
          <w:rFonts w:ascii="Verdana" w:hAnsi="Verdana" w:cs="Calibri"/>
          <w:sz w:val="20"/>
          <w:szCs w:val="20"/>
        </w:rPr>
        <w:t>.</w:t>
      </w:r>
    </w:p>
    <w:p w:rsidR="00254718" w:rsidRPr="00193872" w:rsidRDefault="00254718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Working on </w:t>
      </w:r>
      <w:r w:rsidR="00D76B06">
        <w:rPr>
          <w:rFonts w:ascii="Verdana" w:hAnsi="Verdana" w:cs="Calibri"/>
          <w:sz w:val="20"/>
          <w:szCs w:val="20"/>
        </w:rPr>
        <w:t xml:space="preserve">Salesforce </w:t>
      </w:r>
      <w:r>
        <w:rPr>
          <w:rFonts w:ascii="Verdana" w:hAnsi="Verdana" w:cs="Calibri"/>
          <w:sz w:val="20"/>
          <w:szCs w:val="20"/>
        </w:rPr>
        <w:t xml:space="preserve">Health </w:t>
      </w:r>
      <w:r w:rsidR="00D76B06">
        <w:rPr>
          <w:rFonts w:ascii="Verdana" w:hAnsi="Verdana" w:cs="Calibri"/>
          <w:sz w:val="20"/>
          <w:szCs w:val="20"/>
        </w:rPr>
        <w:t>Cloud</w:t>
      </w:r>
    </w:p>
    <w:p w:rsidR="00F471BD" w:rsidRDefault="00F471BD" w:rsidP="00F471BD">
      <w:pPr>
        <w:spacing w:after="30"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F471BD" w:rsidRPr="00EC3319" w:rsidRDefault="00F471BD" w:rsidP="00F471BD">
      <w:pPr>
        <w:spacing w:after="30" w:line="240" w:lineRule="auto"/>
      </w:pPr>
      <w:r w:rsidRPr="00EC3319">
        <w:rPr>
          <w:rFonts w:ascii="Verdana" w:hAnsi="Verdana"/>
          <w:b/>
          <w:bCs/>
          <w:color w:val="000000"/>
          <w:sz w:val="20"/>
          <w:szCs w:val="20"/>
        </w:rPr>
        <w:t>Deployment</w:t>
      </w:r>
      <w:r>
        <w:rPr>
          <w:rFonts w:ascii="Verdana" w:hAnsi="Verdana"/>
          <w:b/>
          <w:bCs/>
          <w:color w:val="000000"/>
          <w:sz w:val="20"/>
          <w:szCs w:val="20"/>
        </w:rPr>
        <w:t>:</w:t>
      </w:r>
    </w:p>
    <w:p w:rsidR="00410AF3" w:rsidRPr="00410AF3" w:rsidRDefault="00F471BD" w:rsidP="00410AF3">
      <w:pPr>
        <w:pStyle w:val="BodyText"/>
        <w:numPr>
          <w:ilvl w:val="0"/>
          <w:numId w:val="3"/>
        </w:numPr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  <w:r w:rsidRPr="00193872">
        <w:rPr>
          <w:rFonts w:ascii="Verdana" w:hAnsi="Verdana" w:cs="Calibri"/>
          <w:sz w:val="20"/>
          <w:szCs w:val="20"/>
        </w:rPr>
        <w:t xml:space="preserve">Using </w:t>
      </w:r>
      <w:r w:rsidR="00B157D6">
        <w:rPr>
          <w:rFonts w:ascii="Verdana" w:hAnsi="Verdana" w:cs="Calibri"/>
          <w:sz w:val="20"/>
          <w:szCs w:val="20"/>
        </w:rPr>
        <w:t>COPADO</w:t>
      </w:r>
      <w:r w:rsidR="00F336C0">
        <w:rPr>
          <w:rFonts w:ascii="Verdana" w:hAnsi="Verdana" w:cs="Calibri"/>
          <w:sz w:val="20"/>
          <w:szCs w:val="20"/>
        </w:rPr>
        <w:t xml:space="preserve"> </w:t>
      </w:r>
      <w:r w:rsidR="00F96307">
        <w:rPr>
          <w:rFonts w:ascii="Verdana" w:hAnsi="Verdana" w:cs="Calibri"/>
          <w:sz w:val="20"/>
          <w:szCs w:val="20"/>
        </w:rPr>
        <w:t xml:space="preserve">for merge conflicts and </w:t>
      </w:r>
      <w:r w:rsidR="00410AF3">
        <w:rPr>
          <w:rFonts w:ascii="Verdana" w:hAnsi="Verdana" w:cs="Calibri"/>
          <w:sz w:val="20"/>
          <w:szCs w:val="20"/>
        </w:rPr>
        <w:t xml:space="preserve">deploy to </w:t>
      </w:r>
      <w:r w:rsidR="00F96307">
        <w:rPr>
          <w:rFonts w:ascii="Verdana" w:hAnsi="Verdana" w:cs="Calibri"/>
          <w:sz w:val="20"/>
          <w:szCs w:val="20"/>
        </w:rPr>
        <w:t>user stories</w:t>
      </w:r>
      <w:r w:rsidR="00410AF3">
        <w:rPr>
          <w:rFonts w:ascii="Verdana" w:hAnsi="Verdana" w:cs="Calibri"/>
          <w:sz w:val="20"/>
          <w:szCs w:val="20"/>
        </w:rPr>
        <w:t xml:space="preserve"> to higher environments</w:t>
      </w:r>
      <w:r w:rsidR="00F336C0">
        <w:rPr>
          <w:rFonts w:ascii="Verdana" w:hAnsi="Verdana" w:cs="Calibri"/>
          <w:sz w:val="20"/>
          <w:szCs w:val="20"/>
        </w:rPr>
        <w:t xml:space="preserve"> </w:t>
      </w:r>
      <w:r w:rsidR="00410AF3">
        <w:rPr>
          <w:rFonts w:ascii="Verdana" w:hAnsi="Verdana" w:cs="Calibri"/>
          <w:sz w:val="20"/>
          <w:szCs w:val="20"/>
        </w:rPr>
        <w:t>keeping GITHUB as the source of truth.</w:t>
      </w:r>
    </w:p>
    <w:p w:rsidR="00F471BD" w:rsidRDefault="00F471BD" w:rsidP="00410AF3">
      <w:pPr>
        <w:pStyle w:val="BodyText"/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</w:p>
    <w:p w:rsidR="00080BE0" w:rsidRDefault="00080BE0" w:rsidP="00410AF3">
      <w:pPr>
        <w:pStyle w:val="BodyText"/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</w:p>
    <w:p w:rsidR="00080BE0" w:rsidRDefault="00080BE0" w:rsidP="00410AF3">
      <w:pPr>
        <w:pStyle w:val="BodyText"/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</w:p>
    <w:p w:rsidR="00112B2B" w:rsidRPr="00EC3319" w:rsidRDefault="0071289A" w:rsidP="0071289A">
      <w:pPr>
        <w:spacing w:after="200" w:line="240" w:lineRule="auto"/>
        <w:ind w:left="0" w:firstLine="360"/>
        <w:jc w:val="left"/>
      </w:pPr>
      <w:r>
        <w:rPr>
          <w:rFonts w:ascii="Calibri" w:hAnsi="Calibri"/>
          <w:b/>
          <w:color w:val="000000"/>
          <w:sz w:val="22"/>
          <w:szCs w:val="22"/>
        </w:rPr>
        <w:t xml:space="preserve">WELLSFARGO INDIA </w:t>
      </w:r>
      <w:r w:rsidR="00112B2B" w:rsidRPr="00EC3319">
        <w:rPr>
          <w:rFonts w:ascii="Calibri" w:hAnsi="Calibri"/>
          <w:color w:val="000000"/>
          <w:sz w:val="22"/>
          <w:szCs w:val="22"/>
        </w:rPr>
        <w:t xml:space="preserve">| </w:t>
      </w:r>
      <w:r w:rsidR="002826F9" w:rsidRPr="00296F47">
        <w:rPr>
          <w:rFonts w:ascii="Calibri" w:hAnsi="Calibri"/>
          <w:bCs/>
          <w:color w:val="000000"/>
          <w:sz w:val="22"/>
          <w:szCs w:val="22"/>
        </w:rPr>
        <w:t xml:space="preserve">Technology </w:t>
      </w:r>
      <w:proofErr w:type="spellStart"/>
      <w:r w:rsidR="002826F9" w:rsidRPr="00296F47">
        <w:rPr>
          <w:rFonts w:ascii="Calibri" w:hAnsi="Calibri"/>
          <w:bCs/>
          <w:color w:val="000000"/>
          <w:sz w:val="22"/>
          <w:szCs w:val="22"/>
        </w:rPr>
        <w:t>Specialist</w:t>
      </w:r>
      <w:r w:rsidR="002826F9">
        <w:rPr>
          <w:rFonts w:ascii="Calibri" w:hAnsi="Calibri"/>
          <w:color w:val="000000"/>
          <w:sz w:val="22"/>
          <w:szCs w:val="22"/>
        </w:rPr>
        <w:t>|</w:t>
      </w:r>
      <w:r w:rsidR="00112B2B" w:rsidRPr="00EC3319">
        <w:rPr>
          <w:rFonts w:ascii="Calibri" w:hAnsi="Calibri"/>
          <w:color w:val="000000"/>
          <w:sz w:val="22"/>
          <w:szCs w:val="22"/>
        </w:rPr>
        <w:t>Hyderabad</w:t>
      </w:r>
      <w:proofErr w:type="spellEnd"/>
      <w:r w:rsidR="00112B2B" w:rsidRPr="00EC3319">
        <w:rPr>
          <w:rFonts w:ascii="Calibri" w:hAnsi="Calibri"/>
          <w:color w:val="000000"/>
          <w:sz w:val="22"/>
          <w:szCs w:val="22"/>
        </w:rPr>
        <w:t xml:space="preserve">, INDIA | </w:t>
      </w:r>
      <w:r w:rsidR="00296F47">
        <w:rPr>
          <w:rFonts w:ascii="Calibri" w:hAnsi="Calibri"/>
          <w:color w:val="000000"/>
          <w:sz w:val="22"/>
          <w:szCs w:val="22"/>
        </w:rPr>
        <w:t xml:space="preserve">23 </w:t>
      </w:r>
      <w:r w:rsidR="00112B2B" w:rsidRPr="00EC3319">
        <w:rPr>
          <w:rFonts w:ascii="Calibri" w:hAnsi="Calibri"/>
          <w:color w:val="000000"/>
          <w:sz w:val="22"/>
          <w:szCs w:val="22"/>
        </w:rPr>
        <w:t xml:space="preserve">November 2015 – </w:t>
      </w:r>
      <w:r w:rsidR="00296F47">
        <w:rPr>
          <w:rFonts w:ascii="Calibri" w:hAnsi="Calibri"/>
          <w:color w:val="000000"/>
          <w:sz w:val="22"/>
          <w:szCs w:val="22"/>
        </w:rPr>
        <w:t>23 Oct 2020</w:t>
      </w:r>
    </w:p>
    <w:p w:rsidR="00112B2B" w:rsidRPr="0072419A" w:rsidRDefault="00112B2B" w:rsidP="007B6A46">
      <w:pPr>
        <w:spacing w:after="30" w:line="240" w:lineRule="auto"/>
        <w:rPr>
          <w:rFonts w:ascii="Arial" w:hAnsi="Arial" w:cs="Arial"/>
          <w:color w:val="000000"/>
          <w:sz w:val="20"/>
          <w:szCs w:val="20"/>
        </w:rPr>
      </w:pPr>
      <w:r w:rsidRPr="00EC3319">
        <w:rPr>
          <w:rFonts w:ascii="Verdana" w:hAnsi="Verdana"/>
          <w:b/>
          <w:bCs/>
          <w:color w:val="0D0D0D"/>
          <w:sz w:val="20"/>
          <w:szCs w:val="20"/>
        </w:rPr>
        <w:t>Development</w:t>
      </w:r>
      <w:r w:rsidRPr="00EC3319">
        <w:rPr>
          <w:rFonts w:ascii="Verdana" w:hAnsi="Verdana"/>
          <w:color w:val="0D0D0D"/>
          <w:sz w:val="20"/>
          <w:szCs w:val="20"/>
        </w:rPr>
        <w:t>:</w:t>
      </w:r>
    </w:p>
    <w:p w:rsidR="0072419A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</w:t>
      </w:r>
      <w:r w:rsidR="0072419A" w:rsidRPr="00193872">
        <w:rPr>
          <w:rFonts w:ascii="Verdana" w:hAnsi="Verdana" w:cs="Calibri"/>
          <w:sz w:val="20"/>
          <w:szCs w:val="20"/>
        </w:rPr>
        <w:t>orked on Lightning Components, Component Events &amp; Application Events.</w:t>
      </w:r>
    </w:p>
    <w:p w:rsidR="007B6A46" w:rsidRPr="00193872" w:rsidRDefault="007B6A46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Working on the user stories assigned for CRE application</w:t>
      </w:r>
    </w:p>
    <w:p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Deploying the applications into Wells Fargo App Exchange</w:t>
      </w:r>
    </w:p>
    <w:p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Extending the Package Functionality of Existing Functionalities</w:t>
      </w:r>
    </w:p>
    <w:p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 xml:space="preserve">Taking the use </w:t>
      </w:r>
      <w:r w:rsidR="00087D26" w:rsidRPr="00193872">
        <w:rPr>
          <w:rFonts w:ascii="Verdana" w:hAnsi="Verdana" w:cs="Calibri"/>
          <w:sz w:val="20"/>
          <w:szCs w:val="20"/>
        </w:rPr>
        <w:t>cases from</w:t>
      </w:r>
      <w:r w:rsidRPr="00193872">
        <w:rPr>
          <w:rFonts w:ascii="Verdana" w:hAnsi="Verdana" w:cs="Calibri"/>
          <w:sz w:val="20"/>
          <w:szCs w:val="20"/>
        </w:rPr>
        <w:t xml:space="preserve"> Onsite Counterpart and converting into Technical for COE team</w:t>
      </w:r>
      <w:r w:rsidR="00532C4A" w:rsidRPr="00193872">
        <w:rPr>
          <w:rFonts w:ascii="Verdana" w:hAnsi="Verdana" w:cs="Calibri"/>
          <w:sz w:val="20"/>
          <w:szCs w:val="20"/>
        </w:rPr>
        <w:t>, giving daily updates to onsite partner</w:t>
      </w:r>
    </w:p>
    <w:p w:rsidR="006A4065" w:rsidRPr="006A4065" w:rsidRDefault="000D0B6B" w:rsidP="006A4065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/>
          <w:b/>
          <w:bCs/>
          <w:color w:val="000000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Worked on lightning requirement for creating quick actions, SLDS, making controller requests using</w:t>
      </w:r>
      <w:r w:rsidR="00F336C0">
        <w:rPr>
          <w:rFonts w:ascii="Verdana" w:hAnsi="Verdana" w:cs="Calibri"/>
          <w:sz w:val="20"/>
          <w:szCs w:val="20"/>
        </w:rPr>
        <w:t xml:space="preserve"> </w:t>
      </w:r>
      <w:r w:rsidR="00CF2273">
        <w:rPr>
          <w:rFonts w:ascii="Verdana" w:hAnsi="Verdana" w:cs="Calibri"/>
          <w:sz w:val="20"/>
          <w:szCs w:val="20"/>
        </w:rPr>
        <w:t>A</w:t>
      </w:r>
      <w:r w:rsidR="00532C4A" w:rsidRPr="00193872">
        <w:rPr>
          <w:rFonts w:ascii="Verdana" w:hAnsi="Verdana" w:cs="Calibri"/>
          <w:sz w:val="20"/>
          <w:szCs w:val="20"/>
        </w:rPr>
        <w:t>ura framework.</w:t>
      </w:r>
    </w:p>
    <w:p w:rsidR="00080BE0" w:rsidRDefault="00080BE0" w:rsidP="00112B2B">
      <w:pPr>
        <w:spacing w:after="30"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193872" w:rsidRPr="00EC3319" w:rsidRDefault="00112B2B" w:rsidP="00112B2B">
      <w:pPr>
        <w:spacing w:after="30" w:line="240" w:lineRule="auto"/>
      </w:pPr>
      <w:r w:rsidRPr="00EC3319">
        <w:rPr>
          <w:rFonts w:ascii="Verdana" w:hAnsi="Verdana"/>
          <w:b/>
          <w:bCs/>
          <w:color w:val="000000"/>
          <w:sz w:val="20"/>
          <w:szCs w:val="20"/>
        </w:rPr>
        <w:t>Deployment</w:t>
      </w:r>
      <w:r w:rsidR="009F3DE9">
        <w:rPr>
          <w:rFonts w:ascii="Verdana" w:hAnsi="Verdana"/>
          <w:b/>
          <w:bCs/>
          <w:color w:val="000000"/>
          <w:sz w:val="20"/>
          <w:szCs w:val="20"/>
        </w:rPr>
        <w:t>:</w:t>
      </w:r>
    </w:p>
    <w:p w:rsidR="00112B2B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 xml:space="preserve">Using Auto Rabbit and VS Code for Deployments considering </w:t>
      </w:r>
      <w:r w:rsidR="00357E4D" w:rsidRPr="00193872">
        <w:rPr>
          <w:rFonts w:ascii="Verdana" w:hAnsi="Verdana" w:cs="Calibri"/>
          <w:sz w:val="20"/>
          <w:szCs w:val="20"/>
        </w:rPr>
        <w:t>GIT</w:t>
      </w:r>
      <w:r w:rsidRPr="00193872">
        <w:rPr>
          <w:rFonts w:ascii="Verdana" w:hAnsi="Verdana" w:cs="Calibri"/>
          <w:sz w:val="20"/>
          <w:szCs w:val="20"/>
        </w:rPr>
        <w:t xml:space="preserve"> Hub as source of truth.</w:t>
      </w:r>
    </w:p>
    <w:p w:rsidR="00522C66" w:rsidRPr="00522C66" w:rsidRDefault="00522C66" w:rsidP="00522C6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522C66">
        <w:rPr>
          <w:rFonts w:ascii="Verdana" w:hAnsi="Verdana" w:cs="Calibri"/>
          <w:sz w:val="20"/>
          <w:szCs w:val="20"/>
        </w:rPr>
        <w:t>Manage</w:t>
      </w:r>
      <w:r>
        <w:rPr>
          <w:rFonts w:ascii="Verdana" w:hAnsi="Verdana" w:cs="Calibri"/>
          <w:sz w:val="20"/>
          <w:szCs w:val="20"/>
        </w:rPr>
        <w:t>d</w:t>
      </w:r>
      <w:r w:rsidRPr="00522C66">
        <w:rPr>
          <w:rFonts w:ascii="Verdana" w:hAnsi="Verdana" w:cs="Calibri"/>
          <w:sz w:val="20"/>
          <w:szCs w:val="20"/>
        </w:rPr>
        <w:t xml:space="preserve"> code deployments from non-production to production environments</w:t>
      </w:r>
    </w:p>
    <w:p w:rsidR="00DB524E" w:rsidRPr="00193872" w:rsidRDefault="00031374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on ANT deployments to migrate metadata.</w:t>
      </w:r>
    </w:p>
    <w:p w:rsidR="00357E4D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Responsible for collaborating with different teams for any dependencies on deployments.</w:t>
      </w:r>
    </w:p>
    <w:p w:rsidR="00112B2B" w:rsidRPr="002826F9" w:rsidRDefault="00112B2B" w:rsidP="00112B2B">
      <w:pPr>
        <w:spacing w:after="200" w:line="240" w:lineRule="auto"/>
        <w:ind w:left="0"/>
        <w:jc w:val="left"/>
      </w:pPr>
      <w:r w:rsidRPr="00EC3319">
        <w:rPr>
          <w:rFonts w:ascii="Calibri" w:hAnsi="Calibri"/>
          <w:color w:val="000000"/>
          <w:sz w:val="22"/>
          <w:szCs w:val="22"/>
        </w:rPr>
        <w:br/>
      </w:r>
      <w:r w:rsidR="005D63B1">
        <w:rPr>
          <w:rFonts w:ascii="Calibri" w:hAnsi="Calibri"/>
          <w:b/>
          <w:bCs/>
          <w:color w:val="000000"/>
          <w:sz w:val="22"/>
          <w:szCs w:val="22"/>
        </w:rPr>
        <w:t>AVANKIA</w:t>
      </w:r>
      <w:r w:rsidRPr="00EC3319">
        <w:rPr>
          <w:rFonts w:ascii="Calibri" w:hAnsi="Calibri"/>
          <w:b/>
          <w:bCs/>
          <w:color w:val="000000"/>
          <w:sz w:val="22"/>
          <w:szCs w:val="22"/>
        </w:rPr>
        <w:t xml:space="preserve"> LLC. |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 xml:space="preserve"> Senior Software Engineer|</w:t>
      </w:r>
      <w:r w:rsidRPr="002826F9">
        <w:rPr>
          <w:rFonts w:ascii="Calibri" w:hAnsi="Calibri"/>
          <w:bCs/>
          <w:color w:val="000000"/>
          <w:sz w:val="22"/>
          <w:szCs w:val="22"/>
        </w:rPr>
        <w:t xml:space="preserve"> Bangalore, INDIA| November 2013 – November 2015</w:t>
      </w:r>
    </w:p>
    <w:p w:rsidR="00080BE0" w:rsidRPr="004D28B1" w:rsidRDefault="004D28B1" w:rsidP="00080BE0">
      <w:pPr>
        <w:pStyle w:val="BodyText"/>
        <w:suppressAutoHyphens/>
        <w:spacing w:after="30"/>
        <w:rPr>
          <w:rFonts w:ascii="Verdana" w:hAnsi="Verdana" w:cs="Calibri"/>
          <w:b/>
          <w:bCs/>
          <w:sz w:val="20"/>
          <w:szCs w:val="20"/>
        </w:rPr>
      </w:pPr>
      <w:r w:rsidRPr="004D28B1">
        <w:rPr>
          <w:rFonts w:ascii="Verdana" w:hAnsi="Verdana" w:cs="Calibri"/>
          <w:b/>
          <w:bCs/>
          <w:sz w:val="20"/>
          <w:szCs w:val="20"/>
        </w:rPr>
        <w:t>Development</w:t>
      </w:r>
    </w:p>
    <w:p w:rsidR="00E46433" w:rsidRPr="00193872" w:rsidRDefault="00E46433" w:rsidP="00E46433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Interacting with clients to understand functional requirements and develop a technical solution.</w:t>
      </w:r>
    </w:p>
    <w:p w:rsidR="004F2931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on Triggers, Apex classes, Batch APEX</w:t>
      </w:r>
      <w:r w:rsidR="00031374" w:rsidRPr="00193872">
        <w:rPr>
          <w:rFonts w:ascii="Verdana" w:hAnsi="Verdana" w:cs="Calibri"/>
          <w:sz w:val="20"/>
          <w:szCs w:val="20"/>
        </w:rPr>
        <w:t xml:space="preserve"> and VF pages.</w:t>
      </w:r>
    </w:p>
    <w:p w:rsidR="004D28B1" w:rsidRDefault="004F2931" w:rsidP="004D28B1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on Customizations involved in support tickets, which includes enhancing Trigger logic, APEX Classes, VF Pages, modifications on workflows, validation rules, and process builder.</w:t>
      </w:r>
      <w:r w:rsidR="004D28B1" w:rsidRPr="004D28B1">
        <w:rPr>
          <w:rFonts w:ascii="Verdana" w:hAnsi="Verdana" w:cs="Calibri"/>
          <w:sz w:val="20"/>
          <w:szCs w:val="20"/>
        </w:rPr>
        <w:t xml:space="preserve"> </w:t>
      </w:r>
    </w:p>
    <w:p w:rsidR="004D28B1" w:rsidRPr="00193872" w:rsidRDefault="004D28B1" w:rsidP="004D28B1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 xml:space="preserve">Developing </w:t>
      </w:r>
      <w:r>
        <w:rPr>
          <w:rFonts w:ascii="Verdana" w:hAnsi="Verdana" w:cs="Calibri"/>
          <w:sz w:val="20"/>
          <w:szCs w:val="20"/>
        </w:rPr>
        <w:t xml:space="preserve">and </w:t>
      </w:r>
      <w:r w:rsidRPr="00193872">
        <w:rPr>
          <w:rFonts w:ascii="Verdana" w:hAnsi="Verdana" w:cs="Calibri"/>
          <w:sz w:val="20"/>
          <w:szCs w:val="20"/>
        </w:rPr>
        <w:t xml:space="preserve">Handling </w:t>
      </w:r>
      <w:r>
        <w:rPr>
          <w:rFonts w:ascii="Verdana" w:hAnsi="Verdana" w:cs="Calibri"/>
          <w:sz w:val="20"/>
          <w:szCs w:val="20"/>
        </w:rPr>
        <w:t xml:space="preserve">issues related to </w:t>
      </w:r>
      <w:r w:rsidRPr="00193872">
        <w:rPr>
          <w:rFonts w:ascii="Verdana" w:hAnsi="Verdana" w:cs="Calibri"/>
          <w:sz w:val="20"/>
          <w:szCs w:val="20"/>
        </w:rPr>
        <w:t xml:space="preserve">Candidate Portal </w:t>
      </w:r>
      <w:r>
        <w:rPr>
          <w:rFonts w:ascii="Verdana" w:hAnsi="Verdana" w:cs="Calibri"/>
          <w:sz w:val="20"/>
          <w:szCs w:val="20"/>
        </w:rPr>
        <w:t xml:space="preserve">of Experience </w:t>
      </w:r>
      <w:r w:rsidRPr="00193872">
        <w:rPr>
          <w:rFonts w:ascii="Verdana" w:hAnsi="Verdana" w:cs="Calibri"/>
          <w:sz w:val="20"/>
          <w:szCs w:val="20"/>
        </w:rPr>
        <w:t>sites.</w:t>
      </w:r>
    </w:p>
    <w:p w:rsidR="004D28B1" w:rsidRPr="00193872" w:rsidRDefault="004D28B1" w:rsidP="004D28B1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with business users and customized applications as per the business usage.</w:t>
      </w:r>
    </w:p>
    <w:p w:rsidR="004D28B1" w:rsidRPr="00193872" w:rsidRDefault="004D28B1" w:rsidP="004D28B1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Worked on customizing the functionality for force.com sites for various clients of target recruit.</w:t>
      </w:r>
    </w:p>
    <w:p w:rsidR="004D28B1" w:rsidRDefault="004D28B1" w:rsidP="004D28B1">
      <w:pPr>
        <w:pStyle w:val="BodyText"/>
        <w:suppressAutoHyphens/>
        <w:spacing w:after="30"/>
        <w:rPr>
          <w:rFonts w:ascii="Verdana" w:hAnsi="Verdana" w:cs="Calibri"/>
          <w:sz w:val="20"/>
          <w:szCs w:val="20"/>
        </w:rPr>
      </w:pPr>
    </w:p>
    <w:p w:rsidR="004D28B1" w:rsidRPr="00193872" w:rsidRDefault="004D28B1" w:rsidP="004D28B1">
      <w:pPr>
        <w:pStyle w:val="BodyText"/>
        <w:suppressAutoHyphens/>
        <w:spacing w:after="30"/>
        <w:rPr>
          <w:rFonts w:ascii="Verdana" w:hAnsi="Verdana" w:cs="Calibri"/>
          <w:sz w:val="20"/>
          <w:szCs w:val="20"/>
        </w:rPr>
      </w:pPr>
      <w:r w:rsidRPr="004D28B1">
        <w:rPr>
          <w:rFonts w:ascii="Verdana" w:hAnsi="Verdana" w:cs="Calibri"/>
          <w:b/>
          <w:bCs/>
          <w:sz w:val="20"/>
          <w:szCs w:val="20"/>
        </w:rPr>
        <w:t>Deployment</w:t>
      </w:r>
      <w:r>
        <w:rPr>
          <w:rFonts w:ascii="Verdana" w:hAnsi="Verdana" w:cs="Calibri"/>
          <w:sz w:val="20"/>
          <w:szCs w:val="20"/>
        </w:rPr>
        <w:t>:</w:t>
      </w:r>
    </w:p>
    <w:p w:rsidR="004D28B1" w:rsidRPr="00193872" w:rsidRDefault="004D28B1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Used </w:t>
      </w:r>
      <w:proofErr w:type="spellStart"/>
      <w:r>
        <w:rPr>
          <w:rFonts w:ascii="Verdana" w:hAnsi="Verdana" w:cs="Calibri"/>
          <w:sz w:val="20"/>
          <w:szCs w:val="20"/>
        </w:rPr>
        <w:t>ChangeSets</w:t>
      </w:r>
      <w:proofErr w:type="spellEnd"/>
      <w:r>
        <w:rPr>
          <w:rFonts w:ascii="Verdana" w:hAnsi="Verdana" w:cs="Calibri"/>
          <w:sz w:val="20"/>
          <w:szCs w:val="20"/>
        </w:rPr>
        <w:t xml:space="preserve"> to deploy the data from lower environment to higher environment</w:t>
      </w:r>
    </w:p>
    <w:p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Performing data migration activities using ETL tool: DB Sync to migrate data between from other sources like DB Sync to Salesforce.com</w:t>
      </w:r>
    </w:p>
    <w:p w:rsidR="002826F9" w:rsidRPr="002826F9" w:rsidRDefault="00112B2B" w:rsidP="002826F9">
      <w:pPr>
        <w:spacing w:after="200" w:line="240" w:lineRule="auto"/>
        <w:ind w:left="0"/>
        <w:jc w:val="left"/>
      </w:pPr>
      <w:r w:rsidRPr="00EC3319">
        <w:rPr>
          <w:rFonts w:ascii="Calibri" w:hAnsi="Calibri"/>
          <w:b/>
          <w:bCs/>
          <w:color w:val="000000"/>
          <w:sz w:val="22"/>
          <w:szCs w:val="22"/>
        </w:rPr>
        <w:br/>
      </w:r>
      <w:r w:rsidR="0071289A">
        <w:rPr>
          <w:rFonts w:ascii="Calibri" w:hAnsi="Calibri"/>
          <w:b/>
          <w:bCs/>
          <w:color w:val="000000"/>
          <w:sz w:val="22"/>
          <w:szCs w:val="22"/>
        </w:rPr>
        <w:t>IRIDIUMI</w:t>
      </w:r>
      <w:r w:rsidR="00083A7E">
        <w:rPr>
          <w:rFonts w:ascii="Calibri" w:hAnsi="Calibri"/>
          <w:b/>
          <w:bCs/>
          <w:color w:val="000000"/>
          <w:sz w:val="22"/>
          <w:szCs w:val="22"/>
        </w:rPr>
        <w:t>N</w:t>
      </w:r>
      <w:r w:rsidR="0071289A">
        <w:rPr>
          <w:rFonts w:ascii="Calibri" w:hAnsi="Calibri"/>
          <w:b/>
          <w:bCs/>
          <w:color w:val="000000"/>
          <w:sz w:val="22"/>
          <w:szCs w:val="22"/>
        </w:rPr>
        <w:t>TERACTIVE</w:t>
      </w:r>
      <w:r w:rsidR="002826F9" w:rsidRPr="00EC3319">
        <w:rPr>
          <w:rFonts w:ascii="Calibri" w:hAnsi="Calibri"/>
          <w:b/>
          <w:bCs/>
          <w:color w:val="000000"/>
          <w:sz w:val="22"/>
          <w:szCs w:val="22"/>
        </w:rPr>
        <w:t>|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 xml:space="preserve"> Software Engineer| </w:t>
      </w:r>
      <w:r w:rsidR="002826F9">
        <w:rPr>
          <w:rFonts w:ascii="Calibri" w:hAnsi="Calibri"/>
          <w:bCs/>
          <w:color w:val="000000"/>
          <w:sz w:val="22"/>
          <w:szCs w:val="22"/>
        </w:rPr>
        <w:t>Hyderabad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>, INDIA| Oct 2010 – Oct 2013</w:t>
      </w:r>
    </w:p>
    <w:p w:rsidR="000D0B6B" w:rsidRPr="00193872" w:rsidRDefault="000D0B6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Working on Data load activities</w:t>
      </w:r>
    </w:p>
    <w:p w:rsidR="0047424F" w:rsidRPr="00193872" w:rsidRDefault="0047424F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Performing Administrative activities</w:t>
      </w:r>
    </w:p>
    <w:p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Creating documentation for Project</w:t>
      </w:r>
    </w:p>
    <w:p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Creating flow diagrams using M</w:t>
      </w:r>
      <w:r w:rsidR="004D5310">
        <w:rPr>
          <w:rFonts w:ascii="Verdana" w:hAnsi="Verdana" w:cs="Calibri"/>
          <w:sz w:val="20"/>
          <w:szCs w:val="20"/>
        </w:rPr>
        <w:t>S</w:t>
      </w:r>
      <w:r w:rsidRPr="00193872">
        <w:rPr>
          <w:rFonts w:ascii="Verdana" w:hAnsi="Verdana" w:cs="Calibri"/>
          <w:sz w:val="20"/>
          <w:szCs w:val="20"/>
        </w:rPr>
        <w:t xml:space="preserve"> Visio</w:t>
      </w:r>
    </w:p>
    <w:p w:rsidR="00040F9B" w:rsidRPr="004D28B1" w:rsidRDefault="00112B2B" w:rsidP="00455480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4D28B1">
        <w:rPr>
          <w:rFonts w:ascii="Verdana" w:hAnsi="Verdana" w:cs="Calibri"/>
          <w:sz w:val="20"/>
          <w:szCs w:val="20"/>
        </w:rPr>
        <w:t>Salesforce Testing</w:t>
      </w:r>
    </w:p>
    <w:p w:rsidR="00112B2B" w:rsidRDefault="00112B2B" w:rsidP="00D10BA1">
      <w:pPr>
        <w:spacing w:after="0" w:line="120" w:lineRule="auto"/>
        <w:ind w:left="0"/>
        <w:rPr>
          <w:rFonts w:ascii="Verdana" w:hAnsi="Verdana" w:cs="Calibri"/>
          <w:sz w:val="20"/>
          <w:szCs w:val="20"/>
        </w:rPr>
      </w:pPr>
    </w:p>
    <w:p w:rsidR="002B4E9E" w:rsidRDefault="002B4E9E" w:rsidP="002B4E9E">
      <w:pPr>
        <w:spacing w:after="0" w:line="120" w:lineRule="auto"/>
        <w:ind w:left="360"/>
        <w:rPr>
          <w:rFonts w:ascii="Verdana" w:hAnsi="Verdana" w:cs="Calibri"/>
          <w:b/>
          <w:sz w:val="20"/>
          <w:szCs w:val="20"/>
        </w:rPr>
      </w:pPr>
    </w:p>
    <w:p w:rsidR="002B4E9E" w:rsidRPr="005D7C4F" w:rsidRDefault="002B4E9E" w:rsidP="00D10BA1">
      <w:pPr>
        <w:spacing w:after="0" w:line="120" w:lineRule="auto"/>
        <w:ind w:left="0"/>
        <w:rPr>
          <w:rFonts w:ascii="Verdana" w:hAnsi="Verdana" w:cs="Calibri"/>
          <w:sz w:val="20"/>
          <w:szCs w:val="20"/>
        </w:rPr>
      </w:pPr>
    </w:p>
    <w:p w:rsidR="001C6EA8" w:rsidRPr="005D7C4F" w:rsidRDefault="00080BE0" w:rsidP="001C6EA8">
      <w:pPr>
        <w:spacing w:after="0" w:line="180" w:lineRule="auto"/>
        <w:rPr>
          <w:rFonts w:ascii="Verdana" w:hAnsi="Verdana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3595" distB="3595" distL="114300" distR="114300" simplePos="0" relativeHeight="251661824" behindDoc="0" locked="0" layoutInCell="1" allowOverlap="1" wp14:anchorId="0F2A9E97">
                <wp:simplePos x="0" y="0"/>
                <wp:positionH relativeFrom="column">
                  <wp:posOffset>76200</wp:posOffset>
                </wp:positionH>
                <wp:positionV relativeFrom="paragraph">
                  <wp:posOffset>73659</wp:posOffset>
                </wp:positionV>
                <wp:extent cx="5753100" cy="0"/>
                <wp:effectExtent l="0" t="0" r="0" b="0"/>
                <wp:wrapNone/>
                <wp:docPr id="1803214080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883D8" id="Straight Arrow Connector 1" o:spid="_x0000_s1026" type="#_x0000_t32" style="position:absolute;margin-left:6pt;margin-top:5.8pt;width:453pt;height:0;z-index:251661824;visibility:visible;mso-wrap-style:square;mso-width-percent:0;mso-height-percent:0;mso-wrap-distance-left:9pt;mso-wrap-distance-top:.09986mm;mso-wrap-distance-right:9pt;mso-wrap-distance-bottom:.0998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" strokecolor="#666" strokeweight="1pt">
                <o:lock v:ext="edit" shapetype="f"/>
              </v:shape>
            </w:pict>
          </mc:Fallback>
        </mc:AlternateContent>
      </w:r>
    </w:p>
    <w:p w:rsidR="00864153" w:rsidRDefault="00864153" w:rsidP="0039478D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</w:p>
    <w:p w:rsidR="0039478D" w:rsidRPr="00117554" w:rsidRDefault="0039478D" w:rsidP="0039478D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  <w:r w:rsidRPr="00117554">
        <w:rPr>
          <w:rFonts w:ascii="Verdana" w:hAnsi="Verdana" w:cs="Calibri"/>
          <w:b/>
          <w:sz w:val="20"/>
          <w:szCs w:val="20"/>
        </w:rPr>
        <w:t>TECHNICAL SKILLS</w:t>
      </w:r>
    </w:p>
    <w:p w:rsidR="0039478D" w:rsidRPr="00117554" w:rsidRDefault="0039478D" w:rsidP="0039478D">
      <w:pPr>
        <w:spacing w:after="0" w:line="120" w:lineRule="auto"/>
        <w:ind w:left="360"/>
        <w:rPr>
          <w:rFonts w:ascii="Verdana" w:hAnsi="Verdana" w:cs="Calibri"/>
          <w:b/>
          <w:sz w:val="20"/>
          <w:szCs w:val="20"/>
        </w:rPr>
      </w:pPr>
    </w:p>
    <w:p w:rsidR="00533892" w:rsidRDefault="00012AE1" w:rsidP="0039478D">
      <w:pPr>
        <w:ind w:left="2880" w:hanging="2520"/>
        <w:rPr>
          <w:rFonts w:ascii="Verdana" w:hAnsi="Verdana" w:cs="Calibri"/>
          <w:bCs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Salesforce</w:t>
      </w:r>
      <w:r w:rsidR="0039478D" w:rsidRPr="00117554">
        <w:rPr>
          <w:rFonts w:ascii="Verdana" w:hAnsi="Verdana" w:cs="Calibri"/>
          <w:bCs/>
          <w:sz w:val="20"/>
          <w:szCs w:val="20"/>
        </w:rPr>
        <w:t>.com</w:t>
      </w:r>
      <w:r w:rsidR="0039478D" w:rsidRPr="00CC56A4">
        <w:rPr>
          <w:rFonts w:ascii="Verdana" w:hAnsi="Verdana" w:cs="Calibri"/>
          <w:sz w:val="20"/>
          <w:szCs w:val="20"/>
        </w:rPr>
        <w:sym w:font="Wingdings" w:char="F0E0"/>
      </w:r>
      <w:r w:rsidR="002532C5">
        <w:rPr>
          <w:rFonts w:ascii="Verdana" w:hAnsi="Verdana" w:cs="Calibri"/>
          <w:sz w:val="20"/>
          <w:szCs w:val="20"/>
        </w:rPr>
        <w:tab/>
      </w:r>
      <w:r w:rsidR="002532C5">
        <w:rPr>
          <w:rFonts w:ascii="Verdana" w:hAnsi="Verdana" w:cs="Calibri"/>
          <w:bCs/>
          <w:sz w:val="20"/>
          <w:szCs w:val="20"/>
        </w:rPr>
        <w:t>Salesforce</w:t>
      </w:r>
      <w:r w:rsidR="004D28B1">
        <w:rPr>
          <w:rFonts w:ascii="Verdana" w:hAnsi="Verdana" w:cs="Calibri"/>
          <w:bCs/>
          <w:sz w:val="20"/>
          <w:szCs w:val="20"/>
        </w:rPr>
        <w:t xml:space="preserve"> </w:t>
      </w:r>
      <w:r w:rsidR="002532C5" w:rsidRPr="002532C5">
        <w:rPr>
          <w:rFonts w:ascii="Verdana" w:hAnsi="Verdana" w:cs="Calibri"/>
          <w:bCs/>
          <w:sz w:val="20"/>
          <w:szCs w:val="20"/>
        </w:rPr>
        <w:t>Development</w:t>
      </w:r>
      <w:r w:rsidR="00D43BD3">
        <w:rPr>
          <w:rFonts w:ascii="Verdana" w:hAnsi="Verdana" w:cs="Calibri"/>
          <w:bCs/>
          <w:sz w:val="20"/>
          <w:szCs w:val="20"/>
        </w:rPr>
        <w:t xml:space="preserve">, </w:t>
      </w:r>
      <w:r w:rsidR="00533892">
        <w:rPr>
          <w:rFonts w:ascii="Verdana" w:hAnsi="Verdana" w:cs="Calibri"/>
          <w:bCs/>
          <w:sz w:val="20"/>
          <w:szCs w:val="20"/>
        </w:rPr>
        <w:t>Salesforce</w:t>
      </w:r>
      <w:r w:rsidR="004D28B1">
        <w:rPr>
          <w:rFonts w:ascii="Verdana" w:hAnsi="Verdana" w:cs="Calibri"/>
          <w:bCs/>
          <w:sz w:val="20"/>
          <w:szCs w:val="20"/>
        </w:rPr>
        <w:t xml:space="preserve"> </w:t>
      </w:r>
      <w:r w:rsidR="002532C5">
        <w:rPr>
          <w:rFonts w:ascii="Verdana" w:hAnsi="Verdana" w:cs="Calibri"/>
          <w:bCs/>
          <w:sz w:val="20"/>
          <w:szCs w:val="20"/>
        </w:rPr>
        <w:t>Admin</w:t>
      </w:r>
    </w:p>
    <w:p w:rsidR="004D28B1" w:rsidRDefault="004D28B1" w:rsidP="001C7DEF">
      <w:pPr>
        <w:ind w:left="2880"/>
        <w:rPr>
          <w:rFonts w:ascii="Verdana" w:hAnsi="Verdana" w:cs="Calibri"/>
          <w:bCs/>
          <w:sz w:val="20"/>
          <w:szCs w:val="20"/>
        </w:rPr>
      </w:pPr>
      <w:proofErr w:type="spellStart"/>
      <w:proofErr w:type="gramStart"/>
      <w:r>
        <w:rPr>
          <w:rFonts w:ascii="Verdana" w:hAnsi="Verdana" w:cs="Calibri"/>
          <w:bCs/>
          <w:sz w:val="20"/>
          <w:szCs w:val="20"/>
        </w:rPr>
        <w:t>Omnistudio,Omnistudio</w:t>
      </w:r>
      <w:proofErr w:type="spellEnd"/>
      <w:proofErr w:type="gramEnd"/>
      <w:r>
        <w:rPr>
          <w:rFonts w:ascii="Verdana" w:hAnsi="Verdana" w:cs="Calibri"/>
          <w:bCs/>
          <w:sz w:val="20"/>
          <w:szCs w:val="20"/>
        </w:rPr>
        <w:t xml:space="preserve"> for </w:t>
      </w:r>
      <w:proofErr w:type="spellStart"/>
      <w:r>
        <w:rPr>
          <w:rFonts w:ascii="Verdana" w:hAnsi="Verdana" w:cs="Calibri"/>
          <w:bCs/>
          <w:sz w:val="20"/>
          <w:szCs w:val="20"/>
        </w:rPr>
        <w:t>vlocity,</w:t>
      </w:r>
      <w:r w:rsidR="002532C5">
        <w:rPr>
          <w:rFonts w:ascii="Verdana" w:hAnsi="Verdana" w:cs="Calibri"/>
          <w:bCs/>
          <w:sz w:val="20"/>
          <w:szCs w:val="20"/>
        </w:rPr>
        <w:t>JavaScript</w:t>
      </w:r>
      <w:proofErr w:type="spellEnd"/>
      <w:r w:rsidR="00D43BD3">
        <w:rPr>
          <w:rFonts w:ascii="Verdana" w:hAnsi="Verdana" w:cs="Calibri"/>
          <w:bCs/>
          <w:sz w:val="20"/>
          <w:szCs w:val="20"/>
        </w:rPr>
        <w:t xml:space="preserve">, </w:t>
      </w:r>
    </w:p>
    <w:p w:rsidR="001C7DEF" w:rsidRDefault="001C7DEF" w:rsidP="001C7DEF">
      <w:pPr>
        <w:ind w:left="2880"/>
        <w:rPr>
          <w:rFonts w:ascii="Verdana" w:hAnsi="Verdana" w:cs="Calibri"/>
          <w:bCs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AURA Framework, LWC</w:t>
      </w:r>
      <w:r w:rsidR="00D43BD3">
        <w:rPr>
          <w:rFonts w:ascii="Verdana" w:hAnsi="Verdana" w:cs="Calibri"/>
          <w:bCs/>
          <w:sz w:val="20"/>
          <w:szCs w:val="20"/>
        </w:rPr>
        <w:t xml:space="preserve">, </w:t>
      </w:r>
      <w:r>
        <w:rPr>
          <w:rFonts w:ascii="Verdana" w:hAnsi="Verdana" w:cs="Calibri"/>
          <w:bCs/>
          <w:sz w:val="20"/>
          <w:szCs w:val="20"/>
        </w:rPr>
        <w:t>SKUID Pages</w:t>
      </w:r>
    </w:p>
    <w:p w:rsidR="00533892" w:rsidRDefault="00A10B6F" w:rsidP="00533892">
      <w:pPr>
        <w:ind w:left="2880"/>
        <w:rPr>
          <w:rFonts w:ascii="Verdana" w:hAnsi="Verdana" w:cs="Calibri"/>
          <w:bCs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METADATA API,</w:t>
      </w:r>
      <w:r w:rsidR="004D28B1">
        <w:rPr>
          <w:rFonts w:ascii="Verdana" w:hAnsi="Verdana" w:cs="Calibri"/>
          <w:bCs/>
          <w:sz w:val="20"/>
          <w:szCs w:val="20"/>
        </w:rPr>
        <w:t xml:space="preserve"> </w:t>
      </w:r>
      <w:r w:rsidR="00731995">
        <w:rPr>
          <w:rFonts w:ascii="Verdana" w:hAnsi="Verdana" w:cs="Calibri"/>
          <w:bCs/>
          <w:sz w:val="20"/>
          <w:szCs w:val="20"/>
        </w:rPr>
        <w:t xml:space="preserve">SOAP </w:t>
      </w:r>
      <w:proofErr w:type="gramStart"/>
      <w:r w:rsidR="004D7762">
        <w:rPr>
          <w:rFonts w:ascii="Verdana" w:hAnsi="Verdana" w:cs="Calibri"/>
          <w:bCs/>
          <w:sz w:val="20"/>
          <w:szCs w:val="20"/>
        </w:rPr>
        <w:t>API,</w:t>
      </w:r>
      <w:r w:rsidR="00755DCA">
        <w:rPr>
          <w:rFonts w:ascii="Verdana" w:hAnsi="Verdana" w:cs="Calibri"/>
          <w:bCs/>
          <w:sz w:val="20"/>
          <w:szCs w:val="20"/>
        </w:rPr>
        <w:t>REST</w:t>
      </w:r>
      <w:proofErr w:type="gramEnd"/>
      <w:r w:rsidR="00755DCA">
        <w:rPr>
          <w:rFonts w:ascii="Verdana" w:hAnsi="Verdana" w:cs="Calibri"/>
          <w:bCs/>
          <w:sz w:val="20"/>
          <w:szCs w:val="20"/>
        </w:rPr>
        <w:t xml:space="preserve"> API</w:t>
      </w:r>
      <w:r w:rsidR="004D28B1">
        <w:rPr>
          <w:rFonts w:ascii="Verdana" w:hAnsi="Verdana" w:cs="Calibri"/>
          <w:bCs/>
          <w:sz w:val="20"/>
          <w:szCs w:val="20"/>
        </w:rPr>
        <w:t>,</w:t>
      </w:r>
      <w:r w:rsidR="00533892">
        <w:rPr>
          <w:rFonts w:ascii="Verdana" w:hAnsi="Verdana" w:cs="Calibri"/>
          <w:bCs/>
          <w:sz w:val="20"/>
          <w:szCs w:val="20"/>
        </w:rPr>
        <w:t>.</w:t>
      </w:r>
    </w:p>
    <w:p w:rsidR="0039478D" w:rsidRDefault="0039478D" w:rsidP="0039478D">
      <w:pPr>
        <w:spacing w:after="0" w:line="120" w:lineRule="auto"/>
        <w:ind w:left="360"/>
        <w:rPr>
          <w:rFonts w:ascii="Verdana" w:hAnsi="Verdana" w:cs="Calibri"/>
          <w:bCs/>
          <w:sz w:val="20"/>
          <w:szCs w:val="20"/>
        </w:rPr>
      </w:pPr>
    </w:p>
    <w:p w:rsidR="004F0D07" w:rsidRDefault="00104D50" w:rsidP="0039478D">
      <w:pPr>
        <w:ind w:left="2880" w:hanging="25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DevOps Tools</w:t>
      </w:r>
      <w:r w:rsidR="0039478D" w:rsidRPr="00CC56A4">
        <w:rPr>
          <w:rFonts w:ascii="Verdana" w:hAnsi="Verdana" w:cs="Calibri"/>
          <w:sz w:val="20"/>
          <w:szCs w:val="20"/>
        </w:rPr>
        <w:sym w:font="Wingdings" w:char="F0E0"/>
      </w:r>
      <w:r w:rsidR="0039478D">
        <w:rPr>
          <w:rFonts w:ascii="Verdana" w:hAnsi="Verdana" w:cs="Calibri"/>
          <w:sz w:val="20"/>
          <w:szCs w:val="20"/>
        </w:rPr>
        <w:tab/>
      </w:r>
      <w:r w:rsidR="0039478D" w:rsidRPr="00117554">
        <w:rPr>
          <w:rFonts w:ascii="Verdana" w:hAnsi="Verdana" w:cs="Calibri"/>
          <w:sz w:val="20"/>
          <w:szCs w:val="20"/>
        </w:rPr>
        <w:t>JIRA</w:t>
      </w:r>
      <w:r w:rsidR="00735156">
        <w:rPr>
          <w:rFonts w:ascii="Verdana" w:hAnsi="Verdana" w:cs="Calibri"/>
          <w:sz w:val="20"/>
          <w:szCs w:val="20"/>
        </w:rPr>
        <w:t xml:space="preserve">, GITHUB, COPADO, Auto Rabbit, VS Code, Eclipse </w:t>
      </w:r>
    </w:p>
    <w:p w:rsidR="004F0D07" w:rsidRDefault="001C5687" w:rsidP="004F0D07">
      <w:pPr>
        <w:ind w:left="2880"/>
        <w:rPr>
          <w:rFonts w:ascii="Verdana" w:hAnsi="Verdana" w:cs="Calibri"/>
          <w:sz w:val="20"/>
          <w:szCs w:val="20"/>
        </w:rPr>
      </w:pPr>
      <w:proofErr w:type="spellStart"/>
      <w:r>
        <w:rPr>
          <w:rFonts w:ascii="Verdana" w:hAnsi="Verdana" w:cs="Calibri"/>
          <w:sz w:val="20"/>
          <w:szCs w:val="20"/>
        </w:rPr>
        <w:t>AutoRabbit</w:t>
      </w:r>
      <w:proofErr w:type="spellEnd"/>
      <w:r w:rsidR="00E9232A">
        <w:rPr>
          <w:rFonts w:ascii="Verdana" w:hAnsi="Verdana" w:cs="Calibri"/>
          <w:sz w:val="20"/>
          <w:szCs w:val="20"/>
        </w:rPr>
        <w:t xml:space="preserve">, Eclipse, VS Code, </w:t>
      </w:r>
      <w:r w:rsidR="00D43BD3">
        <w:rPr>
          <w:rFonts w:ascii="Verdana" w:hAnsi="Verdana" w:cs="Calibri"/>
          <w:sz w:val="20"/>
          <w:szCs w:val="20"/>
        </w:rPr>
        <w:t>COPADO</w:t>
      </w:r>
      <w:r w:rsidR="004D28B1">
        <w:rPr>
          <w:rFonts w:ascii="Verdana" w:hAnsi="Verdana" w:cs="Calibri"/>
          <w:sz w:val="20"/>
          <w:szCs w:val="20"/>
        </w:rPr>
        <w:t>, JENKINS</w:t>
      </w:r>
    </w:p>
    <w:p w:rsidR="007B6A46" w:rsidRDefault="007B6A46" w:rsidP="0039478D">
      <w:pPr>
        <w:pBdr>
          <w:bottom w:val="single" w:sz="6" w:space="1" w:color="auto"/>
        </w:pBdr>
        <w:spacing w:after="0" w:line="120" w:lineRule="auto"/>
        <w:ind w:left="360"/>
        <w:rPr>
          <w:rFonts w:ascii="Verdana" w:hAnsi="Verdana" w:cs="Calibri"/>
          <w:sz w:val="20"/>
          <w:szCs w:val="20"/>
        </w:rPr>
      </w:pPr>
    </w:p>
    <w:p w:rsidR="007B6A46" w:rsidRDefault="007B6A46" w:rsidP="007B6A46">
      <w:pPr>
        <w:ind w:left="0" w:firstLine="360"/>
        <w:rPr>
          <w:rFonts w:ascii="Verdana" w:hAnsi="Verdana" w:cs="Calibri"/>
          <w:b/>
          <w:sz w:val="20"/>
          <w:szCs w:val="20"/>
        </w:rPr>
      </w:pPr>
    </w:p>
    <w:p w:rsidR="007B6A46" w:rsidRPr="00962132" w:rsidRDefault="007B6A46" w:rsidP="007B6A46">
      <w:pPr>
        <w:ind w:left="0" w:firstLine="360"/>
        <w:rPr>
          <w:rFonts w:ascii="Verdana" w:hAnsi="Verdana" w:cs="Calibri"/>
          <w:sz w:val="20"/>
          <w:szCs w:val="20"/>
        </w:rPr>
      </w:pPr>
      <w:r w:rsidRPr="001C6EA8">
        <w:rPr>
          <w:rFonts w:ascii="Verdana" w:hAnsi="Verdana" w:cs="Calibri"/>
          <w:b/>
          <w:sz w:val="20"/>
          <w:szCs w:val="20"/>
        </w:rPr>
        <w:t>Certifications</w:t>
      </w:r>
    </w:p>
    <w:p w:rsidR="007B6A46" w:rsidRDefault="007B6A46" w:rsidP="007B6A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Salesforce Certified Platform Developer 1 </w:t>
      </w:r>
      <w:r w:rsidRPr="00EC3319">
        <w:rPr>
          <w:rFonts w:ascii="Verdana" w:hAnsi="Verdana" w:cs="Calibri"/>
          <w:sz w:val="20"/>
          <w:szCs w:val="20"/>
        </w:rPr>
        <w:sym w:font="Wingdings" w:char="F0E0"/>
      </w:r>
      <w:r>
        <w:rPr>
          <w:rFonts w:ascii="Verdana" w:hAnsi="Verdana" w:cs="Calibri"/>
          <w:sz w:val="20"/>
          <w:szCs w:val="20"/>
        </w:rPr>
        <w:t xml:space="preserve"> (Certification Number # 20725432)</w:t>
      </w:r>
    </w:p>
    <w:p w:rsidR="00C72E59" w:rsidRPr="00C72E59" w:rsidRDefault="00C72E59" w:rsidP="00C72E59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C72E59">
        <w:rPr>
          <w:rFonts w:ascii="Verdana" w:hAnsi="Verdana" w:cs="Calibri"/>
          <w:sz w:val="20"/>
          <w:szCs w:val="20"/>
        </w:rPr>
        <w:t xml:space="preserve">Salesforce Certified </w:t>
      </w:r>
      <w:proofErr w:type="spellStart"/>
      <w:r w:rsidRPr="00C72E59">
        <w:rPr>
          <w:rFonts w:ascii="Verdana" w:hAnsi="Verdana" w:cs="Calibri"/>
          <w:sz w:val="20"/>
          <w:szCs w:val="20"/>
        </w:rPr>
        <w:t>OmniStudio</w:t>
      </w:r>
      <w:proofErr w:type="spellEnd"/>
      <w:r w:rsidRPr="00C72E59">
        <w:rPr>
          <w:rFonts w:ascii="Verdana" w:hAnsi="Verdana" w:cs="Calibri"/>
          <w:sz w:val="20"/>
          <w:szCs w:val="20"/>
        </w:rPr>
        <w:t xml:space="preserve"> Developer </w:t>
      </w:r>
      <w:r w:rsidR="00FF2EE3" w:rsidRPr="00FF2EE3">
        <w:rPr>
          <w:rFonts w:ascii="Verdana" w:hAnsi="Verdana" w:cs="Calibri"/>
          <w:sz w:val="20"/>
          <w:szCs w:val="20"/>
        </w:rPr>
        <w:sym w:font="Wingdings" w:char="F0E0"/>
      </w:r>
      <w:r>
        <w:rPr>
          <w:rFonts w:ascii="Verdana" w:hAnsi="Verdana" w:cs="Calibri"/>
          <w:sz w:val="20"/>
          <w:szCs w:val="20"/>
        </w:rPr>
        <w:t xml:space="preserve">(Certification Number # </w:t>
      </w:r>
      <w:r w:rsidRPr="00C72E59">
        <w:rPr>
          <w:rFonts w:ascii="Verdana" w:hAnsi="Verdana" w:cs="Calibri"/>
          <w:sz w:val="20"/>
          <w:szCs w:val="20"/>
        </w:rPr>
        <w:t>2261918</w:t>
      </w:r>
      <w:r>
        <w:rPr>
          <w:rFonts w:ascii="Verdana" w:hAnsi="Verdana" w:cs="Calibri"/>
          <w:sz w:val="20"/>
          <w:szCs w:val="20"/>
        </w:rPr>
        <w:t>)</w:t>
      </w:r>
    </w:p>
    <w:p w:rsidR="007B6A46" w:rsidRDefault="007B6A46" w:rsidP="007B6A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EC3319">
        <w:rPr>
          <w:rFonts w:ascii="Verdana" w:hAnsi="Verdana" w:cs="Calibri"/>
          <w:sz w:val="20"/>
          <w:szCs w:val="20"/>
        </w:rPr>
        <w:t xml:space="preserve">Salesforce.com Certified Developer 401 (SU13) </w:t>
      </w:r>
      <w:r w:rsidRPr="00EC3319">
        <w:rPr>
          <w:rFonts w:ascii="Verdana" w:hAnsi="Verdana" w:cs="Calibri"/>
          <w:sz w:val="20"/>
          <w:szCs w:val="20"/>
        </w:rPr>
        <w:sym w:font="Wingdings" w:char="F0E0"/>
      </w:r>
      <w:r w:rsidRPr="00EC3319">
        <w:rPr>
          <w:rFonts w:ascii="Verdana" w:hAnsi="Verdana" w:cs="Calibri"/>
          <w:sz w:val="20"/>
          <w:szCs w:val="20"/>
        </w:rPr>
        <w:t xml:space="preserve"> (Certification Number # 1615078)</w:t>
      </w:r>
    </w:p>
    <w:p w:rsidR="00E9232A" w:rsidRPr="00EC3319" w:rsidRDefault="00C538DF" w:rsidP="007B6A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COPADO</w:t>
      </w:r>
      <w:r w:rsidR="00E9232A">
        <w:rPr>
          <w:rFonts w:ascii="Verdana" w:hAnsi="Verdana" w:cs="Calibri"/>
          <w:sz w:val="20"/>
          <w:szCs w:val="20"/>
        </w:rPr>
        <w:t xml:space="preserve"> Certified Administrator </w:t>
      </w:r>
      <w:r w:rsidR="00E9232A" w:rsidRPr="00E9232A">
        <w:rPr>
          <w:rFonts w:ascii="Verdana" w:hAnsi="Verdana" w:cs="Calibri"/>
          <w:sz w:val="20"/>
          <w:szCs w:val="20"/>
        </w:rPr>
        <w:sym w:font="Wingdings" w:char="F0E0"/>
      </w:r>
      <w:r w:rsidR="00E9232A" w:rsidRPr="00E9232A">
        <w:rPr>
          <w:rFonts w:ascii="Verdana" w:hAnsi="Verdana" w:cs="Calibri"/>
          <w:sz w:val="20"/>
          <w:szCs w:val="20"/>
        </w:rPr>
        <w:t>006788</w:t>
      </w:r>
    </w:p>
    <w:sectPr w:rsidR="00E9232A" w:rsidRPr="00EC3319" w:rsidSect="00A80667">
      <w:headerReference w:type="default" r:id="rId8"/>
      <w:pgSz w:w="11907" w:h="16839" w:code="9"/>
      <w:pgMar w:top="1440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358" w:rsidRDefault="007B5358" w:rsidP="00E121B5">
      <w:r>
        <w:separator/>
      </w:r>
    </w:p>
  </w:endnote>
  <w:endnote w:type="continuationSeparator" w:id="0">
    <w:p w:rsidR="007B5358" w:rsidRDefault="007B5358" w:rsidP="00E1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358" w:rsidRDefault="007B5358" w:rsidP="00E121B5">
      <w:r>
        <w:separator/>
      </w:r>
    </w:p>
  </w:footnote>
  <w:footnote w:type="continuationSeparator" w:id="0">
    <w:p w:rsidR="007B5358" w:rsidRDefault="007B5358" w:rsidP="00E12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548E" w:rsidRPr="00C25E47" w:rsidRDefault="003A7136" w:rsidP="007B7AFA">
    <w:pPr>
      <w:pStyle w:val="Header"/>
      <w:ind w:left="0"/>
      <w:rPr>
        <w:color w:val="7030A0"/>
      </w:rPr>
    </w:pPr>
    <w:r>
      <w:rPr>
        <w:rFonts w:ascii="Verdana" w:hAnsi="Verdana"/>
        <w:noProof/>
        <w:sz w:val="20"/>
        <w:szCs w:val="20"/>
      </w:rPr>
      <w:drawing>
        <wp:inline distT="0" distB="0" distL="0" distR="0">
          <wp:extent cx="666750" cy="828675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D3500">
      <w:rPr>
        <w:rFonts w:ascii="Verdana" w:hAnsi="Verdana"/>
        <w:noProof/>
        <w:sz w:val="20"/>
        <w:szCs w:val="20"/>
      </w:rPr>
      <w:drawing>
        <wp:inline distT="0" distB="0" distL="0" distR="0">
          <wp:extent cx="857250" cy="828675"/>
          <wp:effectExtent l="1905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7D26">
      <w:rPr>
        <w:rFonts w:ascii="Verdana" w:hAnsi="Verdana"/>
        <w:noProof/>
        <w:sz w:val="20"/>
        <w:szCs w:val="20"/>
      </w:rPr>
      <w:drawing>
        <wp:inline distT="0" distB="0" distL="0" distR="0">
          <wp:extent cx="684530" cy="66357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B7AFA">
      <w:rPr>
        <w:rFonts w:ascii="Verdana" w:hAnsi="Verdan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b/>
      </w:r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 w15:restartNumberingAfterBreak="0">
    <w:nsid w:val="16C24368"/>
    <w:multiLevelType w:val="multilevel"/>
    <w:tmpl w:val="778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A7DFF"/>
    <w:multiLevelType w:val="hybridMultilevel"/>
    <w:tmpl w:val="DFAE9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66A5"/>
    <w:multiLevelType w:val="hybridMultilevel"/>
    <w:tmpl w:val="2F6A40F6"/>
    <w:name w:val="WW8Num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B40"/>
    <w:multiLevelType w:val="hybridMultilevel"/>
    <w:tmpl w:val="3CC0ED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123F"/>
    <w:multiLevelType w:val="hybridMultilevel"/>
    <w:tmpl w:val="3B00B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23672"/>
    <w:multiLevelType w:val="multilevel"/>
    <w:tmpl w:val="D5C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A05BC"/>
    <w:multiLevelType w:val="multilevel"/>
    <w:tmpl w:val="37D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799F"/>
    <w:multiLevelType w:val="multilevel"/>
    <w:tmpl w:val="1EA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46ED9"/>
    <w:multiLevelType w:val="hybridMultilevel"/>
    <w:tmpl w:val="8F0EA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069A"/>
    <w:multiLevelType w:val="multilevel"/>
    <w:tmpl w:val="09B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A1694"/>
    <w:multiLevelType w:val="multilevel"/>
    <w:tmpl w:val="9D2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F62DA"/>
    <w:multiLevelType w:val="hybridMultilevel"/>
    <w:tmpl w:val="99C6B064"/>
    <w:lvl w:ilvl="0" w:tplc="F87C5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819F3"/>
    <w:multiLevelType w:val="multilevel"/>
    <w:tmpl w:val="4A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793">
    <w:abstractNumId w:val="14"/>
  </w:num>
  <w:num w:numId="2" w16cid:durableId="688487177">
    <w:abstractNumId w:val="4"/>
  </w:num>
  <w:num w:numId="3" w16cid:durableId="1956864446">
    <w:abstractNumId w:val="11"/>
  </w:num>
  <w:num w:numId="4" w16cid:durableId="1743063389">
    <w:abstractNumId w:val="7"/>
  </w:num>
  <w:num w:numId="5" w16cid:durableId="46414381">
    <w:abstractNumId w:val="6"/>
  </w:num>
  <w:num w:numId="6" w16cid:durableId="352536374">
    <w:abstractNumId w:val="9"/>
  </w:num>
  <w:num w:numId="7" w16cid:durableId="327367027">
    <w:abstractNumId w:val="13"/>
  </w:num>
  <w:num w:numId="8" w16cid:durableId="1785348530">
    <w:abstractNumId w:val="8"/>
  </w:num>
  <w:num w:numId="9" w16cid:durableId="437915718">
    <w:abstractNumId w:val="15"/>
  </w:num>
  <w:num w:numId="10" w16cid:durableId="105394524">
    <w:abstractNumId w:val="12"/>
  </w:num>
  <w:num w:numId="11" w16cid:durableId="464197639">
    <w:abstractNumId w:val="3"/>
  </w:num>
  <w:num w:numId="12" w16cid:durableId="110981673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76"/>
    <w:rsid w:val="000046C7"/>
    <w:rsid w:val="0000526C"/>
    <w:rsid w:val="00005FF3"/>
    <w:rsid w:val="00006995"/>
    <w:rsid w:val="0000781E"/>
    <w:rsid w:val="00010CCA"/>
    <w:rsid w:val="00010FDE"/>
    <w:rsid w:val="00011BDB"/>
    <w:rsid w:val="00011F90"/>
    <w:rsid w:val="00012AE1"/>
    <w:rsid w:val="00012C83"/>
    <w:rsid w:val="00013D76"/>
    <w:rsid w:val="0001484F"/>
    <w:rsid w:val="00014DD4"/>
    <w:rsid w:val="00015493"/>
    <w:rsid w:val="00017446"/>
    <w:rsid w:val="00017696"/>
    <w:rsid w:val="0001786F"/>
    <w:rsid w:val="000224F0"/>
    <w:rsid w:val="00024121"/>
    <w:rsid w:val="000244C2"/>
    <w:rsid w:val="00024B44"/>
    <w:rsid w:val="00024E57"/>
    <w:rsid w:val="00031374"/>
    <w:rsid w:val="00032836"/>
    <w:rsid w:val="00033A87"/>
    <w:rsid w:val="0003429A"/>
    <w:rsid w:val="00035E28"/>
    <w:rsid w:val="00036E1A"/>
    <w:rsid w:val="000370D8"/>
    <w:rsid w:val="00040F9B"/>
    <w:rsid w:val="00043B09"/>
    <w:rsid w:val="0004471B"/>
    <w:rsid w:val="00044A33"/>
    <w:rsid w:val="00044F82"/>
    <w:rsid w:val="00046DCE"/>
    <w:rsid w:val="000506C7"/>
    <w:rsid w:val="0005148A"/>
    <w:rsid w:val="000520BE"/>
    <w:rsid w:val="00052B03"/>
    <w:rsid w:val="0005370C"/>
    <w:rsid w:val="000547B2"/>
    <w:rsid w:val="00054FDA"/>
    <w:rsid w:val="00055183"/>
    <w:rsid w:val="0005625A"/>
    <w:rsid w:val="00057870"/>
    <w:rsid w:val="00061092"/>
    <w:rsid w:val="000610B3"/>
    <w:rsid w:val="00063F44"/>
    <w:rsid w:val="00064246"/>
    <w:rsid w:val="000647FE"/>
    <w:rsid w:val="00064C66"/>
    <w:rsid w:val="0006548E"/>
    <w:rsid w:val="00065891"/>
    <w:rsid w:val="00066A8E"/>
    <w:rsid w:val="00073E56"/>
    <w:rsid w:val="0007633C"/>
    <w:rsid w:val="0007657D"/>
    <w:rsid w:val="00076F38"/>
    <w:rsid w:val="00077481"/>
    <w:rsid w:val="00077859"/>
    <w:rsid w:val="00077DAB"/>
    <w:rsid w:val="00080BE0"/>
    <w:rsid w:val="00082B6B"/>
    <w:rsid w:val="000830D1"/>
    <w:rsid w:val="00083A7E"/>
    <w:rsid w:val="00086542"/>
    <w:rsid w:val="00087999"/>
    <w:rsid w:val="00087D26"/>
    <w:rsid w:val="000909ED"/>
    <w:rsid w:val="00092460"/>
    <w:rsid w:val="00093C4C"/>
    <w:rsid w:val="000A0FD0"/>
    <w:rsid w:val="000A1013"/>
    <w:rsid w:val="000A3171"/>
    <w:rsid w:val="000A3333"/>
    <w:rsid w:val="000A4780"/>
    <w:rsid w:val="000A60BD"/>
    <w:rsid w:val="000A68D9"/>
    <w:rsid w:val="000A7FCA"/>
    <w:rsid w:val="000B193F"/>
    <w:rsid w:val="000C17A4"/>
    <w:rsid w:val="000C5B29"/>
    <w:rsid w:val="000C5B90"/>
    <w:rsid w:val="000C6938"/>
    <w:rsid w:val="000C72E7"/>
    <w:rsid w:val="000D0B6B"/>
    <w:rsid w:val="000D17E6"/>
    <w:rsid w:val="000D417A"/>
    <w:rsid w:val="000D6CD6"/>
    <w:rsid w:val="000D6EDD"/>
    <w:rsid w:val="000E02EC"/>
    <w:rsid w:val="000E1595"/>
    <w:rsid w:val="000E1CB5"/>
    <w:rsid w:val="000E2AFA"/>
    <w:rsid w:val="000E422C"/>
    <w:rsid w:val="000E470C"/>
    <w:rsid w:val="000E4D64"/>
    <w:rsid w:val="000E77C0"/>
    <w:rsid w:val="000F004A"/>
    <w:rsid w:val="000F0DA3"/>
    <w:rsid w:val="000F0FDC"/>
    <w:rsid w:val="000F163B"/>
    <w:rsid w:val="000F2283"/>
    <w:rsid w:val="000F4732"/>
    <w:rsid w:val="000F6071"/>
    <w:rsid w:val="00100EA3"/>
    <w:rsid w:val="0010216D"/>
    <w:rsid w:val="001023BB"/>
    <w:rsid w:val="00104D50"/>
    <w:rsid w:val="00105399"/>
    <w:rsid w:val="001058A4"/>
    <w:rsid w:val="00105D95"/>
    <w:rsid w:val="001072C8"/>
    <w:rsid w:val="00112B2B"/>
    <w:rsid w:val="00112E28"/>
    <w:rsid w:val="00117554"/>
    <w:rsid w:val="00120611"/>
    <w:rsid w:val="00121390"/>
    <w:rsid w:val="0012210D"/>
    <w:rsid w:val="00122A97"/>
    <w:rsid w:val="00126492"/>
    <w:rsid w:val="001302BF"/>
    <w:rsid w:val="00130894"/>
    <w:rsid w:val="00130AF3"/>
    <w:rsid w:val="00130B3A"/>
    <w:rsid w:val="00130BA1"/>
    <w:rsid w:val="00131708"/>
    <w:rsid w:val="00135158"/>
    <w:rsid w:val="00140549"/>
    <w:rsid w:val="0014114D"/>
    <w:rsid w:val="001413EC"/>
    <w:rsid w:val="001414F9"/>
    <w:rsid w:val="001446E7"/>
    <w:rsid w:val="00144D33"/>
    <w:rsid w:val="00144E1D"/>
    <w:rsid w:val="00147F62"/>
    <w:rsid w:val="001511D3"/>
    <w:rsid w:val="00151EF3"/>
    <w:rsid w:val="00154CA2"/>
    <w:rsid w:val="00155072"/>
    <w:rsid w:val="0015586F"/>
    <w:rsid w:val="001558A6"/>
    <w:rsid w:val="00156EF9"/>
    <w:rsid w:val="0016012E"/>
    <w:rsid w:val="00161663"/>
    <w:rsid w:val="001617C6"/>
    <w:rsid w:val="00162342"/>
    <w:rsid w:val="0016269D"/>
    <w:rsid w:val="001628F3"/>
    <w:rsid w:val="001653B0"/>
    <w:rsid w:val="0016617D"/>
    <w:rsid w:val="001662B8"/>
    <w:rsid w:val="0016677E"/>
    <w:rsid w:val="00170B8D"/>
    <w:rsid w:val="001719E2"/>
    <w:rsid w:val="00172A72"/>
    <w:rsid w:val="00173DA1"/>
    <w:rsid w:val="0017438E"/>
    <w:rsid w:val="00174C8D"/>
    <w:rsid w:val="00174C95"/>
    <w:rsid w:val="00175417"/>
    <w:rsid w:val="00177267"/>
    <w:rsid w:val="00177A45"/>
    <w:rsid w:val="00177B77"/>
    <w:rsid w:val="00180BC6"/>
    <w:rsid w:val="0018240F"/>
    <w:rsid w:val="001861DA"/>
    <w:rsid w:val="001911D5"/>
    <w:rsid w:val="0019132A"/>
    <w:rsid w:val="001919AF"/>
    <w:rsid w:val="00193677"/>
    <w:rsid w:val="00193872"/>
    <w:rsid w:val="00194F01"/>
    <w:rsid w:val="00195B5A"/>
    <w:rsid w:val="001A0D5E"/>
    <w:rsid w:val="001A267A"/>
    <w:rsid w:val="001A6E51"/>
    <w:rsid w:val="001A7F68"/>
    <w:rsid w:val="001B36B5"/>
    <w:rsid w:val="001B5B99"/>
    <w:rsid w:val="001B632E"/>
    <w:rsid w:val="001C0C7A"/>
    <w:rsid w:val="001C1B14"/>
    <w:rsid w:val="001C49D6"/>
    <w:rsid w:val="001C4B9A"/>
    <w:rsid w:val="001C5687"/>
    <w:rsid w:val="001C6EA8"/>
    <w:rsid w:val="001C7DEF"/>
    <w:rsid w:val="001D3AB4"/>
    <w:rsid w:val="001D42F9"/>
    <w:rsid w:val="001E0ED6"/>
    <w:rsid w:val="001E1F1C"/>
    <w:rsid w:val="001E4C18"/>
    <w:rsid w:val="001E7D8E"/>
    <w:rsid w:val="001F0970"/>
    <w:rsid w:val="001F1209"/>
    <w:rsid w:val="001F1650"/>
    <w:rsid w:val="001F3F3C"/>
    <w:rsid w:val="001F6AC1"/>
    <w:rsid w:val="001F6FBA"/>
    <w:rsid w:val="001F71A3"/>
    <w:rsid w:val="001F7D33"/>
    <w:rsid w:val="00200FF1"/>
    <w:rsid w:val="00201850"/>
    <w:rsid w:val="002018D6"/>
    <w:rsid w:val="00201D9E"/>
    <w:rsid w:val="00202EC6"/>
    <w:rsid w:val="002062D2"/>
    <w:rsid w:val="00216C5F"/>
    <w:rsid w:val="00220999"/>
    <w:rsid w:val="00220F70"/>
    <w:rsid w:val="00221AC6"/>
    <w:rsid w:val="00221F94"/>
    <w:rsid w:val="00222D63"/>
    <w:rsid w:val="0022362D"/>
    <w:rsid w:val="00226ACB"/>
    <w:rsid w:val="002270D3"/>
    <w:rsid w:val="002271DC"/>
    <w:rsid w:val="00227543"/>
    <w:rsid w:val="00236B38"/>
    <w:rsid w:val="002430C0"/>
    <w:rsid w:val="00243441"/>
    <w:rsid w:val="002463B7"/>
    <w:rsid w:val="002500CF"/>
    <w:rsid w:val="0025163E"/>
    <w:rsid w:val="00251E18"/>
    <w:rsid w:val="002525E2"/>
    <w:rsid w:val="002532C5"/>
    <w:rsid w:val="002534A1"/>
    <w:rsid w:val="00254718"/>
    <w:rsid w:val="0025686A"/>
    <w:rsid w:val="002575B9"/>
    <w:rsid w:val="00260641"/>
    <w:rsid w:val="00260F5E"/>
    <w:rsid w:val="00260FC2"/>
    <w:rsid w:val="002616D2"/>
    <w:rsid w:val="0026300A"/>
    <w:rsid w:val="00265017"/>
    <w:rsid w:val="002657CE"/>
    <w:rsid w:val="00266D6C"/>
    <w:rsid w:val="00275014"/>
    <w:rsid w:val="00275352"/>
    <w:rsid w:val="00281594"/>
    <w:rsid w:val="0028225A"/>
    <w:rsid w:val="002826F9"/>
    <w:rsid w:val="002843AC"/>
    <w:rsid w:val="00284B97"/>
    <w:rsid w:val="0029019D"/>
    <w:rsid w:val="00290716"/>
    <w:rsid w:val="0029155E"/>
    <w:rsid w:val="00291705"/>
    <w:rsid w:val="00291ECA"/>
    <w:rsid w:val="0029268D"/>
    <w:rsid w:val="00293ABB"/>
    <w:rsid w:val="00293E8D"/>
    <w:rsid w:val="002941DF"/>
    <w:rsid w:val="0029429F"/>
    <w:rsid w:val="002959AC"/>
    <w:rsid w:val="002966D9"/>
    <w:rsid w:val="0029687F"/>
    <w:rsid w:val="00296F47"/>
    <w:rsid w:val="002A0220"/>
    <w:rsid w:val="002A06BD"/>
    <w:rsid w:val="002A0F00"/>
    <w:rsid w:val="002A1B5E"/>
    <w:rsid w:val="002A2851"/>
    <w:rsid w:val="002A3433"/>
    <w:rsid w:val="002A34D8"/>
    <w:rsid w:val="002A34DC"/>
    <w:rsid w:val="002A35CF"/>
    <w:rsid w:val="002A3803"/>
    <w:rsid w:val="002A4C8B"/>
    <w:rsid w:val="002A5CF5"/>
    <w:rsid w:val="002B118E"/>
    <w:rsid w:val="002B1389"/>
    <w:rsid w:val="002B24E1"/>
    <w:rsid w:val="002B250B"/>
    <w:rsid w:val="002B27E8"/>
    <w:rsid w:val="002B2F32"/>
    <w:rsid w:val="002B3F61"/>
    <w:rsid w:val="002B4E9E"/>
    <w:rsid w:val="002B6CC1"/>
    <w:rsid w:val="002B6FAA"/>
    <w:rsid w:val="002B7359"/>
    <w:rsid w:val="002B7931"/>
    <w:rsid w:val="002C0CF4"/>
    <w:rsid w:val="002C6821"/>
    <w:rsid w:val="002C6C88"/>
    <w:rsid w:val="002D04D5"/>
    <w:rsid w:val="002D144B"/>
    <w:rsid w:val="002D19D6"/>
    <w:rsid w:val="002D1EBC"/>
    <w:rsid w:val="002D2C1C"/>
    <w:rsid w:val="002D42C9"/>
    <w:rsid w:val="002D596E"/>
    <w:rsid w:val="002D5B91"/>
    <w:rsid w:val="002D7AC2"/>
    <w:rsid w:val="002E3BD9"/>
    <w:rsid w:val="002E5810"/>
    <w:rsid w:val="002E624F"/>
    <w:rsid w:val="002F02CA"/>
    <w:rsid w:val="002F062A"/>
    <w:rsid w:val="002F0ABD"/>
    <w:rsid w:val="002F2C6B"/>
    <w:rsid w:val="002F620C"/>
    <w:rsid w:val="002F6CB4"/>
    <w:rsid w:val="00300048"/>
    <w:rsid w:val="00300099"/>
    <w:rsid w:val="0030065A"/>
    <w:rsid w:val="00301881"/>
    <w:rsid w:val="00301CFD"/>
    <w:rsid w:val="003056FB"/>
    <w:rsid w:val="0030646A"/>
    <w:rsid w:val="003103A7"/>
    <w:rsid w:val="00311A9C"/>
    <w:rsid w:val="00311C47"/>
    <w:rsid w:val="00313395"/>
    <w:rsid w:val="00314DD8"/>
    <w:rsid w:val="00315316"/>
    <w:rsid w:val="00316970"/>
    <w:rsid w:val="00316989"/>
    <w:rsid w:val="00322DED"/>
    <w:rsid w:val="003237A1"/>
    <w:rsid w:val="0032761D"/>
    <w:rsid w:val="00330769"/>
    <w:rsid w:val="00331E7C"/>
    <w:rsid w:val="00332742"/>
    <w:rsid w:val="00333168"/>
    <w:rsid w:val="003335C8"/>
    <w:rsid w:val="00335DEE"/>
    <w:rsid w:val="003401DE"/>
    <w:rsid w:val="003407DA"/>
    <w:rsid w:val="00342025"/>
    <w:rsid w:val="00344116"/>
    <w:rsid w:val="00344F92"/>
    <w:rsid w:val="00345D13"/>
    <w:rsid w:val="00346955"/>
    <w:rsid w:val="003469C2"/>
    <w:rsid w:val="00350F90"/>
    <w:rsid w:val="003513DC"/>
    <w:rsid w:val="00351B19"/>
    <w:rsid w:val="00351BD8"/>
    <w:rsid w:val="0035547A"/>
    <w:rsid w:val="00355687"/>
    <w:rsid w:val="00356134"/>
    <w:rsid w:val="00356762"/>
    <w:rsid w:val="00356E70"/>
    <w:rsid w:val="0035780D"/>
    <w:rsid w:val="00357E4D"/>
    <w:rsid w:val="003619D9"/>
    <w:rsid w:val="00362708"/>
    <w:rsid w:val="0036286A"/>
    <w:rsid w:val="00365138"/>
    <w:rsid w:val="003675B3"/>
    <w:rsid w:val="00367979"/>
    <w:rsid w:val="0037171F"/>
    <w:rsid w:val="00371CBB"/>
    <w:rsid w:val="003723FA"/>
    <w:rsid w:val="0037469A"/>
    <w:rsid w:val="003751F6"/>
    <w:rsid w:val="00375E12"/>
    <w:rsid w:val="00375F54"/>
    <w:rsid w:val="00376EED"/>
    <w:rsid w:val="0037705B"/>
    <w:rsid w:val="00382384"/>
    <w:rsid w:val="00383CA1"/>
    <w:rsid w:val="003931EA"/>
    <w:rsid w:val="0039478D"/>
    <w:rsid w:val="00395330"/>
    <w:rsid w:val="00395939"/>
    <w:rsid w:val="00395B00"/>
    <w:rsid w:val="00395BC2"/>
    <w:rsid w:val="0039655A"/>
    <w:rsid w:val="00396FF8"/>
    <w:rsid w:val="0039761F"/>
    <w:rsid w:val="003978DC"/>
    <w:rsid w:val="003A0435"/>
    <w:rsid w:val="003A0A18"/>
    <w:rsid w:val="003A0EA8"/>
    <w:rsid w:val="003A4BDC"/>
    <w:rsid w:val="003A7136"/>
    <w:rsid w:val="003A728C"/>
    <w:rsid w:val="003A7956"/>
    <w:rsid w:val="003A7D42"/>
    <w:rsid w:val="003B0108"/>
    <w:rsid w:val="003B25E6"/>
    <w:rsid w:val="003B29C3"/>
    <w:rsid w:val="003B3439"/>
    <w:rsid w:val="003B37E2"/>
    <w:rsid w:val="003B5653"/>
    <w:rsid w:val="003C0AD7"/>
    <w:rsid w:val="003C0EAA"/>
    <w:rsid w:val="003C11B6"/>
    <w:rsid w:val="003C2656"/>
    <w:rsid w:val="003C26F8"/>
    <w:rsid w:val="003C5188"/>
    <w:rsid w:val="003C5DA8"/>
    <w:rsid w:val="003C67E7"/>
    <w:rsid w:val="003C7C2A"/>
    <w:rsid w:val="003D00E2"/>
    <w:rsid w:val="003D02BC"/>
    <w:rsid w:val="003D0907"/>
    <w:rsid w:val="003D0F7F"/>
    <w:rsid w:val="003D60CB"/>
    <w:rsid w:val="003D75ED"/>
    <w:rsid w:val="003E2AE2"/>
    <w:rsid w:val="003E4309"/>
    <w:rsid w:val="003E6FE1"/>
    <w:rsid w:val="003E7F1C"/>
    <w:rsid w:val="003E7F67"/>
    <w:rsid w:val="003F0E1F"/>
    <w:rsid w:val="003F3860"/>
    <w:rsid w:val="003F3CD7"/>
    <w:rsid w:val="003F3E3E"/>
    <w:rsid w:val="003F4C27"/>
    <w:rsid w:val="003F5EAE"/>
    <w:rsid w:val="003F6155"/>
    <w:rsid w:val="003F773A"/>
    <w:rsid w:val="00400226"/>
    <w:rsid w:val="004015C0"/>
    <w:rsid w:val="004032EE"/>
    <w:rsid w:val="00404B38"/>
    <w:rsid w:val="00404CD1"/>
    <w:rsid w:val="004079F1"/>
    <w:rsid w:val="004102B8"/>
    <w:rsid w:val="00410AF3"/>
    <w:rsid w:val="00413B18"/>
    <w:rsid w:val="004149BC"/>
    <w:rsid w:val="004149F6"/>
    <w:rsid w:val="00415665"/>
    <w:rsid w:val="00416F5F"/>
    <w:rsid w:val="00417895"/>
    <w:rsid w:val="004201C8"/>
    <w:rsid w:val="00421FB8"/>
    <w:rsid w:val="004220BB"/>
    <w:rsid w:val="00422145"/>
    <w:rsid w:val="0042291C"/>
    <w:rsid w:val="00424530"/>
    <w:rsid w:val="00424E2F"/>
    <w:rsid w:val="00426A65"/>
    <w:rsid w:val="00433600"/>
    <w:rsid w:val="00433A47"/>
    <w:rsid w:val="00435D3A"/>
    <w:rsid w:val="004373DD"/>
    <w:rsid w:val="00437406"/>
    <w:rsid w:val="00437C69"/>
    <w:rsid w:val="004456CC"/>
    <w:rsid w:val="0044766E"/>
    <w:rsid w:val="00450EAB"/>
    <w:rsid w:val="004516FC"/>
    <w:rsid w:val="004518FA"/>
    <w:rsid w:val="00452251"/>
    <w:rsid w:val="00452B0A"/>
    <w:rsid w:val="00452F74"/>
    <w:rsid w:val="004532DA"/>
    <w:rsid w:val="004532EC"/>
    <w:rsid w:val="00455F13"/>
    <w:rsid w:val="00457C34"/>
    <w:rsid w:val="00460D5C"/>
    <w:rsid w:val="00461232"/>
    <w:rsid w:val="00462D0F"/>
    <w:rsid w:val="00462DEB"/>
    <w:rsid w:val="0046350E"/>
    <w:rsid w:val="00464DA5"/>
    <w:rsid w:val="00464F9B"/>
    <w:rsid w:val="00467A86"/>
    <w:rsid w:val="004701BA"/>
    <w:rsid w:val="00471B9E"/>
    <w:rsid w:val="00472DB5"/>
    <w:rsid w:val="004730B6"/>
    <w:rsid w:val="00473312"/>
    <w:rsid w:val="00473413"/>
    <w:rsid w:val="0047424F"/>
    <w:rsid w:val="00474426"/>
    <w:rsid w:val="0047526F"/>
    <w:rsid w:val="004758AB"/>
    <w:rsid w:val="0047603F"/>
    <w:rsid w:val="00476FE0"/>
    <w:rsid w:val="0047738C"/>
    <w:rsid w:val="0047741C"/>
    <w:rsid w:val="00480065"/>
    <w:rsid w:val="00484524"/>
    <w:rsid w:val="004845B9"/>
    <w:rsid w:val="00487DC8"/>
    <w:rsid w:val="00487EAC"/>
    <w:rsid w:val="0049010A"/>
    <w:rsid w:val="0049012D"/>
    <w:rsid w:val="00493154"/>
    <w:rsid w:val="00495AC9"/>
    <w:rsid w:val="00497489"/>
    <w:rsid w:val="004A2D86"/>
    <w:rsid w:val="004A32A7"/>
    <w:rsid w:val="004A4AF6"/>
    <w:rsid w:val="004B149C"/>
    <w:rsid w:val="004B1E14"/>
    <w:rsid w:val="004B29E5"/>
    <w:rsid w:val="004B7DC4"/>
    <w:rsid w:val="004C0118"/>
    <w:rsid w:val="004C1C7F"/>
    <w:rsid w:val="004C3512"/>
    <w:rsid w:val="004C573E"/>
    <w:rsid w:val="004C5CA1"/>
    <w:rsid w:val="004C778A"/>
    <w:rsid w:val="004D28B1"/>
    <w:rsid w:val="004D2BAA"/>
    <w:rsid w:val="004D3500"/>
    <w:rsid w:val="004D42F6"/>
    <w:rsid w:val="004D50AF"/>
    <w:rsid w:val="004D5310"/>
    <w:rsid w:val="004D7415"/>
    <w:rsid w:val="004D7762"/>
    <w:rsid w:val="004E38D5"/>
    <w:rsid w:val="004E49AA"/>
    <w:rsid w:val="004E6060"/>
    <w:rsid w:val="004E639F"/>
    <w:rsid w:val="004E6B63"/>
    <w:rsid w:val="004E6DBC"/>
    <w:rsid w:val="004E79A0"/>
    <w:rsid w:val="004F0D07"/>
    <w:rsid w:val="004F1418"/>
    <w:rsid w:val="004F14C8"/>
    <w:rsid w:val="004F2931"/>
    <w:rsid w:val="004F6322"/>
    <w:rsid w:val="004F6F29"/>
    <w:rsid w:val="005001C4"/>
    <w:rsid w:val="00500CC9"/>
    <w:rsid w:val="00501D1C"/>
    <w:rsid w:val="00501EE9"/>
    <w:rsid w:val="00502706"/>
    <w:rsid w:val="00504186"/>
    <w:rsid w:val="005045F8"/>
    <w:rsid w:val="00505807"/>
    <w:rsid w:val="0050764C"/>
    <w:rsid w:val="005102E9"/>
    <w:rsid w:val="00511430"/>
    <w:rsid w:val="005114D0"/>
    <w:rsid w:val="005115CC"/>
    <w:rsid w:val="00511AC7"/>
    <w:rsid w:val="0051208A"/>
    <w:rsid w:val="00513E7D"/>
    <w:rsid w:val="005141BF"/>
    <w:rsid w:val="005163BD"/>
    <w:rsid w:val="0051738A"/>
    <w:rsid w:val="005174A0"/>
    <w:rsid w:val="0051772F"/>
    <w:rsid w:val="00517CFE"/>
    <w:rsid w:val="00520361"/>
    <w:rsid w:val="00520AE5"/>
    <w:rsid w:val="00520E92"/>
    <w:rsid w:val="00521A90"/>
    <w:rsid w:val="005221BF"/>
    <w:rsid w:val="005225C7"/>
    <w:rsid w:val="00522C66"/>
    <w:rsid w:val="005252BF"/>
    <w:rsid w:val="00525A41"/>
    <w:rsid w:val="00525B66"/>
    <w:rsid w:val="00526F08"/>
    <w:rsid w:val="00530CD7"/>
    <w:rsid w:val="005327B4"/>
    <w:rsid w:val="00532C4A"/>
    <w:rsid w:val="00532C6D"/>
    <w:rsid w:val="00533892"/>
    <w:rsid w:val="00537621"/>
    <w:rsid w:val="00537720"/>
    <w:rsid w:val="0054042F"/>
    <w:rsid w:val="0054567D"/>
    <w:rsid w:val="0054649D"/>
    <w:rsid w:val="00551D22"/>
    <w:rsid w:val="005529FE"/>
    <w:rsid w:val="0055308C"/>
    <w:rsid w:val="0055515B"/>
    <w:rsid w:val="00555536"/>
    <w:rsid w:val="00555A3C"/>
    <w:rsid w:val="00557102"/>
    <w:rsid w:val="00557372"/>
    <w:rsid w:val="00560843"/>
    <w:rsid w:val="00561BE9"/>
    <w:rsid w:val="00565BAB"/>
    <w:rsid w:val="005702E2"/>
    <w:rsid w:val="00570C8E"/>
    <w:rsid w:val="00572496"/>
    <w:rsid w:val="005755B3"/>
    <w:rsid w:val="00575E46"/>
    <w:rsid w:val="00576681"/>
    <w:rsid w:val="005768F0"/>
    <w:rsid w:val="00577C61"/>
    <w:rsid w:val="0058331D"/>
    <w:rsid w:val="00583844"/>
    <w:rsid w:val="00584EAC"/>
    <w:rsid w:val="005852E0"/>
    <w:rsid w:val="00585365"/>
    <w:rsid w:val="0058568F"/>
    <w:rsid w:val="00585DFF"/>
    <w:rsid w:val="005876BC"/>
    <w:rsid w:val="00590B71"/>
    <w:rsid w:val="005935E3"/>
    <w:rsid w:val="00596825"/>
    <w:rsid w:val="0059728F"/>
    <w:rsid w:val="005977DE"/>
    <w:rsid w:val="005A03FA"/>
    <w:rsid w:val="005A5AA4"/>
    <w:rsid w:val="005A6EBB"/>
    <w:rsid w:val="005A7D3D"/>
    <w:rsid w:val="005A7EC0"/>
    <w:rsid w:val="005B120B"/>
    <w:rsid w:val="005B23DC"/>
    <w:rsid w:val="005B2ECC"/>
    <w:rsid w:val="005B3476"/>
    <w:rsid w:val="005B6008"/>
    <w:rsid w:val="005B660C"/>
    <w:rsid w:val="005B6BFC"/>
    <w:rsid w:val="005B6DA4"/>
    <w:rsid w:val="005C0B17"/>
    <w:rsid w:val="005C0D5C"/>
    <w:rsid w:val="005C2AEA"/>
    <w:rsid w:val="005C5E63"/>
    <w:rsid w:val="005C6843"/>
    <w:rsid w:val="005C6BB2"/>
    <w:rsid w:val="005C6F08"/>
    <w:rsid w:val="005D003D"/>
    <w:rsid w:val="005D10D9"/>
    <w:rsid w:val="005D1863"/>
    <w:rsid w:val="005D20A4"/>
    <w:rsid w:val="005D21C7"/>
    <w:rsid w:val="005D2816"/>
    <w:rsid w:val="005D2F4D"/>
    <w:rsid w:val="005D4117"/>
    <w:rsid w:val="005D5414"/>
    <w:rsid w:val="005D63B1"/>
    <w:rsid w:val="005D798D"/>
    <w:rsid w:val="005D7C4F"/>
    <w:rsid w:val="005E0C19"/>
    <w:rsid w:val="005E114B"/>
    <w:rsid w:val="005E22E8"/>
    <w:rsid w:val="005E4D11"/>
    <w:rsid w:val="005E55B1"/>
    <w:rsid w:val="005E5E69"/>
    <w:rsid w:val="005E5EB5"/>
    <w:rsid w:val="005E637F"/>
    <w:rsid w:val="005F00D9"/>
    <w:rsid w:val="005F05FE"/>
    <w:rsid w:val="005F0683"/>
    <w:rsid w:val="005F0D08"/>
    <w:rsid w:val="005F390F"/>
    <w:rsid w:val="005F72C2"/>
    <w:rsid w:val="005F7B6D"/>
    <w:rsid w:val="0060016E"/>
    <w:rsid w:val="00601ED3"/>
    <w:rsid w:val="0060333C"/>
    <w:rsid w:val="006046F9"/>
    <w:rsid w:val="0060728E"/>
    <w:rsid w:val="006112C0"/>
    <w:rsid w:val="00611FA0"/>
    <w:rsid w:val="006120A8"/>
    <w:rsid w:val="00613C8E"/>
    <w:rsid w:val="0061597E"/>
    <w:rsid w:val="00616709"/>
    <w:rsid w:val="00616E48"/>
    <w:rsid w:val="00617988"/>
    <w:rsid w:val="00617C31"/>
    <w:rsid w:val="00621081"/>
    <w:rsid w:val="006218DE"/>
    <w:rsid w:val="0062484D"/>
    <w:rsid w:val="00625AF8"/>
    <w:rsid w:val="00625E23"/>
    <w:rsid w:val="006260B7"/>
    <w:rsid w:val="0063296C"/>
    <w:rsid w:val="00632ADA"/>
    <w:rsid w:val="0063303A"/>
    <w:rsid w:val="006405B2"/>
    <w:rsid w:val="00642D40"/>
    <w:rsid w:val="00642D71"/>
    <w:rsid w:val="00644312"/>
    <w:rsid w:val="0064439E"/>
    <w:rsid w:val="00645DA4"/>
    <w:rsid w:val="00645EC8"/>
    <w:rsid w:val="006520D8"/>
    <w:rsid w:val="006560CE"/>
    <w:rsid w:val="00656903"/>
    <w:rsid w:val="0066171D"/>
    <w:rsid w:val="00663CDF"/>
    <w:rsid w:val="00664BB8"/>
    <w:rsid w:val="006655AF"/>
    <w:rsid w:val="00666397"/>
    <w:rsid w:val="00667227"/>
    <w:rsid w:val="00670CE0"/>
    <w:rsid w:val="00672645"/>
    <w:rsid w:val="0067328A"/>
    <w:rsid w:val="00674C49"/>
    <w:rsid w:val="00675892"/>
    <w:rsid w:val="00682FC9"/>
    <w:rsid w:val="00683723"/>
    <w:rsid w:val="00683E27"/>
    <w:rsid w:val="00685E23"/>
    <w:rsid w:val="00693323"/>
    <w:rsid w:val="0069531E"/>
    <w:rsid w:val="006959B9"/>
    <w:rsid w:val="00696C79"/>
    <w:rsid w:val="00697132"/>
    <w:rsid w:val="006A316C"/>
    <w:rsid w:val="006A3832"/>
    <w:rsid w:val="006A4065"/>
    <w:rsid w:val="006A4A5C"/>
    <w:rsid w:val="006A5B9C"/>
    <w:rsid w:val="006A752E"/>
    <w:rsid w:val="006A77CE"/>
    <w:rsid w:val="006B061D"/>
    <w:rsid w:val="006B0A72"/>
    <w:rsid w:val="006B10AF"/>
    <w:rsid w:val="006B4DE8"/>
    <w:rsid w:val="006B5F8D"/>
    <w:rsid w:val="006B6DDA"/>
    <w:rsid w:val="006C2F02"/>
    <w:rsid w:val="006C4CBD"/>
    <w:rsid w:val="006C5902"/>
    <w:rsid w:val="006C6B80"/>
    <w:rsid w:val="006C7C6C"/>
    <w:rsid w:val="006D0C7D"/>
    <w:rsid w:val="006D14A3"/>
    <w:rsid w:val="006D1C5B"/>
    <w:rsid w:val="006D1DB5"/>
    <w:rsid w:val="006D3EAC"/>
    <w:rsid w:val="006D4261"/>
    <w:rsid w:val="006D4E3D"/>
    <w:rsid w:val="006D6232"/>
    <w:rsid w:val="006D7158"/>
    <w:rsid w:val="006E0DFB"/>
    <w:rsid w:val="006E203B"/>
    <w:rsid w:val="006E2C7F"/>
    <w:rsid w:val="006E41F4"/>
    <w:rsid w:val="006E525B"/>
    <w:rsid w:val="006E58B1"/>
    <w:rsid w:val="006F0400"/>
    <w:rsid w:val="006F10A7"/>
    <w:rsid w:val="006F1141"/>
    <w:rsid w:val="006F16A7"/>
    <w:rsid w:val="006F1D0E"/>
    <w:rsid w:val="006F5441"/>
    <w:rsid w:val="006F61E3"/>
    <w:rsid w:val="006F7D51"/>
    <w:rsid w:val="006F7FF7"/>
    <w:rsid w:val="00700210"/>
    <w:rsid w:val="0070206E"/>
    <w:rsid w:val="00703249"/>
    <w:rsid w:val="0070423E"/>
    <w:rsid w:val="00705683"/>
    <w:rsid w:val="00706B7E"/>
    <w:rsid w:val="00706C4C"/>
    <w:rsid w:val="007079AD"/>
    <w:rsid w:val="0071289A"/>
    <w:rsid w:val="00712E90"/>
    <w:rsid w:val="0071319E"/>
    <w:rsid w:val="007139FA"/>
    <w:rsid w:val="00713A7A"/>
    <w:rsid w:val="00713D0B"/>
    <w:rsid w:val="00713EF4"/>
    <w:rsid w:val="007142E5"/>
    <w:rsid w:val="00714AF8"/>
    <w:rsid w:val="00715C72"/>
    <w:rsid w:val="00720223"/>
    <w:rsid w:val="0072163C"/>
    <w:rsid w:val="0072419A"/>
    <w:rsid w:val="00725080"/>
    <w:rsid w:val="00725C2D"/>
    <w:rsid w:val="00725F8F"/>
    <w:rsid w:val="00726A8C"/>
    <w:rsid w:val="0072710C"/>
    <w:rsid w:val="00731995"/>
    <w:rsid w:val="00732663"/>
    <w:rsid w:val="00732DDE"/>
    <w:rsid w:val="00735156"/>
    <w:rsid w:val="00741FA4"/>
    <w:rsid w:val="007428A1"/>
    <w:rsid w:val="007501E9"/>
    <w:rsid w:val="007502E1"/>
    <w:rsid w:val="0075046F"/>
    <w:rsid w:val="00751BBC"/>
    <w:rsid w:val="00754653"/>
    <w:rsid w:val="00755DCA"/>
    <w:rsid w:val="00757AE1"/>
    <w:rsid w:val="00760CC0"/>
    <w:rsid w:val="00762957"/>
    <w:rsid w:val="00763184"/>
    <w:rsid w:val="0076392C"/>
    <w:rsid w:val="00763949"/>
    <w:rsid w:val="00764929"/>
    <w:rsid w:val="00766101"/>
    <w:rsid w:val="00766884"/>
    <w:rsid w:val="00766B1C"/>
    <w:rsid w:val="00766D7D"/>
    <w:rsid w:val="00766ED4"/>
    <w:rsid w:val="00767887"/>
    <w:rsid w:val="007705B6"/>
    <w:rsid w:val="00771869"/>
    <w:rsid w:val="00771C0A"/>
    <w:rsid w:val="00772274"/>
    <w:rsid w:val="00775711"/>
    <w:rsid w:val="00775D09"/>
    <w:rsid w:val="0077667C"/>
    <w:rsid w:val="0078064D"/>
    <w:rsid w:val="00780E5B"/>
    <w:rsid w:val="007813E0"/>
    <w:rsid w:val="00781D32"/>
    <w:rsid w:val="0078425A"/>
    <w:rsid w:val="007842B6"/>
    <w:rsid w:val="00786EAB"/>
    <w:rsid w:val="00787D56"/>
    <w:rsid w:val="00790A69"/>
    <w:rsid w:val="00790B74"/>
    <w:rsid w:val="0079108F"/>
    <w:rsid w:val="00793C90"/>
    <w:rsid w:val="00794607"/>
    <w:rsid w:val="00797BF6"/>
    <w:rsid w:val="007A311D"/>
    <w:rsid w:val="007A3EC8"/>
    <w:rsid w:val="007A58A2"/>
    <w:rsid w:val="007B1497"/>
    <w:rsid w:val="007B5358"/>
    <w:rsid w:val="007B5905"/>
    <w:rsid w:val="007B5C4A"/>
    <w:rsid w:val="007B6A46"/>
    <w:rsid w:val="007B6D13"/>
    <w:rsid w:val="007B749F"/>
    <w:rsid w:val="007B7AFA"/>
    <w:rsid w:val="007C078B"/>
    <w:rsid w:val="007C4951"/>
    <w:rsid w:val="007C4EC9"/>
    <w:rsid w:val="007C5056"/>
    <w:rsid w:val="007C5421"/>
    <w:rsid w:val="007C7647"/>
    <w:rsid w:val="007C7BC4"/>
    <w:rsid w:val="007D1E27"/>
    <w:rsid w:val="007D2127"/>
    <w:rsid w:val="007D6A46"/>
    <w:rsid w:val="007D6F0D"/>
    <w:rsid w:val="007D7DC1"/>
    <w:rsid w:val="007D7E88"/>
    <w:rsid w:val="007E01B5"/>
    <w:rsid w:val="007E19BE"/>
    <w:rsid w:val="007E2331"/>
    <w:rsid w:val="007E4ADF"/>
    <w:rsid w:val="007E5F7D"/>
    <w:rsid w:val="007E635A"/>
    <w:rsid w:val="007E7379"/>
    <w:rsid w:val="007F03A4"/>
    <w:rsid w:val="007F1897"/>
    <w:rsid w:val="007F2A4B"/>
    <w:rsid w:val="007F40E6"/>
    <w:rsid w:val="007F4423"/>
    <w:rsid w:val="007F5177"/>
    <w:rsid w:val="007F51AE"/>
    <w:rsid w:val="007F5A79"/>
    <w:rsid w:val="007F6D7C"/>
    <w:rsid w:val="00801BA0"/>
    <w:rsid w:val="00801D06"/>
    <w:rsid w:val="008020A0"/>
    <w:rsid w:val="008025DD"/>
    <w:rsid w:val="00805DA0"/>
    <w:rsid w:val="008109FC"/>
    <w:rsid w:val="00810B0F"/>
    <w:rsid w:val="00811004"/>
    <w:rsid w:val="00812C4F"/>
    <w:rsid w:val="008141D7"/>
    <w:rsid w:val="008153A1"/>
    <w:rsid w:val="008158FC"/>
    <w:rsid w:val="008161A9"/>
    <w:rsid w:val="00817084"/>
    <w:rsid w:val="00817188"/>
    <w:rsid w:val="00817FAB"/>
    <w:rsid w:val="0082047D"/>
    <w:rsid w:val="00823366"/>
    <w:rsid w:val="00823781"/>
    <w:rsid w:val="008251AD"/>
    <w:rsid w:val="008264CF"/>
    <w:rsid w:val="0082699B"/>
    <w:rsid w:val="00827160"/>
    <w:rsid w:val="008271BA"/>
    <w:rsid w:val="0082729C"/>
    <w:rsid w:val="008274DD"/>
    <w:rsid w:val="00827736"/>
    <w:rsid w:val="0083019C"/>
    <w:rsid w:val="00830DE6"/>
    <w:rsid w:val="00832C30"/>
    <w:rsid w:val="008331E0"/>
    <w:rsid w:val="00835B90"/>
    <w:rsid w:val="00837AF2"/>
    <w:rsid w:val="00841D0A"/>
    <w:rsid w:val="00847042"/>
    <w:rsid w:val="008502FC"/>
    <w:rsid w:val="008524BB"/>
    <w:rsid w:val="00852DA8"/>
    <w:rsid w:val="0085501B"/>
    <w:rsid w:val="00855C54"/>
    <w:rsid w:val="008561F6"/>
    <w:rsid w:val="00857635"/>
    <w:rsid w:val="00860B13"/>
    <w:rsid w:val="00864153"/>
    <w:rsid w:val="00866868"/>
    <w:rsid w:val="008709F9"/>
    <w:rsid w:val="00873014"/>
    <w:rsid w:val="00877187"/>
    <w:rsid w:val="0087764B"/>
    <w:rsid w:val="00880AA7"/>
    <w:rsid w:val="00880BC5"/>
    <w:rsid w:val="00880EE3"/>
    <w:rsid w:val="0088143A"/>
    <w:rsid w:val="008815E5"/>
    <w:rsid w:val="00885207"/>
    <w:rsid w:val="00885CEE"/>
    <w:rsid w:val="00885FC1"/>
    <w:rsid w:val="00886C5C"/>
    <w:rsid w:val="0089011D"/>
    <w:rsid w:val="00891952"/>
    <w:rsid w:val="00891D31"/>
    <w:rsid w:val="00892D55"/>
    <w:rsid w:val="00893DCD"/>
    <w:rsid w:val="008A030F"/>
    <w:rsid w:val="008A0830"/>
    <w:rsid w:val="008A32C0"/>
    <w:rsid w:val="008A34E5"/>
    <w:rsid w:val="008A6163"/>
    <w:rsid w:val="008A627F"/>
    <w:rsid w:val="008A7529"/>
    <w:rsid w:val="008B2FED"/>
    <w:rsid w:val="008B3237"/>
    <w:rsid w:val="008B3378"/>
    <w:rsid w:val="008B3650"/>
    <w:rsid w:val="008B6266"/>
    <w:rsid w:val="008C012B"/>
    <w:rsid w:val="008C134C"/>
    <w:rsid w:val="008C3DF0"/>
    <w:rsid w:val="008C4402"/>
    <w:rsid w:val="008C584E"/>
    <w:rsid w:val="008D0C08"/>
    <w:rsid w:val="008D2104"/>
    <w:rsid w:val="008D225A"/>
    <w:rsid w:val="008D251B"/>
    <w:rsid w:val="008D4C7A"/>
    <w:rsid w:val="008D5B53"/>
    <w:rsid w:val="008D66EF"/>
    <w:rsid w:val="008D75BD"/>
    <w:rsid w:val="008E073E"/>
    <w:rsid w:val="008E358A"/>
    <w:rsid w:val="008E521F"/>
    <w:rsid w:val="008E598D"/>
    <w:rsid w:val="008E65B7"/>
    <w:rsid w:val="008E7027"/>
    <w:rsid w:val="008E793E"/>
    <w:rsid w:val="008F12DD"/>
    <w:rsid w:val="008F3236"/>
    <w:rsid w:val="008F39E7"/>
    <w:rsid w:val="008F7B88"/>
    <w:rsid w:val="008F7E09"/>
    <w:rsid w:val="00900499"/>
    <w:rsid w:val="00900D56"/>
    <w:rsid w:val="00902D96"/>
    <w:rsid w:val="00905607"/>
    <w:rsid w:val="00907164"/>
    <w:rsid w:val="0090789A"/>
    <w:rsid w:val="009078E5"/>
    <w:rsid w:val="00907F66"/>
    <w:rsid w:val="0091024E"/>
    <w:rsid w:val="00910601"/>
    <w:rsid w:val="00911358"/>
    <w:rsid w:val="009121D5"/>
    <w:rsid w:val="009139A8"/>
    <w:rsid w:val="00917CAD"/>
    <w:rsid w:val="00920231"/>
    <w:rsid w:val="00922953"/>
    <w:rsid w:val="00924630"/>
    <w:rsid w:val="00924970"/>
    <w:rsid w:val="009261B0"/>
    <w:rsid w:val="0092645C"/>
    <w:rsid w:val="00930ED9"/>
    <w:rsid w:val="00931B11"/>
    <w:rsid w:val="00933A3A"/>
    <w:rsid w:val="00934593"/>
    <w:rsid w:val="0093462D"/>
    <w:rsid w:val="0093479A"/>
    <w:rsid w:val="00934FD2"/>
    <w:rsid w:val="0094099C"/>
    <w:rsid w:val="00944926"/>
    <w:rsid w:val="009451C9"/>
    <w:rsid w:val="00945786"/>
    <w:rsid w:val="009457B8"/>
    <w:rsid w:val="00945812"/>
    <w:rsid w:val="009464CE"/>
    <w:rsid w:val="009467C9"/>
    <w:rsid w:val="00947ACF"/>
    <w:rsid w:val="00951DE4"/>
    <w:rsid w:val="009535AD"/>
    <w:rsid w:val="00953ECD"/>
    <w:rsid w:val="0095592C"/>
    <w:rsid w:val="009565F8"/>
    <w:rsid w:val="00956C41"/>
    <w:rsid w:val="00960646"/>
    <w:rsid w:val="009616B3"/>
    <w:rsid w:val="00962132"/>
    <w:rsid w:val="00962CA6"/>
    <w:rsid w:val="009632C8"/>
    <w:rsid w:val="00963E92"/>
    <w:rsid w:val="009654EE"/>
    <w:rsid w:val="00965559"/>
    <w:rsid w:val="0096700E"/>
    <w:rsid w:val="009672C0"/>
    <w:rsid w:val="00971422"/>
    <w:rsid w:val="00971EB8"/>
    <w:rsid w:val="00972233"/>
    <w:rsid w:val="009738DE"/>
    <w:rsid w:val="009747AF"/>
    <w:rsid w:val="00974E50"/>
    <w:rsid w:val="00975F4B"/>
    <w:rsid w:val="009765FE"/>
    <w:rsid w:val="00977958"/>
    <w:rsid w:val="0098185D"/>
    <w:rsid w:val="00982C7E"/>
    <w:rsid w:val="0098398F"/>
    <w:rsid w:val="00984F32"/>
    <w:rsid w:val="0098522A"/>
    <w:rsid w:val="00986342"/>
    <w:rsid w:val="009875A8"/>
    <w:rsid w:val="00990A21"/>
    <w:rsid w:val="00990D26"/>
    <w:rsid w:val="00992AF5"/>
    <w:rsid w:val="00992B41"/>
    <w:rsid w:val="00992CDB"/>
    <w:rsid w:val="0099450F"/>
    <w:rsid w:val="00995561"/>
    <w:rsid w:val="00997801"/>
    <w:rsid w:val="009A1B8E"/>
    <w:rsid w:val="009A38AF"/>
    <w:rsid w:val="009A3E44"/>
    <w:rsid w:val="009A6342"/>
    <w:rsid w:val="009A7949"/>
    <w:rsid w:val="009B078E"/>
    <w:rsid w:val="009B1A66"/>
    <w:rsid w:val="009B20D7"/>
    <w:rsid w:val="009B3338"/>
    <w:rsid w:val="009B4498"/>
    <w:rsid w:val="009B4882"/>
    <w:rsid w:val="009B5014"/>
    <w:rsid w:val="009B73FD"/>
    <w:rsid w:val="009B7B9B"/>
    <w:rsid w:val="009C021F"/>
    <w:rsid w:val="009C070C"/>
    <w:rsid w:val="009C0860"/>
    <w:rsid w:val="009C3F5E"/>
    <w:rsid w:val="009C6698"/>
    <w:rsid w:val="009C68B4"/>
    <w:rsid w:val="009C7C16"/>
    <w:rsid w:val="009D2503"/>
    <w:rsid w:val="009D321E"/>
    <w:rsid w:val="009D33E5"/>
    <w:rsid w:val="009D61E4"/>
    <w:rsid w:val="009D6F4B"/>
    <w:rsid w:val="009E06AD"/>
    <w:rsid w:val="009E1E64"/>
    <w:rsid w:val="009E31CE"/>
    <w:rsid w:val="009E3DC0"/>
    <w:rsid w:val="009E3FB6"/>
    <w:rsid w:val="009E5E95"/>
    <w:rsid w:val="009E6622"/>
    <w:rsid w:val="009E7298"/>
    <w:rsid w:val="009E761D"/>
    <w:rsid w:val="009E7697"/>
    <w:rsid w:val="009E7E8F"/>
    <w:rsid w:val="009F2233"/>
    <w:rsid w:val="009F372B"/>
    <w:rsid w:val="009F3DE9"/>
    <w:rsid w:val="009F4559"/>
    <w:rsid w:val="009F6A13"/>
    <w:rsid w:val="00A01C73"/>
    <w:rsid w:val="00A02976"/>
    <w:rsid w:val="00A029CA"/>
    <w:rsid w:val="00A02B38"/>
    <w:rsid w:val="00A02D1D"/>
    <w:rsid w:val="00A03F81"/>
    <w:rsid w:val="00A04055"/>
    <w:rsid w:val="00A05D95"/>
    <w:rsid w:val="00A0771E"/>
    <w:rsid w:val="00A079CE"/>
    <w:rsid w:val="00A10544"/>
    <w:rsid w:val="00A10B6F"/>
    <w:rsid w:val="00A119ED"/>
    <w:rsid w:val="00A11E1A"/>
    <w:rsid w:val="00A13955"/>
    <w:rsid w:val="00A146BB"/>
    <w:rsid w:val="00A14AAD"/>
    <w:rsid w:val="00A1506B"/>
    <w:rsid w:val="00A17C59"/>
    <w:rsid w:val="00A20108"/>
    <w:rsid w:val="00A20EA5"/>
    <w:rsid w:val="00A21626"/>
    <w:rsid w:val="00A21CD7"/>
    <w:rsid w:val="00A22BE9"/>
    <w:rsid w:val="00A2665B"/>
    <w:rsid w:val="00A2715F"/>
    <w:rsid w:val="00A27A67"/>
    <w:rsid w:val="00A31B2E"/>
    <w:rsid w:val="00A322C5"/>
    <w:rsid w:val="00A33025"/>
    <w:rsid w:val="00A33838"/>
    <w:rsid w:val="00A3587C"/>
    <w:rsid w:val="00A4212B"/>
    <w:rsid w:val="00A47E22"/>
    <w:rsid w:val="00A47E47"/>
    <w:rsid w:val="00A50FA4"/>
    <w:rsid w:val="00A53D2D"/>
    <w:rsid w:val="00A54B0C"/>
    <w:rsid w:val="00A6003E"/>
    <w:rsid w:val="00A60D5D"/>
    <w:rsid w:val="00A61CF0"/>
    <w:rsid w:val="00A622BE"/>
    <w:rsid w:val="00A625CB"/>
    <w:rsid w:val="00A62C97"/>
    <w:rsid w:val="00A62E0D"/>
    <w:rsid w:val="00A63CCC"/>
    <w:rsid w:val="00A642A3"/>
    <w:rsid w:val="00A64CD2"/>
    <w:rsid w:val="00A669D4"/>
    <w:rsid w:val="00A67A43"/>
    <w:rsid w:val="00A67C78"/>
    <w:rsid w:val="00A70586"/>
    <w:rsid w:val="00A80667"/>
    <w:rsid w:val="00A820EF"/>
    <w:rsid w:val="00A82406"/>
    <w:rsid w:val="00A82E6D"/>
    <w:rsid w:val="00A837F6"/>
    <w:rsid w:val="00A8541E"/>
    <w:rsid w:val="00A8756F"/>
    <w:rsid w:val="00A9135B"/>
    <w:rsid w:val="00A91B3A"/>
    <w:rsid w:val="00A91D9E"/>
    <w:rsid w:val="00A93A2D"/>
    <w:rsid w:val="00A9421B"/>
    <w:rsid w:val="00A965C8"/>
    <w:rsid w:val="00AA01EB"/>
    <w:rsid w:val="00AA04A8"/>
    <w:rsid w:val="00AA057E"/>
    <w:rsid w:val="00AA05CB"/>
    <w:rsid w:val="00AB0453"/>
    <w:rsid w:val="00AB0458"/>
    <w:rsid w:val="00AB199C"/>
    <w:rsid w:val="00AB2AC5"/>
    <w:rsid w:val="00AB5A81"/>
    <w:rsid w:val="00AB6508"/>
    <w:rsid w:val="00AB6FA1"/>
    <w:rsid w:val="00AC1306"/>
    <w:rsid w:val="00AC3F56"/>
    <w:rsid w:val="00AC51E4"/>
    <w:rsid w:val="00AC5214"/>
    <w:rsid w:val="00AC6F84"/>
    <w:rsid w:val="00AC77F2"/>
    <w:rsid w:val="00AD10D7"/>
    <w:rsid w:val="00AD1302"/>
    <w:rsid w:val="00AD177D"/>
    <w:rsid w:val="00AD18A5"/>
    <w:rsid w:val="00AD2AEE"/>
    <w:rsid w:val="00AD4F3B"/>
    <w:rsid w:val="00AD75E8"/>
    <w:rsid w:val="00AE076B"/>
    <w:rsid w:val="00AE49D5"/>
    <w:rsid w:val="00AE5049"/>
    <w:rsid w:val="00AE577B"/>
    <w:rsid w:val="00AF04FE"/>
    <w:rsid w:val="00AF0C22"/>
    <w:rsid w:val="00AF203F"/>
    <w:rsid w:val="00AF3FC2"/>
    <w:rsid w:val="00AF7C91"/>
    <w:rsid w:val="00B01E04"/>
    <w:rsid w:val="00B0251F"/>
    <w:rsid w:val="00B0397A"/>
    <w:rsid w:val="00B054C4"/>
    <w:rsid w:val="00B0624A"/>
    <w:rsid w:val="00B07000"/>
    <w:rsid w:val="00B07865"/>
    <w:rsid w:val="00B13345"/>
    <w:rsid w:val="00B147B8"/>
    <w:rsid w:val="00B157D6"/>
    <w:rsid w:val="00B161A7"/>
    <w:rsid w:val="00B16D4A"/>
    <w:rsid w:val="00B20DA3"/>
    <w:rsid w:val="00B21B57"/>
    <w:rsid w:val="00B21D2E"/>
    <w:rsid w:val="00B23659"/>
    <w:rsid w:val="00B24667"/>
    <w:rsid w:val="00B26420"/>
    <w:rsid w:val="00B2673E"/>
    <w:rsid w:val="00B27F53"/>
    <w:rsid w:val="00B30111"/>
    <w:rsid w:val="00B31E39"/>
    <w:rsid w:val="00B33F85"/>
    <w:rsid w:val="00B34132"/>
    <w:rsid w:val="00B3467D"/>
    <w:rsid w:val="00B35601"/>
    <w:rsid w:val="00B36579"/>
    <w:rsid w:val="00B36A23"/>
    <w:rsid w:val="00B3714E"/>
    <w:rsid w:val="00B37DBA"/>
    <w:rsid w:val="00B40DDE"/>
    <w:rsid w:val="00B42930"/>
    <w:rsid w:val="00B43827"/>
    <w:rsid w:val="00B4477D"/>
    <w:rsid w:val="00B503C3"/>
    <w:rsid w:val="00B510B3"/>
    <w:rsid w:val="00B545B6"/>
    <w:rsid w:val="00B5542D"/>
    <w:rsid w:val="00B605EA"/>
    <w:rsid w:val="00B6186D"/>
    <w:rsid w:val="00B6264E"/>
    <w:rsid w:val="00B62DF0"/>
    <w:rsid w:val="00B6490E"/>
    <w:rsid w:val="00B64D20"/>
    <w:rsid w:val="00B664A5"/>
    <w:rsid w:val="00B67000"/>
    <w:rsid w:val="00B70656"/>
    <w:rsid w:val="00B707F9"/>
    <w:rsid w:val="00B71887"/>
    <w:rsid w:val="00B738EC"/>
    <w:rsid w:val="00B740F6"/>
    <w:rsid w:val="00B74461"/>
    <w:rsid w:val="00B75A8E"/>
    <w:rsid w:val="00B77E9C"/>
    <w:rsid w:val="00B80844"/>
    <w:rsid w:val="00B80F5E"/>
    <w:rsid w:val="00B83612"/>
    <w:rsid w:val="00B83D1B"/>
    <w:rsid w:val="00B849E9"/>
    <w:rsid w:val="00B86CBB"/>
    <w:rsid w:val="00B8718C"/>
    <w:rsid w:val="00B9148B"/>
    <w:rsid w:val="00B91644"/>
    <w:rsid w:val="00B9336B"/>
    <w:rsid w:val="00B94817"/>
    <w:rsid w:val="00B96AF5"/>
    <w:rsid w:val="00B979C4"/>
    <w:rsid w:val="00BA0F1D"/>
    <w:rsid w:val="00BA2294"/>
    <w:rsid w:val="00BA22EE"/>
    <w:rsid w:val="00BA24A5"/>
    <w:rsid w:val="00BA2636"/>
    <w:rsid w:val="00BA2D63"/>
    <w:rsid w:val="00BA2DC3"/>
    <w:rsid w:val="00BA3813"/>
    <w:rsid w:val="00BA4650"/>
    <w:rsid w:val="00BA56FB"/>
    <w:rsid w:val="00BA580A"/>
    <w:rsid w:val="00BA79A3"/>
    <w:rsid w:val="00BB35D2"/>
    <w:rsid w:val="00BB3967"/>
    <w:rsid w:val="00BB472B"/>
    <w:rsid w:val="00BB76F2"/>
    <w:rsid w:val="00BB7EF1"/>
    <w:rsid w:val="00BC1287"/>
    <w:rsid w:val="00BC1F08"/>
    <w:rsid w:val="00BC2EBA"/>
    <w:rsid w:val="00BC44F0"/>
    <w:rsid w:val="00BC4C08"/>
    <w:rsid w:val="00BC4F87"/>
    <w:rsid w:val="00BC511F"/>
    <w:rsid w:val="00BC5A95"/>
    <w:rsid w:val="00BC60D7"/>
    <w:rsid w:val="00BC7829"/>
    <w:rsid w:val="00BC7E74"/>
    <w:rsid w:val="00BD090A"/>
    <w:rsid w:val="00BD25EB"/>
    <w:rsid w:val="00BD36BF"/>
    <w:rsid w:val="00BD3A7A"/>
    <w:rsid w:val="00BD3D8A"/>
    <w:rsid w:val="00BE06BC"/>
    <w:rsid w:val="00BE1189"/>
    <w:rsid w:val="00BF1846"/>
    <w:rsid w:val="00BF23B7"/>
    <w:rsid w:val="00BF34F0"/>
    <w:rsid w:val="00BF4B04"/>
    <w:rsid w:val="00BF6079"/>
    <w:rsid w:val="00BF728F"/>
    <w:rsid w:val="00BF76FF"/>
    <w:rsid w:val="00BF7A36"/>
    <w:rsid w:val="00C00337"/>
    <w:rsid w:val="00C00A0B"/>
    <w:rsid w:val="00C02110"/>
    <w:rsid w:val="00C05620"/>
    <w:rsid w:val="00C07B87"/>
    <w:rsid w:val="00C1148D"/>
    <w:rsid w:val="00C13C0D"/>
    <w:rsid w:val="00C13EF6"/>
    <w:rsid w:val="00C1401A"/>
    <w:rsid w:val="00C14335"/>
    <w:rsid w:val="00C16E10"/>
    <w:rsid w:val="00C177E0"/>
    <w:rsid w:val="00C209C4"/>
    <w:rsid w:val="00C21E8D"/>
    <w:rsid w:val="00C2205F"/>
    <w:rsid w:val="00C227A0"/>
    <w:rsid w:val="00C23701"/>
    <w:rsid w:val="00C23944"/>
    <w:rsid w:val="00C24096"/>
    <w:rsid w:val="00C25A1E"/>
    <w:rsid w:val="00C25AD2"/>
    <w:rsid w:val="00C25E47"/>
    <w:rsid w:val="00C2657E"/>
    <w:rsid w:val="00C26657"/>
    <w:rsid w:val="00C272C0"/>
    <w:rsid w:val="00C276C3"/>
    <w:rsid w:val="00C316CB"/>
    <w:rsid w:val="00C33149"/>
    <w:rsid w:val="00C33B58"/>
    <w:rsid w:val="00C35288"/>
    <w:rsid w:val="00C4330E"/>
    <w:rsid w:val="00C43CCA"/>
    <w:rsid w:val="00C47A4A"/>
    <w:rsid w:val="00C47EAD"/>
    <w:rsid w:val="00C47EC0"/>
    <w:rsid w:val="00C51D2D"/>
    <w:rsid w:val="00C5304A"/>
    <w:rsid w:val="00C538DF"/>
    <w:rsid w:val="00C53CC0"/>
    <w:rsid w:val="00C55C21"/>
    <w:rsid w:val="00C5761B"/>
    <w:rsid w:val="00C60A1A"/>
    <w:rsid w:val="00C60E15"/>
    <w:rsid w:val="00C62A96"/>
    <w:rsid w:val="00C6339F"/>
    <w:rsid w:val="00C63E18"/>
    <w:rsid w:val="00C673D2"/>
    <w:rsid w:val="00C701C4"/>
    <w:rsid w:val="00C71BFB"/>
    <w:rsid w:val="00C728FF"/>
    <w:rsid w:val="00C72CA7"/>
    <w:rsid w:val="00C72E59"/>
    <w:rsid w:val="00C73488"/>
    <w:rsid w:val="00C74E3C"/>
    <w:rsid w:val="00C752E1"/>
    <w:rsid w:val="00C777D4"/>
    <w:rsid w:val="00C80EA7"/>
    <w:rsid w:val="00C810C5"/>
    <w:rsid w:val="00C834EF"/>
    <w:rsid w:val="00C83DB0"/>
    <w:rsid w:val="00C843D0"/>
    <w:rsid w:val="00C84D3E"/>
    <w:rsid w:val="00C8502E"/>
    <w:rsid w:val="00C85733"/>
    <w:rsid w:val="00C86D00"/>
    <w:rsid w:val="00C8740F"/>
    <w:rsid w:val="00C901CE"/>
    <w:rsid w:val="00C95DC4"/>
    <w:rsid w:val="00CA04D7"/>
    <w:rsid w:val="00CA2238"/>
    <w:rsid w:val="00CA22C8"/>
    <w:rsid w:val="00CA29A9"/>
    <w:rsid w:val="00CA2B84"/>
    <w:rsid w:val="00CA3CA4"/>
    <w:rsid w:val="00CA3F12"/>
    <w:rsid w:val="00CA514C"/>
    <w:rsid w:val="00CA5262"/>
    <w:rsid w:val="00CA5688"/>
    <w:rsid w:val="00CA5973"/>
    <w:rsid w:val="00CA5EA3"/>
    <w:rsid w:val="00CB1B2C"/>
    <w:rsid w:val="00CB21F9"/>
    <w:rsid w:val="00CB3A18"/>
    <w:rsid w:val="00CC0DBE"/>
    <w:rsid w:val="00CC112D"/>
    <w:rsid w:val="00CC2795"/>
    <w:rsid w:val="00CC32F6"/>
    <w:rsid w:val="00CC4CAD"/>
    <w:rsid w:val="00CC56A4"/>
    <w:rsid w:val="00CC7257"/>
    <w:rsid w:val="00CD29D6"/>
    <w:rsid w:val="00CD4CF8"/>
    <w:rsid w:val="00CD518A"/>
    <w:rsid w:val="00CD767D"/>
    <w:rsid w:val="00CE064C"/>
    <w:rsid w:val="00CE3948"/>
    <w:rsid w:val="00CE3A5D"/>
    <w:rsid w:val="00CE54C8"/>
    <w:rsid w:val="00CE744D"/>
    <w:rsid w:val="00CF065E"/>
    <w:rsid w:val="00CF16CE"/>
    <w:rsid w:val="00CF2273"/>
    <w:rsid w:val="00CF24FC"/>
    <w:rsid w:val="00CF351C"/>
    <w:rsid w:val="00CF5024"/>
    <w:rsid w:val="00CF7426"/>
    <w:rsid w:val="00CF7E70"/>
    <w:rsid w:val="00D004C4"/>
    <w:rsid w:val="00D006C4"/>
    <w:rsid w:val="00D007E5"/>
    <w:rsid w:val="00D01078"/>
    <w:rsid w:val="00D045B1"/>
    <w:rsid w:val="00D05823"/>
    <w:rsid w:val="00D06F8D"/>
    <w:rsid w:val="00D10BA1"/>
    <w:rsid w:val="00D10CF6"/>
    <w:rsid w:val="00D11305"/>
    <w:rsid w:val="00D12F1A"/>
    <w:rsid w:val="00D130DA"/>
    <w:rsid w:val="00D17D92"/>
    <w:rsid w:val="00D20975"/>
    <w:rsid w:val="00D23373"/>
    <w:rsid w:val="00D23AC1"/>
    <w:rsid w:val="00D23F46"/>
    <w:rsid w:val="00D24097"/>
    <w:rsid w:val="00D25DEF"/>
    <w:rsid w:val="00D2607A"/>
    <w:rsid w:val="00D27C71"/>
    <w:rsid w:val="00D31206"/>
    <w:rsid w:val="00D31ADA"/>
    <w:rsid w:val="00D36184"/>
    <w:rsid w:val="00D42C1A"/>
    <w:rsid w:val="00D43139"/>
    <w:rsid w:val="00D43BD3"/>
    <w:rsid w:val="00D46C85"/>
    <w:rsid w:val="00D46EAF"/>
    <w:rsid w:val="00D477E1"/>
    <w:rsid w:val="00D52638"/>
    <w:rsid w:val="00D534ED"/>
    <w:rsid w:val="00D5438E"/>
    <w:rsid w:val="00D54666"/>
    <w:rsid w:val="00D54E21"/>
    <w:rsid w:val="00D5797E"/>
    <w:rsid w:val="00D600B7"/>
    <w:rsid w:val="00D62DFA"/>
    <w:rsid w:val="00D63F2B"/>
    <w:rsid w:val="00D65AA1"/>
    <w:rsid w:val="00D65DE9"/>
    <w:rsid w:val="00D6731A"/>
    <w:rsid w:val="00D674E3"/>
    <w:rsid w:val="00D67D03"/>
    <w:rsid w:val="00D71248"/>
    <w:rsid w:val="00D71A4B"/>
    <w:rsid w:val="00D72AE0"/>
    <w:rsid w:val="00D76B06"/>
    <w:rsid w:val="00D76C8B"/>
    <w:rsid w:val="00D77139"/>
    <w:rsid w:val="00D77430"/>
    <w:rsid w:val="00D77D90"/>
    <w:rsid w:val="00D8082D"/>
    <w:rsid w:val="00D80BBC"/>
    <w:rsid w:val="00D80FB4"/>
    <w:rsid w:val="00D81907"/>
    <w:rsid w:val="00D836FA"/>
    <w:rsid w:val="00D856E3"/>
    <w:rsid w:val="00D90079"/>
    <w:rsid w:val="00D90A8E"/>
    <w:rsid w:val="00D9109C"/>
    <w:rsid w:val="00D930DC"/>
    <w:rsid w:val="00D93831"/>
    <w:rsid w:val="00D93BE6"/>
    <w:rsid w:val="00D94659"/>
    <w:rsid w:val="00D97010"/>
    <w:rsid w:val="00DA002D"/>
    <w:rsid w:val="00DA0F6A"/>
    <w:rsid w:val="00DA0FE2"/>
    <w:rsid w:val="00DA15DA"/>
    <w:rsid w:val="00DA3818"/>
    <w:rsid w:val="00DA39B7"/>
    <w:rsid w:val="00DA3DE8"/>
    <w:rsid w:val="00DA62CB"/>
    <w:rsid w:val="00DB15D5"/>
    <w:rsid w:val="00DB1EC1"/>
    <w:rsid w:val="00DB384B"/>
    <w:rsid w:val="00DB524E"/>
    <w:rsid w:val="00DB6B7A"/>
    <w:rsid w:val="00DB7DEE"/>
    <w:rsid w:val="00DC06D5"/>
    <w:rsid w:val="00DC091C"/>
    <w:rsid w:val="00DC136B"/>
    <w:rsid w:val="00DC3324"/>
    <w:rsid w:val="00DC357A"/>
    <w:rsid w:val="00DC74B5"/>
    <w:rsid w:val="00DC7A4D"/>
    <w:rsid w:val="00DC7CB1"/>
    <w:rsid w:val="00DD005E"/>
    <w:rsid w:val="00DD1578"/>
    <w:rsid w:val="00DD2830"/>
    <w:rsid w:val="00DD28DD"/>
    <w:rsid w:val="00DD44D6"/>
    <w:rsid w:val="00DD51F8"/>
    <w:rsid w:val="00DD5ED4"/>
    <w:rsid w:val="00DD73E7"/>
    <w:rsid w:val="00DE1C3F"/>
    <w:rsid w:val="00DE2487"/>
    <w:rsid w:val="00DE2709"/>
    <w:rsid w:val="00DE30F7"/>
    <w:rsid w:val="00DE3E86"/>
    <w:rsid w:val="00DE4244"/>
    <w:rsid w:val="00DE426A"/>
    <w:rsid w:val="00DE4A0A"/>
    <w:rsid w:val="00DE5C9E"/>
    <w:rsid w:val="00DE644F"/>
    <w:rsid w:val="00DE7F8F"/>
    <w:rsid w:val="00DF1515"/>
    <w:rsid w:val="00DF3951"/>
    <w:rsid w:val="00DF78DD"/>
    <w:rsid w:val="00E009BB"/>
    <w:rsid w:val="00E02BC9"/>
    <w:rsid w:val="00E052A0"/>
    <w:rsid w:val="00E05C06"/>
    <w:rsid w:val="00E0689D"/>
    <w:rsid w:val="00E106F2"/>
    <w:rsid w:val="00E1141E"/>
    <w:rsid w:val="00E1210E"/>
    <w:rsid w:val="00E121B5"/>
    <w:rsid w:val="00E129DD"/>
    <w:rsid w:val="00E12FC7"/>
    <w:rsid w:val="00E1367D"/>
    <w:rsid w:val="00E13814"/>
    <w:rsid w:val="00E16336"/>
    <w:rsid w:val="00E16F53"/>
    <w:rsid w:val="00E250EE"/>
    <w:rsid w:val="00E27E28"/>
    <w:rsid w:val="00E30FD7"/>
    <w:rsid w:val="00E32DF9"/>
    <w:rsid w:val="00E343E0"/>
    <w:rsid w:val="00E34429"/>
    <w:rsid w:val="00E3490F"/>
    <w:rsid w:val="00E3617A"/>
    <w:rsid w:val="00E40B26"/>
    <w:rsid w:val="00E40B7C"/>
    <w:rsid w:val="00E40E39"/>
    <w:rsid w:val="00E41ACD"/>
    <w:rsid w:val="00E4219D"/>
    <w:rsid w:val="00E432FC"/>
    <w:rsid w:val="00E46433"/>
    <w:rsid w:val="00E470F1"/>
    <w:rsid w:val="00E538F1"/>
    <w:rsid w:val="00E5406F"/>
    <w:rsid w:val="00E54096"/>
    <w:rsid w:val="00E54730"/>
    <w:rsid w:val="00E55119"/>
    <w:rsid w:val="00E55F4C"/>
    <w:rsid w:val="00E5615C"/>
    <w:rsid w:val="00E607AA"/>
    <w:rsid w:val="00E608CC"/>
    <w:rsid w:val="00E61464"/>
    <w:rsid w:val="00E635CC"/>
    <w:rsid w:val="00E65E0F"/>
    <w:rsid w:val="00E66A0D"/>
    <w:rsid w:val="00E67741"/>
    <w:rsid w:val="00E70705"/>
    <w:rsid w:val="00E71D7A"/>
    <w:rsid w:val="00E76274"/>
    <w:rsid w:val="00E76B10"/>
    <w:rsid w:val="00E805A3"/>
    <w:rsid w:val="00E81E71"/>
    <w:rsid w:val="00E81EB3"/>
    <w:rsid w:val="00E833EA"/>
    <w:rsid w:val="00E8388B"/>
    <w:rsid w:val="00E84AF0"/>
    <w:rsid w:val="00E85037"/>
    <w:rsid w:val="00E8528C"/>
    <w:rsid w:val="00E8692D"/>
    <w:rsid w:val="00E871FD"/>
    <w:rsid w:val="00E8754D"/>
    <w:rsid w:val="00E87598"/>
    <w:rsid w:val="00E87C5E"/>
    <w:rsid w:val="00E9232A"/>
    <w:rsid w:val="00E9287E"/>
    <w:rsid w:val="00E932A0"/>
    <w:rsid w:val="00E9507E"/>
    <w:rsid w:val="00E97669"/>
    <w:rsid w:val="00E97907"/>
    <w:rsid w:val="00EA0CB5"/>
    <w:rsid w:val="00EA229F"/>
    <w:rsid w:val="00EA265D"/>
    <w:rsid w:val="00EA2F4B"/>
    <w:rsid w:val="00EA3490"/>
    <w:rsid w:val="00EA34FA"/>
    <w:rsid w:val="00EA387A"/>
    <w:rsid w:val="00EA61D5"/>
    <w:rsid w:val="00EB21C3"/>
    <w:rsid w:val="00EB3DFB"/>
    <w:rsid w:val="00EB46E8"/>
    <w:rsid w:val="00EB4ACF"/>
    <w:rsid w:val="00EB6141"/>
    <w:rsid w:val="00EB629F"/>
    <w:rsid w:val="00EC1D9C"/>
    <w:rsid w:val="00EC1E14"/>
    <w:rsid w:val="00EC3319"/>
    <w:rsid w:val="00EC357A"/>
    <w:rsid w:val="00EC4BA8"/>
    <w:rsid w:val="00EC64F3"/>
    <w:rsid w:val="00EC74F6"/>
    <w:rsid w:val="00ED0630"/>
    <w:rsid w:val="00ED4860"/>
    <w:rsid w:val="00ED5769"/>
    <w:rsid w:val="00ED580A"/>
    <w:rsid w:val="00EE32A5"/>
    <w:rsid w:val="00EE4E11"/>
    <w:rsid w:val="00EE5563"/>
    <w:rsid w:val="00EE7478"/>
    <w:rsid w:val="00EF09FD"/>
    <w:rsid w:val="00EF2243"/>
    <w:rsid w:val="00EF260E"/>
    <w:rsid w:val="00EF36F9"/>
    <w:rsid w:val="00EF3F0C"/>
    <w:rsid w:val="00EF4C91"/>
    <w:rsid w:val="00EF6489"/>
    <w:rsid w:val="00EF70D2"/>
    <w:rsid w:val="00EF72BA"/>
    <w:rsid w:val="00F00B0E"/>
    <w:rsid w:val="00F01CAC"/>
    <w:rsid w:val="00F025B6"/>
    <w:rsid w:val="00F02857"/>
    <w:rsid w:val="00F035E9"/>
    <w:rsid w:val="00F05850"/>
    <w:rsid w:val="00F06BF1"/>
    <w:rsid w:val="00F1514E"/>
    <w:rsid w:val="00F1665A"/>
    <w:rsid w:val="00F1747C"/>
    <w:rsid w:val="00F21652"/>
    <w:rsid w:val="00F23362"/>
    <w:rsid w:val="00F233B9"/>
    <w:rsid w:val="00F23457"/>
    <w:rsid w:val="00F25A22"/>
    <w:rsid w:val="00F313B8"/>
    <w:rsid w:val="00F31FE5"/>
    <w:rsid w:val="00F336C0"/>
    <w:rsid w:val="00F349E0"/>
    <w:rsid w:val="00F35192"/>
    <w:rsid w:val="00F36B7B"/>
    <w:rsid w:val="00F36DE1"/>
    <w:rsid w:val="00F37AA2"/>
    <w:rsid w:val="00F41540"/>
    <w:rsid w:val="00F470C8"/>
    <w:rsid w:val="00F471BD"/>
    <w:rsid w:val="00F50623"/>
    <w:rsid w:val="00F50FA7"/>
    <w:rsid w:val="00F51A53"/>
    <w:rsid w:val="00F54078"/>
    <w:rsid w:val="00F54C37"/>
    <w:rsid w:val="00F55422"/>
    <w:rsid w:val="00F56BA3"/>
    <w:rsid w:val="00F56D36"/>
    <w:rsid w:val="00F5728C"/>
    <w:rsid w:val="00F60A24"/>
    <w:rsid w:val="00F63D44"/>
    <w:rsid w:val="00F642B1"/>
    <w:rsid w:val="00F64975"/>
    <w:rsid w:val="00F64CAA"/>
    <w:rsid w:val="00F64F09"/>
    <w:rsid w:val="00F64FFF"/>
    <w:rsid w:val="00F6675A"/>
    <w:rsid w:val="00F66A2E"/>
    <w:rsid w:val="00F67FBA"/>
    <w:rsid w:val="00F7127F"/>
    <w:rsid w:val="00F73BCF"/>
    <w:rsid w:val="00F74EF5"/>
    <w:rsid w:val="00F80FC4"/>
    <w:rsid w:val="00F8168B"/>
    <w:rsid w:val="00F81AC1"/>
    <w:rsid w:val="00F81AC6"/>
    <w:rsid w:val="00F82356"/>
    <w:rsid w:val="00F83329"/>
    <w:rsid w:val="00F84756"/>
    <w:rsid w:val="00F847D1"/>
    <w:rsid w:val="00F85891"/>
    <w:rsid w:val="00F85F8B"/>
    <w:rsid w:val="00F86063"/>
    <w:rsid w:val="00F90635"/>
    <w:rsid w:val="00F90DD4"/>
    <w:rsid w:val="00F940A4"/>
    <w:rsid w:val="00F9507D"/>
    <w:rsid w:val="00F96307"/>
    <w:rsid w:val="00F97037"/>
    <w:rsid w:val="00FA35AA"/>
    <w:rsid w:val="00FA36CE"/>
    <w:rsid w:val="00FA3BB6"/>
    <w:rsid w:val="00FA5BB5"/>
    <w:rsid w:val="00FA6424"/>
    <w:rsid w:val="00FB00C3"/>
    <w:rsid w:val="00FB02E6"/>
    <w:rsid w:val="00FB0591"/>
    <w:rsid w:val="00FB2F06"/>
    <w:rsid w:val="00FB2F28"/>
    <w:rsid w:val="00FB343F"/>
    <w:rsid w:val="00FB41B2"/>
    <w:rsid w:val="00FC070C"/>
    <w:rsid w:val="00FC3D1E"/>
    <w:rsid w:val="00FC4D86"/>
    <w:rsid w:val="00FC6364"/>
    <w:rsid w:val="00FC6C92"/>
    <w:rsid w:val="00FC7733"/>
    <w:rsid w:val="00FC77A8"/>
    <w:rsid w:val="00FD2157"/>
    <w:rsid w:val="00FD24FD"/>
    <w:rsid w:val="00FD5275"/>
    <w:rsid w:val="00FD7F97"/>
    <w:rsid w:val="00FE15F4"/>
    <w:rsid w:val="00FE195C"/>
    <w:rsid w:val="00FE1A97"/>
    <w:rsid w:val="00FE252E"/>
    <w:rsid w:val="00FE349E"/>
    <w:rsid w:val="00FE3899"/>
    <w:rsid w:val="00FE6523"/>
    <w:rsid w:val="00FE6BF6"/>
    <w:rsid w:val="00FE7CE5"/>
    <w:rsid w:val="00FF23EF"/>
    <w:rsid w:val="00FF2EE3"/>
    <w:rsid w:val="00FF311B"/>
    <w:rsid w:val="00FF45F4"/>
    <w:rsid w:val="00FF6425"/>
    <w:rsid w:val="00FF6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2587D"/>
  <w15:docId w15:val="{B8F48EAF-C332-D942-949C-C41FABC8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45B9"/>
    <w:pPr>
      <w:spacing w:after="6" w:line="276" w:lineRule="auto"/>
      <w:ind w:left="720"/>
      <w:jc w:val="both"/>
    </w:pPr>
    <w:rPr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161A9"/>
    <w:pPr>
      <w:spacing w:before="100" w:beforeAutospacing="1" w:after="100" w:afterAutospacing="1" w:line="240" w:lineRule="auto"/>
      <w:ind w:left="0"/>
      <w:jc w:val="lef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7733"/>
    <w:rPr>
      <w:color w:val="0000FF"/>
      <w:u w:val="single"/>
    </w:rPr>
  </w:style>
  <w:style w:type="paragraph" w:customStyle="1" w:styleId="NormalCalibri">
    <w:name w:val="Normal + Calibri"/>
    <w:basedOn w:val="Normal"/>
    <w:rsid w:val="00FC7733"/>
    <w:pPr>
      <w:spacing w:before="100" w:beforeAutospacing="1" w:after="100" w:afterAutospacing="1"/>
    </w:pPr>
    <w:rPr>
      <w:rFonts w:ascii="Calibri" w:hAnsi="Calibri"/>
    </w:rPr>
  </w:style>
  <w:style w:type="paragraph" w:styleId="NoSpacing">
    <w:name w:val="No Spacing"/>
    <w:qFormat/>
    <w:rsid w:val="00342025"/>
    <w:pPr>
      <w:spacing w:after="6" w:line="276" w:lineRule="auto"/>
      <w:ind w:left="720"/>
      <w:jc w:val="both"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semiHidden/>
    <w:rsid w:val="00342025"/>
    <w:rPr>
      <w:b/>
      <w:bCs/>
    </w:rPr>
  </w:style>
  <w:style w:type="character" w:customStyle="1" w:styleId="BodyText3Char">
    <w:name w:val="Body Text 3 Char"/>
    <w:link w:val="BodyText3"/>
    <w:semiHidden/>
    <w:rsid w:val="00342025"/>
    <w:rPr>
      <w:b/>
      <w:bCs/>
      <w:sz w:val="24"/>
      <w:szCs w:val="24"/>
      <w:lang w:bidi="ar-SA"/>
    </w:rPr>
  </w:style>
  <w:style w:type="table" w:styleId="TableGrid">
    <w:name w:val="Table Grid"/>
    <w:basedOn w:val="TableNormal"/>
    <w:rsid w:val="00120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D5B53"/>
    <w:pPr>
      <w:spacing w:after="120"/>
    </w:pPr>
  </w:style>
  <w:style w:type="character" w:customStyle="1" w:styleId="BodyTextChar">
    <w:name w:val="Body Text Char"/>
    <w:link w:val="BodyText"/>
    <w:rsid w:val="008D5B53"/>
    <w:rPr>
      <w:sz w:val="24"/>
      <w:szCs w:val="24"/>
    </w:rPr>
  </w:style>
  <w:style w:type="paragraph" w:styleId="Header">
    <w:name w:val="header"/>
    <w:basedOn w:val="Normal"/>
    <w:link w:val="HeaderChar"/>
    <w:rsid w:val="00E121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1B5"/>
    <w:rPr>
      <w:sz w:val="24"/>
      <w:szCs w:val="24"/>
    </w:rPr>
  </w:style>
  <w:style w:type="paragraph" w:styleId="Footer">
    <w:name w:val="footer"/>
    <w:basedOn w:val="Normal"/>
    <w:link w:val="FooterChar"/>
    <w:rsid w:val="00E121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121B5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DD2830"/>
  </w:style>
  <w:style w:type="paragraph" w:styleId="ListParagraph">
    <w:name w:val="List Paragraph"/>
    <w:basedOn w:val="Normal"/>
    <w:uiPriority w:val="34"/>
    <w:qFormat/>
    <w:rsid w:val="00291705"/>
  </w:style>
  <w:style w:type="character" w:customStyle="1" w:styleId="cls">
    <w:name w:val="cls"/>
    <w:rsid w:val="00697132"/>
  </w:style>
  <w:style w:type="character" w:styleId="FollowedHyperlink">
    <w:name w:val="FollowedHyperlink"/>
    <w:rsid w:val="00BC7E74"/>
    <w:rPr>
      <w:color w:val="800080"/>
      <w:u w:val="single"/>
    </w:rPr>
  </w:style>
  <w:style w:type="character" w:customStyle="1" w:styleId="hl">
    <w:name w:val="hl"/>
    <w:rsid w:val="001A7F68"/>
  </w:style>
  <w:style w:type="character" w:customStyle="1" w:styleId="Heading4Char">
    <w:name w:val="Heading 4 Char"/>
    <w:link w:val="Heading4"/>
    <w:uiPriority w:val="9"/>
    <w:rsid w:val="008161A9"/>
    <w:rPr>
      <w:b/>
      <w:bCs/>
      <w:sz w:val="24"/>
      <w:szCs w:val="24"/>
    </w:rPr>
  </w:style>
  <w:style w:type="character" w:customStyle="1" w:styleId="projects-date">
    <w:name w:val="projects-date"/>
    <w:basedOn w:val="DefaultParagraphFont"/>
    <w:rsid w:val="008161A9"/>
  </w:style>
  <w:style w:type="paragraph" w:customStyle="1" w:styleId="description">
    <w:name w:val="description"/>
    <w:basedOn w:val="Normal"/>
    <w:rsid w:val="008161A9"/>
    <w:pPr>
      <w:spacing w:before="100" w:beforeAutospacing="1" w:after="100" w:afterAutospacing="1" w:line="240" w:lineRule="auto"/>
      <w:ind w:left="0"/>
      <w:jc w:val="left"/>
    </w:pPr>
  </w:style>
  <w:style w:type="paragraph" w:styleId="BalloonText">
    <w:name w:val="Balloon Text"/>
    <w:basedOn w:val="Normal"/>
    <w:link w:val="BalloonTextChar"/>
    <w:rsid w:val="0007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7DA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EC3319"/>
    <w:pPr>
      <w:spacing w:before="100" w:beforeAutospacing="1" w:after="100" w:afterAutospacing="1" w:line="240" w:lineRule="auto"/>
      <w:ind w:left="0"/>
      <w:jc w:val="left"/>
    </w:pPr>
  </w:style>
  <w:style w:type="character" w:customStyle="1" w:styleId="white-space-pre">
    <w:name w:val="white-space-pre"/>
    <w:basedOn w:val="DefaultParagraphFont"/>
    <w:rsid w:val="0008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CA311-1872-4D30-8AC3-35922C2D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HTH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N@G@'$</dc:creator>
  <cp:lastModifiedBy>Chaitanya, Krishna (MLTSD)</cp:lastModifiedBy>
  <cp:revision>3</cp:revision>
  <cp:lastPrinted>2019-03-09T06:01:00Z</cp:lastPrinted>
  <dcterms:created xsi:type="dcterms:W3CDTF">2023-11-22T15:54:00Z</dcterms:created>
  <dcterms:modified xsi:type="dcterms:W3CDTF">2023-11-22T16:15:00Z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2023-01-18T14:43:22Z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d0d9bbfe-b0f5-4839-8378-e60adf8f79a1</vt:lpwstr>
  </property>
  <property fmtid="{D5CDD505-2E9C-101B-9397-08002B2CF9AE}" pid="8" name="MSIP_Label_034a106e-6316-442c-ad35-738afd673d2b_ContentBits">
    <vt:lpwstr>0</vt:lpwstr>
  </property>
</Properties>
</file>